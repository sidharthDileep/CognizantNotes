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F69C" w14:textId="7FC6804E" w:rsidR="00607636" w:rsidRPr="00BE799C" w:rsidRDefault="00607636" w:rsidP="00BE75AB">
      <w:pPr>
        <w:jc w:val="both"/>
        <w:outlineLvl w:val="0"/>
        <w:rPr>
          <w:rFonts w:asciiTheme="minorHAnsi" w:hAnsiTheme="minorHAnsi" w:cstheme="minorHAnsi"/>
          <w:b/>
          <w:sz w:val="20"/>
          <w:szCs w:val="20"/>
        </w:rPr>
      </w:pPr>
    </w:p>
    <w:p w14:paraId="3D76C6A1" w14:textId="77777777" w:rsidR="007442E9" w:rsidRPr="00BE799C" w:rsidRDefault="007442E9" w:rsidP="00BE75AB">
      <w:pPr>
        <w:jc w:val="both"/>
        <w:outlineLvl w:val="0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eGrid"/>
        <w:tblW w:w="9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6"/>
      </w:tblGrid>
      <w:tr w:rsidR="007442E9" w:rsidRPr="00BE799C" w14:paraId="42ECB49C" w14:textId="77777777" w:rsidTr="007442E9">
        <w:trPr>
          <w:trHeight w:val="2165"/>
        </w:trPr>
        <w:tc>
          <w:tcPr>
            <w:tcW w:w="7555" w:type="dxa"/>
          </w:tcPr>
          <w:p w14:paraId="1DD1F87A" w14:textId="77777777" w:rsidR="00580612" w:rsidRPr="00BE799C" w:rsidRDefault="00580612" w:rsidP="007442E9">
            <w:pPr>
              <w:jc w:val="both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39C5515" w14:textId="77777777" w:rsidR="00A70721" w:rsidRPr="00BE799C" w:rsidRDefault="00A70721" w:rsidP="007442E9">
            <w:pPr>
              <w:jc w:val="both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6EFEBCE" w14:textId="2609A90E" w:rsidR="007442E9" w:rsidRPr="00BE799C" w:rsidRDefault="007442E9" w:rsidP="007442E9">
            <w:pPr>
              <w:jc w:val="both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Name: </w:t>
            </w:r>
            <w:r w:rsidR="00CE1928"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r w:rsidR="00887820">
              <w:rPr>
                <w:rFonts w:asciiTheme="minorHAnsi" w:hAnsiTheme="minorHAnsi" w:cstheme="minorHAnsi"/>
                <w:b/>
                <w:sz w:val="20"/>
                <w:szCs w:val="20"/>
              </w:rPr>
              <w:t>idharth PP</w:t>
            </w:r>
          </w:p>
          <w:p w14:paraId="715E7751" w14:textId="05358A9E" w:rsidR="007442E9" w:rsidRPr="00BE799C" w:rsidRDefault="007442E9" w:rsidP="007442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Email ID: </w:t>
            </w:r>
            <w:r w:rsidR="00222C43">
              <w:rPr>
                <w:rFonts w:asciiTheme="minorHAnsi" w:hAnsiTheme="minorHAnsi" w:cstheme="minorHAnsi"/>
                <w:b/>
                <w:sz w:val="20"/>
                <w:szCs w:val="20"/>
              </w:rPr>
              <w:t>Sidharth.PP</w:t>
            </w:r>
            <w:r w:rsidR="00CE1928"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>@cognizant.com</w:t>
            </w:r>
          </w:p>
          <w:p w14:paraId="347446CB" w14:textId="4A8E14DE" w:rsidR="007442E9" w:rsidRPr="00BE799C" w:rsidRDefault="007442E9" w:rsidP="007442E9">
            <w:pPr>
              <w:jc w:val="both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Contact No: (+91) </w:t>
            </w:r>
            <w:r w:rsidR="00222C43">
              <w:rPr>
                <w:rFonts w:asciiTheme="minorHAnsi" w:hAnsiTheme="minorHAnsi" w:cstheme="minorHAnsi"/>
                <w:b/>
                <w:sz w:val="20"/>
                <w:szCs w:val="20"/>
              </w:rPr>
              <w:t>8075752035</w:t>
            </w:r>
          </w:p>
          <w:p w14:paraId="69161F99" w14:textId="07749056" w:rsidR="007442E9" w:rsidRPr="00BE799C" w:rsidRDefault="007442E9" w:rsidP="007442E9">
            <w:pPr>
              <w:jc w:val="both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806" w:type="dxa"/>
          </w:tcPr>
          <w:p w14:paraId="10C72540" w14:textId="3F3B1490" w:rsidR="007442E9" w:rsidRPr="00BE799C" w:rsidRDefault="00EF1D7B" w:rsidP="00BE75AB">
            <w:pPr>
              <w:jc w:val="both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i/>
                <w:noProof/>
                <w:color w:val="000000" w:themeColor="text1"/>
                <w:sz w:val="32"/>
              </w:rPr>
              <w:drawing>
                <wp:inline distT="0" distB="0" distL="0" distR="0" wp14:anchorId="5890BFDD" wp14:editId="659B5CBC">
                  <wp:extent cx="971550" cy="1248795"/>
                  <wp:effectExtent l="0" t="0" r="0" b="8890"/>
                  <wp:docPr id="1247333959" name="Picture 1" descr="A person in an orang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333959" name="Picture 1" descr="A person in an orange shir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917" cy="1254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19C66" w14:textId="77777777" w:rsidR="000C3EE7" w:rsidRPr="00BE799C" w:rsidRDefault="000C3EE7" w:rsidP="00187BF9">
      <w:pPr>
        <w:tabs>
          <w:tab w:val="left" w:pos="450"/>
        </w:tabs>
        <w:spacing w:before="30" w:line="360" w:lineRule="auto"/>
        <w:ind w:right="57"/>
        <w:jc w:val="both"/>
        <w:rPr>
          <w:rFonts w:asciiTheme="minorHAnsi" w:hAnsiTheme="minorHAnsi" w:cstheme="minorHAnsi"/>
          <w:sz w:val="20"/>
          <w:szCs w:val="20"/>
        </w:rPr>
      </w:pPr>
    </w:p>
    <w:p w14:paraId="78AC4799" w14:textId="77777777" w:rsidR="006845D1" w:rsidRPr="00BE799C" w:rsidRDefault="006845D1" w:rsidP="00B632E2">
      <w:pPr>
        <w:pStyle w:val="cvsectionhead"/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hd w:val="clear" w:color="auto" w:fill="E0E0E0"/>
        <w:spacing w:before="30" w:beforeAutospacing="0"/>
        <w:outlineLvl w:val="0"/>
        <w:rPr>
          <w:rFonts w:asciiTheme="minorHAnsi" w:hAnsiTheme="minorHAnsi" w:cstheme="minorHAnsi"/>
          <w:b/>
          <w:caps/>
          <w:sz w:val="20"/>
          <w:szCs w:val="20"/>
          <w:lang w:val="en-GB"/>
        </w:rPr>
      </w:pPr>
      <w:r w:rsidRPr="00BE799C">
        <w:rPr>
          <w:rFonts w:asciiTheme="minorHAnsi" w:hAnsiTheme="minorHAnsi" w:cstheme="minorHAnsi"/>
          <w:b/>
          <w:caps/>
          <w:sz w:val="20"/>
          <w:szCs w:val="20"/>
          <w:lang w:val="en-GB"/>
        </w:rPr>
        <w:t>ProfessionAL Experience</w:t>
      </w:r>
    </w:p>
    <w:p w14:paraId="08563056" w14:textId="3F0238B5" w:rsidR="00CE1928" w:rsidRPr="00BE799C" w:rsidRDefault="00E015FB" w:rsidP="007107A4">
      <w:pPr>
        <w:numPr>
          <w:ilvl w:val="0"/>
          <w:numId w:val="1"/>
        </w:numPr>
        <w:spacing w:before="30" w:line="36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5</w:t>
      </w:r>
      <w:r w:rsidR="00646EF2" w:rsidRPr="00BE799C">
        <w:rPr>
          <w:rFonts w:asciiTheme="minorHAnsi" w:hAnsiTheme="minorHAnsi" w:cstheme="minorHAnsi"/>
          <w:b/>
          <w:sz w:val="20"/>
          <w:szCs w:val="20"/>
        </w:rPr>
        <w:t xml:space="preserve">+ </w:t>
      </w:r>
      <w:r w:rsidR="00CE1928" w:rsidRPr="00BE799C">
        <w:rPr>
          <w:rFonts w:asciiTheme="minorHAnsi" w:hAnsiTheme="minorHAnsi" w:cstheme="minorHAnsi"/>
          <w:b/>
          <w:sz w:val="20"/>
          <w:szCs w:val="20"/>
        </w:rPr>
        <w:t>years of experience in Multiple Technologies.</w:t>
      </w:r>
    </w:p>
    <w:p w14:paraId="3E63208A" w14:textId="21DBA72D" w:rsidR="00CE1928" w:rsidRDefault="001144C8" w:rsidP="001144C8">
      <w:pPr>
        <w:numPr>
          <w:ilvl w:val="0"/>
          <w:numId w:val="1"/>
        </w:numPr>
        <w:spacing w:before="30" w:line="36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Java, Spring boot / Spring Webflux, Microservices, AWS</w:t>
      </w:r>
    </w:p>
    <w:p w14:paraId="312789C2" w14:textId="25593CC3" w:rsidR="001144C8" w:rsidRDefault="001144C8" w:rsidP="001144C8">
      <w:pPr>
        <w:numPr>
          <w:ilvl w:val="0"/>
          <w:numId w:val="1"/>
        </w:numPr>
        <w:spacing w:before="30" w:line="36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Have Upskilled </w:t>
      </w:r>
      <w:r w:rsidR="00A14C4E">
        <w:rPr>
          <w:rFonts w:asciiTheme="minorHAnsi" w:hAnsiTheme="minorHAnsi" w:cstheme="minorHAnsi"/>
          <w:b/>
          <w:sz w:val="20"/>
          <w:szCs w:val="20"/>
        </w:rPr>
        <w:t>in Front end Technologies (Angular)</w:t>
      </w:r>
    </w:p>
    <w:p w14:paraId="30100F8A" w14:textId="36866031" w:rsidR="00A14C4E" w:rsidRPr="00BE799C" w:rsidRDefault="00A14C4E" w:rsidP="001144C8">
      <w:pPr>
        <w:numPr>
          <w:ilvl w:val="0"/>
          <w:numId w:val="1"/>
        </w:numPr>
        <w:spacing w:before="30" w:line="36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Certified in AWS </w:t>
      </w:r>
      <w:r w:rsidR="003377D3">
        <w:rPr>
          <w:rFonts w:asciiTheme="minorHAnsi" w:hAnsiTheme="minorHAnsi" w:cstheme="minorHAnsi"/>
          <w:b/>
          <w:sz w:val="20"/>
          <w:szCs w:val="20"/>
        </w:rPr>
        <w:t>(Fundamentals</w:t>
      </w:r>
      <w:r>
        <w:rPr>
          <w:rFonts w:asciiTheme="minorHAnsi" w:hAnsiTheme="minorHAnsi" w:cstheme="minorHAnsi"/>
          <w:b/>
          <w:sz w:val="20"/>
          <w:szCs w:val="20"/>
        </w:rPr>
        <w:t xml:space="preserve"> and Developer)</w:t>
      </w:r>
    </w:p>
    <w:p w14:paraId="7BE42A37" w14:textId="12D26CE5" w:rsidR="00CE1928" w:rsidRPr="00BE799C" w:rsidRDefault="00CE1928" w:rsidP="007107A4">
      <w:pPr>
        <w:numPr>
          <w:ilvl w:val="0"/>
          <w:numId w:val="1"/>
        </w:numPr>
        <w:spacing w:before="3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BE799C">
        <w:rPr>
          <w:rFonts w:asciiTheme="minorHAnsi" w:hAnsiTheme="minorHAnsi" w:cstheme="minorHAnsi"/>
          <w:b/>
          <w:sz w:val="20"/>
          <w:szCs w:val="20"/>
        </w:rPr>
        <w:t xml:space="preserve">Strong analytical and </w:t>
      </w:r>
      <w:r w:rsidR="003377D3" w:rsidRPr="00BE799C">
        <w:rPr>
          <w:rFonts w:asciiTheme="minorHAnsi" w:hAnsiTheme="minorHAnsi" w:cstheme="minorHAnsi"/>
          <w:b/>
          <w:sz w:val="20"/>
          <w:szCs w:val="20"/>
        </w:rPr>
        <w:t>problem-solving</w:t>
      </w:r>
      <w:r w:rsidRPr="00BE799C">
        <w:rPr>
          <w:rFonts w:asciiTheme="minorHAnsi" w:hAnsiTheme="minorHAnsi" w:cstheme="minorHAnsi"/>
          <w:b/>
          <w:sz w:val="20"/>
          <w:szCs w:val="20"/>
        </w:rPr>
        <w:t xml:space="preserve"> skills also a motivated team player.</w:t>
      </w:r>
    </w:p>
    <w:p w14:paraId="6A34CFD6" w14:textId="77777777" w:rsidR="00CE1928" w:rsidRPr="00BE799C" w:rsidRDefault="00CE1928" w:rsidP="007107A4">
      <w:pPr>
        <w:numPr>
          <w:ilvl w:val="0"/>
          <w:numId w:val="1"/>
        </w:numPr>
        <w:spacing w:before="30" w:line="360" w:lineRule="auto"/>
        <w:rPr>
          <w:rFonts w:asciiTheme="minorHAnsi" w:hAnsiTheme="minorHAnsi" w:cstheme="minorHAnsi"/>
          <w:sz w:val="20"/>
          <w:szCs w:val="20"/>
        </w:rPr>
      </w:pPr>
      <w:r w:rsidRPr="00BE799C">
        <w:rPr>
          <w:rFonts w:asciiTheme="minorHAnsi" w:hAnsiTheme="minorHAnsi" w:cstheme="minorHAnsi"/>
          <w:b/>
          <w:sz w:val="20"/>
          <w:szCs w:val="20"/>
        </w:rPr>
        <w:t>Adherence to Project Timeline.</w:t>
      </w:r>
    </w:p>
    <w:p w14:paraId="09D5FC65" w14:textId="3CB14321" w:rsidR="001A3D77" w:rsidRPr="00BE799C" w:rsidRDefault="004A621C" w:rsidP="007107A4">
      <w:pPr>
        <w:numPr>
          <w:ilvl w:val="0"/>
          <w:numId w:val="1"/>
        </w:numPr>
        <w:spacing w:before="30" w:line="360" w:lineRule="auto"/>
        <w:rPr>
          <w:rFonts w:asciiTheme="minorHAnsi" w:hAnsiTheme="minorHAnsi" w:cstheme="minorHAnsi"/>
          <w:sz w:val="20"/>
          <w:szCs w:val="20"/>
        </w:rPr>
      </w:pPr>
      <w:r w:rsidRPr="00BE799C">
        <w:rPr>
          <w:rFonts w:asciiTheme="minorHAnsi" w:hAnsiTheme="minorHAnsi" w:cstheme="minorHAnsi"/>
          <w:b/>
          <w:sz w:val="20"/>
          <w:szCs w:val="20"/>
        </w:rPr>
        <w:t>Have i</w:t>
      </w:r>
      <w:r w:rsidR="00305A9A" w:rsidRPr="00BE799C">
        <w:rPr>
          <w:rFonts w:asciiTheme="minorHAnsi" w:hAnsiTheme="minorHAnsi" w:cstheme="minorHAnsi"/>
          <w:b/>
          <w:sz w:val="20"/>
          <w:szCs w:val="20"/>
        </w:rPr>
        <w:t xml:space="preserve">nvolved in </w:t>
      </w:r>
      <w:r w:rsidR="0064630E" w:rsidRPr="00BE799C">
        <w:rPr>
          <w:rFonts w:asciiTheme="minorHAnsi" w:hAnsiTheme="minorHAnsi" w:cstheme="minorHAnsi"/>
          <w:b/>
          <w:sz w:val="20"/>
          <w:szCs w:val="20"/>
        </w:rPr>
        <w:t>R</w:t>
      </w:r>
      <w:r w:rsidR="00305A9A" w:rsidRPr="00BE799C">
        <w:rPr>
          <w:rFonts w:asciiTheme="minorHAnsi" w:hAnsiTheme="minorHAnsi" w:cstheme="minorHAnsi"/>
          <w:b/>
          <w:sz w:val="20"/>
          <w:szCs w:val="20"/>
        </w:rPr>
        <w:t>equirements gathering</w:t>
      </w:r>
      <w:r w:rsidR="0064630E" w:rsidRPr="00BE799C">
        <w:rPr>
          <w:rFonts w:asciiTheme="minorHAnsi" w:hAnsiTheme="minorHAnsi" w:cstheme="minorHAnsi"/>
          <w:b/>
          <w:sz w:val="20"/>
          <w:szCs w:val="20"/>
        </w:rPr>
        <w:t>, Estimation</w:t>
      </w:r>
      <w:r w:rsidR="00305A9A" w:rsidRPr="00BE799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64630E" w:rsidRPr="00BE799C">
        <w:rPr>
          <w:rFonts w:asciiTheme="minorHAnsi" w:hAnsiTheme="minorHAnsi" w:cstheme="minorHAnsi"/>
          <w:b/>
          <w:sz w:val="20"/>
          <w:szCs w:val="20"/>
        </w:rPr>
        <w:t>D</w:t>
      </w:r>
      <w:r w:rsidR="00305A9A" w:rsidRPr="00BE799C">
        <w:rPr>
          <w:rFonts w:asciiTheme="minorHAnsi" w:hAnsiTheme="minorHAnsi" w:cstheme="minorHAnsi"/>
          <w:b/>
          <w:sz w:val="20"/>
          <w:szCs w:val="20"/>
        </w:rPr>
        <w:t xml:space="preserve">esigning, </w:t>
      </w:r>
      <w:r w:rsidR="0064630E" w:rsidRPr="00BE799C">
        <w:rPr>
          <w:rFonts w:asciiTheme="minorHAnsi" w:hAnsiTheme="minorHAnsi" w:cstheme="minorHAnsi"/>
          <w:b/>
          <w:sz w:val="20"/>
          <w:szCs w:val="20"/>
        </w:rPr>
        <w:t>Development</w:t>
      </w:r>
      <w:r w:rsidR="00CE1928" w:rsidRPr="00BE799C">
        <w:rPr>
          <w:rFonts w:asciiTheme="minorHAnsi" w:hAnsiTheme="minorHAnsi" w:cstheme="minorHAnsi"/>
          <w:b/>
          <w:sz w:val="20"/>
          <w:szCs w:val="20"/>
        </w:rPr>
        <w:t>, Unit testing.</w:t>
      </w:r>
    </w:p>
    <w:p w14:paraId="77692034" w14:textId="77777777" w:rsidR="00653DDD" w:rsidRPr="00BE799C" w:rsidRDefault="00653DDD" w:rsidP="00653DDD">
      <w:pPr>
        <w:spacing w:before="30" w:line="360" w:lineRule="auto"/>
        <w:ind w:left="360"/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margin" w:tblpY="703"/>
        <w:tblOverlap w:val="never"/>
        <w:tblW w:w="92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6818"/>
        <w:gridCol w:w="2404"/>
      </w:tblGrid>
      <w:tr w:rsidR="00CE1928" w:rsidRPr="00BE799C" w14:paraId="09EB79C0" w14:textId="77777777" w:rsidTr="00CE1928">
        <w:trPr>
          <w:trHeight w:val="344"/>
        </w:trPr>
        <w:tc>
          <w:tcPr>
            <w:tcW w:w="6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3C9BB0" w14:textId="77777777" w:rsidR="00CE1928" w:rsidRPr="00BE799C" w:rsidRDefault="00CE1928" w:rsidP="00CE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0"/>
                <w:szCs w:val="20"/>
                <w:u w:val="single"/>
              </w:rPr>
            </w:pPr>
            <w:r w:rsidRPr="00BE799C">
              <w:rPr>
                <w:rFonts w:asciiTheme="minorHAnsi" w:eastAsia="Verdana" w:hAnsiTheme="minorHAnsi" w:cstheme="minorHAnsi"/>
                <w:b/>
                <w:color w:val="000000"/>
                <w:sz w:val="20"/>
                <w:szCs w:val="20"/>
                <w:u w:val="single"/>
              </w:rPr>
              <w:t>Course</w:t>
            </w:r>
          </w:p>
        </w:tc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02D6E41" w14:textId="77777777" w:rsidR="00CE1928" w:rsidRPr="00BE799C" w:rsidRDefault="00CE1928" w:rsidP="00CE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0"/>
                <w:szCs w:val="20"/>
                <w:u w:val="single"/>
              </w:rPr>
            </w:pPr>
            <w:r w:rsidRPr="00BE799C">
              <w:rPr>
                <w:rFonts w:asciiTheme="minorHAnsi" w:eastAsia="Verdana" w:hAnsiTheme="minorHAnsi" w:cstheme="minorHAnsi"/>
                <w:b/>
                <w:color w:val="000000"/>
                <w:sz w:val="20"/>
                <w:szCs w:val="20"/>
                <w:u w:val="single"/>
              </w:rPr>
              <w:t>Session</w:t>
            </w:r>
          </w:p>
        </w:tc>
      </w:tr>
      <w:tr w:rsidR="00CE1928" w:rsidRPr="00BE799C" w14:paraId="317F398A" w14:textId="77777777" w:rsidTr="00653DDD">
        <w:trPr>
          <w:trHeight w:val="358"/>
        </w:trPr>
        <w:tc>
          <w:tcPr>
            <w:tcW w:w="6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9AA6ED4" w14:textId="62EDA115" w:rsidR="00CE1928" w:rsidRPr="00BE799C" w:rsidRDefault="00AF07FD" w:rsidP="00CE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Verdana" w:hAnsiTheme="minorHAnsi" w:cstheme="minorHAnsi"/>
                <w:color w:val="000000"/>
                <w:sz w:val="18"/>
                <w:szCs w:val="18"/>
              </w:rPr>
              <w:t>BTech from Govt. College of Engineering Kannur</w:t>
            </w:r>
          </w:p>
        </w:tc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6A77B6" w14:textId="79521F6B" w:rsidR="00CE1928" w:rsidRPr="00BE799C" w:rsidRDefault="00CE1928" w:rsidP="00CE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color w:val="000000"/>
                <w:sz w:val="18"/>
                <w:szCs w:val="18"/>
              </w:rPr>
            </w:pPr>
            <w:r w:rsidRPr="00BE799C">
              <w:rPr>
                <w:rFonts w:asciiTheme="minorHAnsi" w:eastAsia="Verdana" w:hAnsiTheme="minorHAnsi" w:cstheme="minorHAnsi"/>
                <w:color w:val="000000"/>
                <w:sz w:val="18"/>
                <w:szCs w:val="18"/>
              </w:rPr>
              <w:t>201</w:t>
            </w:r>
            <w:r w:rsidR="00AF07FD">
              <w:rPr>
                <w:rFonts w:asciiTheme="minorHAnsi" w:eastAsia="Verdana" w:hAnsiTheme="minorHAnsi" w:cstheme="minorHAnsi"/>
                <w:color w:val="000000"/>
                <w:sz w:val="18"/>
                <w:szCs w:val="18"/>
              </w:rPr>
              <w:t>4-2018</w:t>
            </w:r>
          </w:p>
        </w:tc>
      </w:tr>
    </w:tbl>
    <w:p w14:paraId="2C99C09C" w14:textId="77777777" w:rsidR="006845D1" w:rsidRPr="00BE799C" w:rsidRDefault="006845D1" w:rsidP="00624C79">
      <w:pPr>
        <w:pStyle w:val="cvsectionhead"/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hd w:val="clear" w:color="auto" w:fill="E0E0E0"/>
        <w:ind w:right="-279"/>
        <w:outlineLvl w:val="0"/>
        <w:rPr>
          <w:rFonts w:asciiTheme="minorHAnsi" w:hAnsiTheme="minorHAnsi" w:cstheme="minorHAnsi"/>
          <w:b/>
          <w:caps/>
          <w:sz w:val="20"/>
          <w:szCs w:val="20"/>
          <w:lang w:val="en-GB"/>
        </w:rPr>
      </w:pPr>
      <w:r w:rsidRPr="00BE799C">
        <w:rPr>
          <w:rFonts w:asciiTheme="minorHAnsi" w:hAnsiTheme="minorHAnsi" w:cstheme="minorHAnsi"/>
          <w:b/>
          <w:caps/>
          <w:sz w:val="20"/>
          <w:szCs w:val="20"/>
          <w:lang w:val="en-GB"/>
        </w:rPr>
        <w:t>EducationAL Qualification</w:t>
      </w:r>
      <w:r w:rsidR="003C2B34" w:rsidRPr="00BE799C">
        <w:rPr>
          <w:rFonts w:asciiTheme="minorHAnsi" w:hAnsiTheme="minorHAnsi" w:cstheme="minorHAnsi"/>
          <w:b/>
          <w:caps/>
          <w:sz w:val="20"/>
          <w:szCs w:val="20"/>
          <w:lang w:val="en-GB"/>
        </w:rPr>
        <w:tab/>
      </w:r>
      <w:r w:rsidR="003C2B34" w:rsidRPr="00BE799C">
        <w:rPr>
          <w:rFonts w:asciiTheme="minorHAnsi" w:hAnsiTheme="minorHAnsi" w:cstheme="minorHAnsi"/>
          <w:b/>
          <w:caps/>
          <w:sz w:val="20"/>
          <w:szCs w:val="20"/>
          <w:lang w:val="en-GB"/>
        </w:rPr>
        <w:tab/>
      </w:r>
    </w:p>
    <w:p w14:paraId="4C351F91" w14:textId="77777777" w:rsidR="00AF4453" w:rsidRPr="00BE799C" w:rsidRDefault="00AF4453" w:rsidP="00614771">
      <w:pPr>
        <w:tabs>
          <w:tab w:val="left" w:pos="960"/>
        </w:tabs>
        <w:suppressAutoHyphens/>
        <w:ind w:left="426"/>
        <w:rPr>
          <w:rFonts w:asciiTheme="minorHAnsi" w:hAnsiTheme="minorHAnsi" w:cstheme="minorHAnsi"/>
          <w:sz w:val="20"/>
          <w:szCs w:val="20"/>
        </w:rPr>
      </w:pPr>
    </w:p>
    <w:p w14:paraId="50A5B6E3" w14:textId="77777777" w:rsidR="00614771" w:rsidRPr="00BE799C" w:rsidRDefault="009B31FE" w:rsidP="00624C79">
      <w:pPr>
        <w:pStyle w:val="cvsectionhead"/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hd w:val="clear" w:color="auto" w:fill="E0E0E0"/>
        <w:ind w:right="-279"/>
        <w:outlineLvl w:val="0"/>
        <w:rPr>
          <w:rFonts w:asciiTheme="minorHAnsi" w:hAnsiTheme="minorHAnsi" w:cstheme="minorHAnsi"/>
          <w:b/>
          <w:caps/>
          <w:sz w:val="20"/>
          <w:szCs w:val="20"/>
          <w:lang w:val="en-GB"/>
        </w:rPr>
      </w:pPr>
      <w:r w:rsidRPr="00BE799C">
        <w:rPr>
          <w:rFonts w:asciiTheme="minorHAnsi" w:hAnsiTheme="minorHAnsi" w:cstheme="minorHAnsi"/>
          <w:b/>
          <w:caps/>
          <w:sz w:val="20"/>
          <w:szCs w:val="20"/>
          <w:lang w:val="en-GB"/>
        </w:rPr>
        <w:t>Skills</w:t>
      </w:r>
    </w:p>
    <w:p w14:paraId="19C024F2" w14:textId="69F88FCE" w:rsidR="00CE1928" w:rsidRPr="00BE799C" w:rsidRDefault="00BF2B36" w:rsidP="007107A4">
      <w:pPr>
        <w:numPr>
          <w:ilvl w:val="0"/>
          <w:numId w:val="2"/>
        </w:numPr>
        <w:tabs>
          <w:tab w:val="left" w:pos="960"/>
        </w:tabs>
        <w:suppressAutoHyphens/>
        <w:ind w:left="426"/>
        <w:rPr>
          <w:rFonts w:asciiTheme="minorHAnsi" w:hAnsiTheme="minorHAnsi" w:cstheme="minorHAnsi"/>
          <w:sz w:val="20"/>
          <w:szCs w:val="20"/>
        </w:rPr>
      </w:pPr>
      <w:r w:rsidRPr="00BE799C">
        <w:rPr>
          <w:rFonts w:asciiTheme="minorHAnsi" w:hAnsiTheme="minorHAnsi" w:cstheme="minorHAnsi"/>
          <w:sz w:val="20"/>
          <w:szCs w:val="20"/>
        </w:rPr>
        <w:t>Operat</w:t>
      </w:r>
      <w:r w:rsidR="00114DCF" w:rsidRPr="00BE799C">
        <w:rPr>
          <w:rFonts w:asciiTheme="minorHAnsi" w:hAnsiTheme="minorHAnsi" w:cstheme="minorHAnsi"/>
          <w:sz w:val="20"/>
          <w:szCs w:val="20"/>
        </w:rPr>
        <w:t>ing Systems</w:t>
      </w:r>
      <w:r w:rsidR="00114DCF" w:rsidRPr="00BE799C">
        <w:rPr>
          <w:rFonts w:asciiTheme="minorHAnsi" w:hAnsiTheme="minorHAnsi" w:cstheme="minorHAnsi"/>
          <w:sz w:val="20"/>
          <w:szCs w:val="20"/>
        </w:rPr>
        <w:tab/>
      </w:r>
      <w:r w:rsidR="00114DCF" w:rsidRPr="00BE799C">
        <w:rPr>
          <w:rFonts w:asciiTheme="minorHAnsi" w:hAnsiTheme="minorHAnsi" w:cstheme="minorHAnsi"/>
          <w:sz w:val="20"/>
          <w:szCs w:val="20"/>
        </w:rPr>
        <w:tab/>
        <w:t xml:space="preserve">:  </w:t>
      </w:r>
      <w:r w:rsidR="00CE1928" w:rsidRPr="00BE799C">
        <w:rPr>
          <w:rFonts w:asciiTheme="minorHAnsi" w:hAnsiTheme="minorHAnsi" w:cstheme="minorHAnsi"/>
          <w:sz w:val="20"/>
          <w:szCs w:val="20"/>
        </w:rPr>
        <w:t xml:space="preserve">Windows </w:t>
      </w:r>
    </w:p>
    <w:p w14:paraId="1FA333AE" w14:textId="53822AA3" w:rsidR="00CE1928" w:rsidRPr="00BE799C" w:rsidRDefault="00CE1928" w:rsidP="007107A4">
      <w:pPr>
        <w:numPr>
          <w:ilvl w:val="0"/>
          <w:numId w:val="2"/>
        </w:numPr>
        <w:tabs>
          <w:tab w:val="left" w:pos="960"/>
        </w:tabs>
        <w:suppressAutoHyphens/>
        <w:ind w:left="426"/>
        <w:rPr>
          <w:rFonts w:asciiTheme="minorHAnsi" w:hAnsiTheme="minorHAnsi" w:cstheme="minorHAnsi"/>
          <w:sz w:val="20"/>
          <w:szCs w:val="20"/>
        </w:rPr>
      </w:pPr>
      <w:r w:rsidRPr="00BE799C">
        <w:rPr>
          <w:rFonts w:asciiTheme="minorHAnsi" w:hAnsiTheme="minorHAnsi" w:cstheme="minorHAnsi"/>
          <w:sz w:val="20"/>
          <w:szCs w:val="20"/>
        </w:rPr>
        <w:t>Programming Languages</w:t>
      </w:r>
      <w:r w:rsidRPr="00BE799C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5416CE">
        <w:rPr>
          <w:rFonts w:asciiTheme="minorHAnsi" w:hAnsiTheme="minorHAnsi" w:cstheme="minorHAnsi"/>
          <w:sz w:val="20"/>
          <w:szCs w:val="20"/>
        </w:rPr>
        <w:t xml:space="preserve"> Java</w:t>
      </w:r>
    </w:p>
    <w:p w14:paraId="770CBF21" w14:textId="502A885F" w:rsidR="00CE1928" w:rsidRPr="00BE799C" w:rsidRDefault="00CE1928" w:rsidP="007107A4">
      <w:pPr>
        <w:numPr>
          <w:ilvl w:val="0"/>
          <w:numId w:val="2"/>
        </w:numPr>
        <w:tabs>
          <w:tab w:val="left" w:pos="960"/>
        </w:tabs>
        <w:suppressAutoHyphens/>
        <w:ind w:left="426"/>
        <w:rPr>
          <w:rFonts w:asciiTheme="minorHAnsi" w:hAnsiTheme="minorHAnsi" w:cstheme="minorHAnsi"/>
          <w:sz w:val="20"/>
          <w:szCs w:val="20"/>
        </w:rPr>
      </w:pPr>
      <w:r w:rsidRPr="00BE799C">
        <w:rPr>
          <w:rFonts w:asciiTheme="minorHAnsi" w:hAnsiTheme="minorHAnsi" w:cstheme="minorHAnsi"/>
          <w:sz w:val="20"/>
          <w:szCs w:val="20"/>
        </w:rPr>
        <w:t>Databases</w:t>
      </w:r>
      <w:r w:rsidRPr="00BE799C">
        <w:rPr>
          <w:rFonts w:asciiTheme="minorHAnsi" w:hAnsiTheme="minorHAnsi" w:cstheme="minorHAnsi"/>
          <w:sz w:val="20"/>
          <w:szCs w:val="20"/>
        </w:rPr>
        <w:tab/>
      </w:r>
      <w:r w:rsidRPr="00BE799C">
        <w:rPr>
          <w:rFonts w:asciiTheme="minorHAnsi" w:hAnsiTheme="minorHAnsi" w:cstheme="minorHAnsi"/>
          <w:sz w:val="20"/>
          <w:szCs w:val="20"/>
        </w:rPr>
        <w:tab/>
      </w:r>
      <w:r w:rsidRPr="00BE799C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5416CE">
        <w:rPr>
          <w:rFonts w:asciiTheme="minorHAnsi" w:hAnsiTheme="minorHAnsi" w:cstheme="minorHAnsi"/>
          <w:sz w:val="20"/>
          <w:szCs w:val="20"/>
        </w:rPr>
        <w:t xml:space="preserve"> Postgres, MySQL, Mongo</w:t>
      </w:r>
    </w:p>
    <w:p w14:paraId="44F9FE56" w14:textId="3E5CA231" w:rsidR="00CE1928" w:rsidRPr="00BE799C" w:rsidRDefault="00CE1928" w:rsidP="007107A4">
      <w:pPr>
        <w:numPr>
          <w:ilvl w:val="0"/>
          <w:numId w:val="2"/>
        </w:numPr>
        <w:tabs>
          <w:tab w:val="left" w:pos="960"/>
        </w:tabs>
        <w:suppressAutoHyphens/>
        <w:ind w:left="426"/>
        <w:rPr>
          <w:rFonts w:asciiTheme="minorHAnsi" w:hAnsiTheme="minorHAnsi" w:cstheme="minorHAnsi"/>
          <w:sz w:val="20"/>
          <w:szCs w:val="20"/>
        </w:rPr>
      </w:pPr>
      <w:r w:rsidRPr="00BE799C">
        <w:rPr>
          <w:rFonts w:asciiTheme="minorHAnsi" w:hAnsiTheme="minorHAnsi" w:cstheme="minorHAnsi"/>
          <w:sz w:val="20"/>
          <w:szCs w:val="20"/>
        </w:rPr>
        <w:t>Scripting Languages</w:t>
      </w:r>
      <w:r w:rsidRPr="00BE799C">
        <w:rPr>
          <w:rFonts w:asciiTheme="minorHAnsi" w:hAnsiTheme="minorHAnsi" w:cstheme="minorHAnsi"/>
          <w:sz w:val="20"/>
          <w:szCs w:val="20"/>
        </w:rPr>
        <w:tab/>
      </w:r>
      <w:r w:rsidRPr="00BE799C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CD5CB6">
        <w:rPr>
          <w:rFonts w:asciiTheme="minorHAnsi" w:hAnsiTheme="minorHAnsi" w:cstheme="minorHAnsi"/>
          <w:sz w:val="20"/>
          <w:szCs w:val="20"/>
        </w:rPr>
        <w:t xml:space="preserve"> J</w:t>
      </w:r>
      <w:r w:rsidRPr="00BE799C">
        <w:rPr>
          <w:rFonts w:asciiTheme="minorHAnsi" w:hAnsiTheme="minorHAnsi" w:cstheme="minorHAnsi"/>
          <w:sz w:val="20"/>
          <w:szCs w:val="20"/>
        </w:rPr>
        <w:t>avaScript</w:t>
      </w:r>
      <w:r w:rsidR="00CD5CB6">
        <w:rPr>
          <w:rFonts w:asciiTheme="minorHAnsi" w:hAnsiTheme="minorHAnsi" w:cstheme="minorHAnsi"/>
          <w:sz w:val="20"/>
          <w:szCs w:val="20"/>
        </w:rPr>
        <w:t xml:space="preserve">, Typescript </w:t>
      </w:r>
    </w:p>
    <w:p w14:paraId="5F0AF9EB" w14:textId="034C0565" w:rsidR="00CE1928" w:rsidRPr="00BE799C" w:rsidRDefault="00CE1928" w:rsidP="007107A4">
      <w:pPr>
        <w:numPr>
          <w:ilvl w:val="0"/>
          <w:numId w:val="2"/>
        </w:numPr>
        <w:tabs>
          <w:tab w:val="left" w:pos="960"/>
        </w:tabs>
        <w:suppressAutoHyphens/>
        <w:ind w:left="426"/>
        <w:rPr>
          <w:rFonts w:asciiTheme="minorHAnsi" w:hAnsiTheme="minorHAnsi" w:cstheme="minorHAnsi"/>
          <w:sz w:val="20"/>
          <w:szCs w:val="20"/>
        </w:rPr>
      </w:pPr>
      <w:r w:rsidRPr="00BE799C">
        <w:rPr>
          <w:rFonts w:asciiTheme="minorHAnsi" w:hAnsiTheme="minorHAnsi" w:cstheme="minorHAnsi"/>
          <w:sz w:val="20"/>
          <w:szCs w:val="20"/>
        </w:rPr>
        <w:t>Version Control</w:t>
      </w:r>
      <w:r w:rsidRPr="00BE799C">
        <w:rPr>
          <w:rFonts w:asciiTheme="minorHAnsi" w:hAnsiTheme="minorHAnsi" w:cstheme="minorHAnsi"/>
          <w:sz w:val="20"/>
          <w:szCs w:val="20"/>
        </w:rPr>
        <w:tab/>
      </w:r>
      <w:r w:rsidRPr="00BE799C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CD5CB6">
        <w:rPr>
          <w:rFonts w:asciiTheme="minorHAnsi" w:hAnsiTheme="minorHAnsi" w:cstheme="minorHAnsi"/>
          <w:sz w:val="20"/>
          <w:szCs w:val="20"/>
        </w:rPr>
        <w:t xml:space="preserve"> </w:t>
      </w:r>
      <w:r w:rsidRPr="00BE799C">
        <w:rPr>
          <w:rFonts w:asciiTheme="minorHAnsi" w:hAnsiTheme="minorHAnsi" w:cstheme="minorHAnsi"/>
          <w:sz w:val="20"/>
          <w:szCs w:val="20"/>
        </w:rPr>
        <w:t>GIT</w:t>
      </w:r>
    </w:p>
    <w:p w14:paraId="13D00A7B" w14:textId="26558D3F" w:rsidR="00492E72" w:rsidRDefault="00CE1928" w:rsidP="007107A4">
      <w:pPr>
        <w:numPr>
          <w:ilvl w:val="0"/>
          <w:numId w:val="2"/>
        </w:numPr>
        <w:tabs>
          <w:tab w:val="left" w:pos="960"/>
        </w:tabs>
        <w:suppressAutoHyphens/>
        <w:ind w:left="426"/>
        <w:rPr>
          <w:rFonts w:asciiTheme="minorHAnsi" w:hAnsiTheme="minorHAnsi" w:cstheme="minorHAnsi"/>
          <w:sz w:val="20"/>
          <w:szCs w:val="20"/>
        </w:rPr>
      </w:pPr>
      <w:r w:rsidRPr="00CD5CB6">
        <w:rPr>
          <w:rFonts w:asciiTheme="minorHAnsi" w:hAnsiTheme="minorHAnsi" w:cstheme="minorHAnsi"/>
          <w:sz w:val="20"/>
          <w:szCs w:val="20"/>
        </w:rPr>
        <w:t>Other</w:t>
      </w:r>
      <w:r w:rsidRPr="00CD5CB6">
        <w:rPr>
          <w:rFonts w:asciiTheme="minorHAnsi" w:hAnsiTheme="minorHAnsi" w:cstheme="minorHAnsi"/>
          <w:sz w:val="20"/>
          <w:szCs w:val="20"/>
        </w:rPr>
        <w:tab/>
      </w:r>
      <w:r w:rsidRPr="00CD5CB6">
        <w:rPr>
          <w:rFonts w:asciiTheme="minorHAnsi" w:hAnsiTheme="minorHAnsi" w:cstheme="minorHAnsi"/>
          <w:sz w:val="20"/>
          <w:szCs w:val="20"/>
        </w:rPr>
        <w:tab/>
      </w:r>
      <w:r w:rsidRPr="00CD5CB6">
        <w:rPr>
          <w:rFonts w:asciiTheme="minorHAnsi" w:hAnsiTheme="minorHAnsi" w:cstheme="minorHAnsi"/>
          <w:sz w:val="20"/>
          <w:szCs w:val="20"/>
        </w:rPr>
        <w:tab/>
      </w:r>
      <w:r w:rsidRPr="00CD5CB6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CD5CB6" w:rsidRPr="00CD5CB6">
        <w:rPr>
          <w:rFonts w:asciiTheme="minorHAnsi" w:hAnsiTheme="minorHAnsi" w:cstheme="minorHAnsi"/>
          <w:sz w:val="20"/>
          <w:szCs w:val="20"/>
        </w:rPr>
        <w:t xml:space="preserve"> </w:t>
      </w:r>
      <w:r w:rsidRPr="00CD5CB6">
        <w:rPr>
          <w:rFonts w:asciiTheme="minorHAnsi" w:hAnsiTheme="minorHAnsi" w:cstheme="minorHAnsi"/>
          <w:sz w:val="20"/>
          <w:szCs w:val="20"/>
        </w:rPr>
        <w:t>J</w:t>
      </w:r>
      <w:r w:rsidR="00CD5CB6">
        <w:rPr>
          <w:rFonts w:asciiTheme="minorHAnsi" w:hAnsiTheme="minorHAnsi" w:cstheme="minorHAnsi"/>
          <w:sz w:val="20"/>
          <w:szCs w:val="20"/>
        </w:rPr>
        <w:t>ira</w:t>
      </w:r>
    </w:p>
    <w:p w14:paraId="407830E4" w14:textId="77777777" w:rsidR="00A14C4E" w:rsidRDefault="00A14C4E" w:rsidP="00A14C4E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14:paraId="1C84599E" w14:textId="77777777" w:rsidR="00A14C4E" w:rsidRDefault="00A14C4E" w:rsidP="00A14C4E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14:paraId="628B52C6" w14:textId="77777777" w:rsidR="00A14C4E" w:rsidRDefault="00A14C4E" w:rsidP="00A14C4E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14:paraId="32A1263B" w14:textId="77777777" w:rsidR="00A14C4E" w:rsidRDefault="00A14C4E" w:rsidP="00A14C4E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14:paraId="3BDC68BC" w14:textId="77777777" w:rsidR="00A14C4E" w:rsidRDefault="00A14C4E" w:rsidP="00A14C4E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14:paraId="5F7C745A" w14:textId="77777777" w:rsidR="00A14C4E" w:rsidRDefault="00A14C4E" w:rsidP="00A14C4E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14:paraId="3174C271" w14:textId="77777777" w:rsidR="00CD5CB6" w:rsidRPr="00CD5CB6" w:rsidRDefault="00CD5CB6" w:rsidP="00CD5CB6">
      <w:pPr>
        <w:tabs>
          <w:tab w:val="left" w:pos="960"/>
        </w:tabs>
        <w:suppressAutoHyphens/>
        <w:ind w:left="426"/>
        <w:rPr>
          <w:rFonts w:asciiTheme="minorHAnsi" w:hAnsiTheme="minorHAnsi" w:cstheme="minorHAnsi"/>
          <w:sz w:val="20"/>
          <w:szCs w:val="20"/>
        </w:rPr>
      </w:pPr>
    </w:p>
    <w:p w14:paraId="65FEEF2E" w14:textId="77777777" w:rsidR="00492E72" w:rsidRPr="00BE799C" w:rsidRDefault="00492E72" w:rsidP="00492E72">
      <w:pPr>
        <w:pStyle w:val="cvsectionhead"/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hd w:val="clear" w:color="auto" w:fill="E0E0E0"/>
        <w:tabs>
          <w:tab w:val="left" w:pos="720"/>
          <w:tab w:val="left" w:pos="1440"/>
          <w:tab w:val="left" w:pos="2160"/>
          <w:tab w:val="left" w:pos="2880"/>
        </w:tabs>
        <w:ind w:right="-563"/>
        <w:outlineLvl w:val="0"/>
        <w:rPr>
          <w:rFonts w:asciiTheme="minorHAnsi" w:hAnsiTheme="minorHAnsi" w:cstheme="minorHAnsi"/>
          <w:b/>
          <w:caps/>
          <w:sz w:val="20"/>
          <w:szCs w:val="20"/>
          <w:lang w:val="en-GB"/>
        </w:rPr>
      </w:pPr>
      <w:r w:rsidRPr="00BE799C">
        <w:rPr>
          <w:rFonts w:asciiTheme="minorHAnsi" w:hAnsiTheme="minorHAnsi" w:cstheme="minorHAnsi"/>
          <w:b/>
          <w:caps/>
          <w:sz w:val="20"/>
          <w:szCs w:val="20"/>
          <w:lang w:val="en-GB"/>
        </w:rPr>
        <w:lastRenderedPageBreak/>
        <w:t>Project detailS</w:t>
      </w:r>
      <w:r w:rsidRPr="00BE799C">
        <w:rPr>
          <w:rFonts w:asciiTheme="minorHAnsi" w:hAnsiTheme="minorHAnsi" w:cstheme="minorHAnsi"/>
          <w:b/>
          <w:caps/>
          <w:sz w:val="20"/>
          <w:szCs w:val="20"/>
          <w:lang w:val="en-GB"/>
        </w:rPr>
        <w:tab/>
      </w:r>
      <w:r w:rsidRPr="00BE799C">
        <w:rPr>
          <w:rFonts w:asciiTheme="minorHAnsi" w:hAnsiTheme="minorHAnsi" w:cstheme="minorHAnsi"/>
          <w:b/>
          <w:caps/>
          <w:sz w:val="20"/>
          <w:szCs w:val="20"/>
          <w:lang w:val="en-GB"/>
        </w:rPr>
        <w:tab/>
      </w:r>
      <w:r w:rsidRPr="00BE799C">
        <w:rPr>
          <w:rFonts w:asciiTheme="minorHAnsi" w:hAnsiTheme="minorHAnsi" w:cstheme="minorHAnsi"/>
          <w:b/>
          <w:caps/>
          <w:sz w:val="20"/>
          <w:szCs w:val="20"/>
          <w:lang w:val="en-GB"/>
        </w:rPr>
        <w:tab/>
      </w:r>
    </w:p>
    <w:p w14:paraId="23CC0C41" w14:textId="77777777" w:rsidR="00492E72" w:rsidRPr="00BE799C" w:rsidRDefault="00492E72" w:rsidP="00492E72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W w:w="10238" w:type="dxa"/>
        <w:tblInd w:w="-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ook w:val="00A0" w:firstRow="1" w:lastRow="0" w:firstColumn="1" w:lastColumn="0" w:noHBand="0" w:noVBand="0"/>
      </w:tblPr>
      <w:tblGrid>
        <w:gridCol w:w="1867"/>
        <w:gridCol w:w="5153"/>
        <w:gridCol w:w="3218"/>
      </w:tblGrid>
      <w:tr w:rsidR="00492E72" w:rsidRPr="00BE799C" w14:paraId="5F98066D" w14:textId="77777777" w:rsidTr="002843D1">
        <w:trPr>
          <w:trHeight w:val="386"/>
        </w:trPr>
        <w:tc>
          <w:tcPr>
            <w:tcW w:w="7020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val="clear" w:color="auto" w:fill="606060"/>
          </w:tcPr>
          <w:p w14:paraId="23434963" w14:textId="331CB23B" w:rsidR="00492E72" w:rsidRPr="00BE799C" w:rsidRDefault="00492E72" w:rsidP="002A4711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Employer</w:t>
            </w:r>
            <w:r w:rsidRPr="00BE799C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 xml:space="preserve">: </w:t>
            </w:r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Cognizant Technologies Solutions</w:t>
            </w:r>
          </w:p>
        </w:tc>
        <w:tc>
          <w:tcPr>
            <w:tcW w:w="321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606060"/>
          </w:tcPr>
          <w:p w14:paraId="676317E1" w14:textId="41FD7B49" w:rsidR="00492E72" w:rsidRPr="00BE799C" w:rsidRDefault="00492E72" w:rsidP="002A4711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492E72" w:rsidRPr="00BE799C" w14:paraId="44CC9072" w14:textId="77777777" w:rsidTr="002843D1">
        <w:trPr>
          <w:trHeight w:val="342"/>
        </w:trPr>
        <w:tc>
          <w:tcPr>
            <w:tcW w:w="1867" w:type="dxa"/>
            <w:tcBorders>
              <w:left w:val="single" w:sz="6" w:space="0" w:color="000000"/>
            </w:tcBorders>
            <w:shd w:val="clear" w:color="auto" w:fill="F3F3F3"/>
          </w:tcPr>
          <w:p w14:paraId="663B6ED1" w14:textId="77777777" w:rsidR="00492E72" w:rsidRPr="00BE799C" w:rsidRDefault="00492E72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Project </w:t>
            </w:r>
          </w:p>
        </w:tc>
        <w:tc>
          <w:tcPr>
            <w:tcW w:w="8371" w:type="dxa"/>
            <w:gridSpan w:val="2"/>
            <w:tcBorders>
              <w:right w:val="single" w:sz="6" w:space="0" w:color="000000"/>
            </w:tcBorders>
          </w:tcPr>
          <w:p w14:paraId="1117455C" w14:textId="3093945F" w:rsidR="00492E72" w:rsidRPr="0029720F" w:rsidRDefault="0029720F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29720F">
              <w:rPr>
                <w:rFonts w:asciiTheme="minorHAnsi" w:hAnsiTheme="minorHAnsi" w:cstheme="minorHAnsi"/>
                <w:sz w:val="20"/>
                <w:szCs w:val="20"/>
              </w:rPr>
              <w:t>RPPM-Direct Batch</w:t>
            </w:r>
          </w:p>
        </w:tc>
      </w:tr>
      <w:tr w:rsidR="00492E72" w:rsidRPr="00BE799C" w14:paraId="29BC5810" w14:textId="77777777" w:rsidTr="002843D1">
        <w:trPr>
          <w:trHeight w:val="342"/>
        </w:trPr>
        <w:tc>
          <w:tcPr>
            <w:tcW w:w="1867" w:type="dxa"/>
            <w:tcBorders>
              <w:left w:val="single" w:sz="6" w:space="0" w:color="000000"/>
            </w:tcBorders>
            <w:shd w:val="clear" w:color="auto" w:fill="F3F3F3"/>
          </w:tcPr>
          <w:p w14:paraId="76CE3DD4" w14:textId="77777777" w:rsidR="00492E72" w:rsidRPr="00BE799C" w:rsidRDefault="00492E72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>Client</w:t>
            </w:r>
          </w:p>
        </w:tc>
        <w:tc>
          <w:tcPr>
            <w:tcW w:w="8371" w:type="dxa"/>
            <w:gridSpan w:val="2"/>
            <w:tcBorders>
              <w:right w:val="single" w:sz="6" w:space="0" w:color="000000"/>
            </w:tcBorders>
          </w:tcPr>
          <w:p w14:paraId="6126D4BE" w14:textId="5BE21B9B" w:rsidR="00492E72" w:rsidRPr="00BE799C" w:rsidRDefault="00F11BAF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TIAA</w:t>
            </w:r>
          </w:p>
        </w:tc>
      </w:tr>
      <w:tr w:rsidR="00492E72" w:rsidRPr="00BE799C" w14:paraId="73A39928" w14:textId="77777777" w:rsidTr="002843D1">
        <w:trPr>
          <w:trHeight w:val="342"/>
        </w:trPr>
        <w:tc>
          <w:tcPr>
            <w:tcW w:w="1867" w:type="dxa"/>
            <w:tcBorders>
              <w:left w:val="single" w:sz="6" w:space="0" w:color="000000"/>
            </w:tcBorders>
            <w:shd w:val="clear" w:color="auto" w:fill="F3F3F3"/>
          </w:tcPr>
          <w:p w14:paraId="398B2BE3" w14:textId="77777777" w:rsidR="00492E72" w:rsidRPr="00BE799C" w:rsidRDefault="00492E72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Role </w:t>
            </w:r>
          </w:p>
        </w:tc>
        <w:tc>
          <w:tcPr>
            <w:tcW w:w="8371" w:type="dxa"/>
            <w:gridSpan w:val="2"/>
            <w:tcBorders>
              <w:right w:val="single" w:sz="6" w:space="0" w:color="000000"/>
            </w:tcBorders>
          </w:tcPr>
          <w:p w14:paraId="2B1F87A5" w14:textId="48AF6099" w:rsidR="00492E72" w:rsidRPr="00BE799C" w:rsidRDefault="00F11BAF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</w:p>
        </w:tc>
      </w:tr>
      <w:tr w:rsidR="00492E72" w:rsidRPr="00BE799C" w14:paraId="33EAF62C" w14:textId="77777777" w:rsidTr="002843D1">
        <w:trPr>
          <w:trHeight w:val="342"/>
        </w:trPr>
        <w:tc>
          <w:tcPr>
            <w:tcW w:w="1867" w:type="dxa"/>
            <w:tcBorders>
              <w:left w:val="single" w:sz="6" w:space="0" w:color="000000"/>
            </w:tcBorders>
            <w:shd w:val="clear" w:color="auto" w:fill="F3F3F3"/>
          </w:tcPr>
          <w:p w14:paraId="66379A07" w14:textId="77777777" w:rsidR="00492E72" w:rsidRPr="00BE799C" w:rsidRDefault="00492E72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Team Size </w:t>
            </w:r>
          </w:p>
        </w:tc>
        <w:tc>
          <w:tcPr>
            <w:tcW w:w="8371" w:type="dxa"/>
            <w:gridSpan w:val="2"/>
            <w:tcBorders>
              <w:right w:val="single" w:sz="6" w:space="0" w:color="000000"/>
            </w:tcBorders>
          </w:tcPr>
          <w:p w14:paraId="7E1CDA2D" w14:textId="17258E2B" w:rsidR="00492E72" w:rsidRPr="00BE799C" w:rsidRDefault="00F11BAF" w:rsidP="002A471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492E72" w:rsidRPr="00BE799C" w14:paraId="11C325E5" w14:textId="77777777" w:rsidTr="002843D1">
        <w:trPr>
          <w:trHeight w:val="342"/>
        </w:trPr>
        <w:tc>
          <w:tcPr>
            <w:tcW w:w="1867" w:type="dxa"/>
            <w:tcBorders>
              <w:left w:val="single" w:sz="6" w:space="0" w:color="000000"/>
            </w:tcBorders>
            <w:shd w:val="clear" w:color="auto" w:fill="F3F3F3"/>
          </w:tcPr>
          <w:p w14:paraId="57F2B958" w14:textId="77777777" w:rsidR="00492E72" w:rsidRPr="00BE799C" w:rsidRDefault="00492E72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Description </w:t>
            </w:r>
          </w:p>
        </w:tc>
        <w:tc>
          <w:tcPr>
            <w:tcW w:w="8371" w:type="dxa"/>
            <w:gridSpan w:val="2"/>
            <w:tcBorders>
              <w:right w:val="single" w:sz="6" w:space="0" w:color="000000"/>
            </w:tcBorders>
          </w:tcPr>
          <w:p w14:paraId="19D16958" w14:textId="5B3C05B3" w:rsidR="00492E72" w:rsidRPr="00BE799C" w:rsidRDefault="00F11BAF" w:rsidP="00B548DF">
            <w:pPr>
              <w:pStyle w:val="Header"/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  <w:t>Batch Process</w:t>
            </w:r>
            <w:r w:rsidR="00711B44"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  <w:t xml:space="preserve"> to manage enrollments, fee calculation and unenrollments</w:t>
            </w:r>
          </w:p>
        </w:tc>
      </w:tr>
      <w:tr w:rsidR="00492E72" w:rsidRPr="00BE799C" w14:paraId="6BB29583" w14:textId="77777777" w:rsidTr="002843D1">
        <w:trPr>
          <w:trHeight w:val="342"/>
        </w:trPr>
        <w:tc>
          <w:tcPr>
            <w:tcW w:w="1867" w:type="dxa"/>
            <w:tcBorders>
              <w:left w:val="single" w:sz="6" w:space="0" w:color="000000"/>
            </w:tcBorders>
            <w:shd w:val="clear" w:color="auto" w:fill="F3F3F3"/>
          </w:tcPr>
          <w:p w14:paraId="06917C44" w14:textId="77777777" w:rsidR="00492E72" w:rsidRPr="00BE799C" w:rsidRDefault="00492E72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>Technologies</w:t>
            </w:r>
          </w:p>
        </w:tc>
        <w:tc>
          <w:tcPr>
            <w:tcW w:w="8371" w:type="dxa"/>
            <w:gridSpan w:val="2"/>
            <w:tcBorders>
              <w:right w:val="single" w:sz="6" w:space="0" w:color="000000"/>
            </w:tcBorders>
          </w:tcPr>
          <w:p w14:paraId="1658E76A" w14:textId="49175F74" w:rsidR="00492E72" w:rsidRPr="00BE799C" w:rsidRDefault="00492E72" w:rsidP="00B548DF">
            <w:pPr>
              <w:pStyle w:val="Heading4"/>
              <w:numPr>
                <w:ilvl w:val="3"/>
                <w:numId w:val="0"/>
              </w:numPr>
              <w:tabs>
                <w:tab w:val="left" w:pos="885"/>
              </w:tabs>
              <w:suppressAutoHyphens/>
              <w:spacing w:before="0" w:after="0"/>
              <w:rPr>
                <w:rFonts w:cstheme="minorHAnsi"/>
                <w:b w:val="0"/>
                <w:color w:val="000000"/>
                <w:sz w:val="20"/>
                <w:szCs w:val="20"/>
              </w:rPr>
            </w:pPr>
            <w:r w:rsidRPr="00BE799C">
              <w:rPr>
                <w:rFonts w:cstheme="minorHAnsi"/>
                <w:sz w:val="20"/>
                <w:szCs w:val="20"/>
              </w:rPr>
              <w:t xml:space="preserve"> </w:t>
            </w:r>
            <w:r w:rsidR="00711B44">
              <w:rPr>
                <w:rFonts w:cstheme="minorHAnsi"/>
                <w:sz w:val="20"/>
                <w:szCs w:val="20"/>
              </w:rPr>
              <w:t>Java, AWS</w:t>
            </w:r>
            <w:r w:rsidR="002843D1">
              <w:rPr>
                <w:rFonts w:cstheme="minorHAnsi"/>
                <w:sz w:val="20"/>
                <w:szCs w:val="20"/>
              </w:rPr>
              <w:t>, MongoDB, Apache Freemarker</w:t>
            </w:r>
          </w:p>
        </w:tc>
      </w:tr>
      <w:tr w:rsidR="00492E72" w:rsidRPr="00BE799C" w14:paraId="76299B01" w14:textId="77777777" w:rsidTr="002843D1">
        <w:trPr>
          <w:trHeight w:val="342"/>
        </w:trPr>
        <w:tc>
          <w:tcPr>
            <w:tcW w:w="1867" w:type="dxa"/>
            <w:tcBorders>
              <w:left w:val="single" w:sz="6" w:space="0" w:color="000000"/>
            </w:tcBorders>
            <w:shd w:val="clear" w:color="auto" w:fill="F3F3F3"/>
          </w:tcPr>
          <w:p w14:paraId="3D1EB1C9" w14:textId="77777777" w:rsidR="00492E72" w:rsidRPr="00BE799C" w:rsidRDefault="00492E72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8371" w:type="dxa"/>
            <w:gridSpan w:val="2"/>
            <w:tcBorders>
              <w:right w:val="single" w:sz="6" w:space="0" w:color="000000"/>
            </w:tcBorders>
          </w:tcPr>
          <w:p w14:paraId="65890C21" w14:textId="77777777" w:rsidR="002843D1" w:rsidRDefault="002843D1" w:rsidP="007107A4">
            <w:pPr>
              <w:pStyle w:val="Heading4"/>
              <w:numPr>
                <w:ilvl w:val="0"/>
                <w:numId w:val="4"/>
              </w:numPr>
              <w:tabs>
                <w:tab w:val="left" w:pos="885"/>
              </w:tabs>
              <w:suppressAutoHyphens/>
              <w:spacing w:before="0" w:after="0"/>
              <w:rPr>
                <w:b w:val="0"/>
                <w:bCs w:val="0"/>
                <w:sz w:val="20"/>
                <w:szCs w:val="20"/>
              </w:rPr>
            </w:pPr>
            <w:r w:rsidRPr="002843D1">
              <w:rPr>
                <w:b w:val="0"/>
                <w:bCs w:val="0"/>
                <w:sz w:val="20"/>
                <w:szCs w:val="20"/>
              </w:rPr>
              <w:t xml:space="preserve">Developed the migration of the existing Spring Batch project for RPPM, managing all plan enrollments and unenrollments. </w:t>
            </w:r>
          </w:p>
          <w:p w14:paraId="7104D896" w14:textId="31B1BC54" w:rsidR="002843D1" w:rsidRDefault="002843D1" w:rsidP="007107A4">
            <w:pPr>
              <w:pStyle w:val="Heading4"/>
              <w:numPr>
                <w:ilvl w:val="0"/>
                <w:numId w:val="4"/>
              </w:numPr>
              <w:tabs>
                <w:tab w:val="left" w:pos="885"/>
              </w:tabs>
              <w:suppressAutoHyphens/>
              <w:spacing w:before="0" w:after="0"/>
              <w:rPr>
                <w:b w:val="0"/>
                <w:bCs w:val="0"/>
                <w:sz w:val="20"/>
                <w:szCs w:val="20"/>
              </w:rPr>
            </w:pPr>
            <w:r w:rsidRPr="002843D1">
              <w:rPr>
                <w:b w:val="0"/>
                <w:bCs w:val="0"/>
                <w:sz w:val="20"/>
                <w:szCs w:val="20"/>
              </w:rPr>
              <w:t xml:space="preserve">Redesigned the system using Core Java and AWS, incorporating SQS and Lambda for improved scalability and efficiency. </w:t>
            </w:r>
          </w:p>
          <w:p w14:paraId="48300B2D" w14:textId="38AA33BE" w:rsidR="00492E72" w:rsidRPr="002843D1" w:rsidRDefault="002843D1" w:rsidP="007107A4">
            <w:pPr>
              <w:pStyle w:val="Heading4"/>
              <w:numPr>
                <w:ilvl w:val="0"/>
                <w:numId w:val="4"/>
              </w:numPr>
              <w:tabs>
                <w:tab w:val="left" w:pos="885"/>
              </w:tabs>
              <w:suppressAutoHyphens/>
              <w:spacing w:before="0" w:after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843D1">
              <w:rPr>
                <w:b w:val="0"/>
                <w:bCs w:val="0"/>
                <w:sz w:val="20"/>
                <w:szCs w:val="20"/>
              </w:rPr>
              <w:t xml:space="preserve">Persisted the Batch information and plan information in MongoDB. </w:t>
            </w:r>
          </w:p>
        </w:tc>
      </w:tr>
    </w:tbl>
    <w:p w14:paraId="7834AE4C" w14:textId="10E85F99" w:rsidR="00191404" w:rsidRPr="00BE799C" w:rsidRDefault="00191404" w:rsidP="00492E72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14:paraId="3DA81EF7" w14:textId="77777777" w:rsidR="00191404" w:rsidRPr="00BE799C" w:rsidRDefault="00191404" w:rsidP="00492E72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W w:w="9994" w:type="dxa"/>
        <w:tblInd w:w="-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ook w:val="00A0" w:firstRow="1" w:lastRow="0" w:firstColumn="1" w:lastColumn="0" w:noHBand="0" w:noVBand="0"/>
      </w:tblPr>
      <w:tblGrid>
        <w:gridCol w:w="1734"/>
        <w:gridCol w:w="4996"/>
        <w:gridCol w:w="3264"/>
      </w:tblGrid>
      <w:tr w:rsidR="00191404" w:rsidRPr="00BE799C" w14:paraId="19E394E7" w14:textId="77777777" w:rsidTr="00191404">
        <w:trPr>
          <w:trHeight w:val="291"/>
        </w:trPr>
        <w:tc>
          <w:tcPr>
            <w:tcW w:w="6730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val="clear" w:color="auto" w:fill="606060"/>
          </w:tcPr>
          <w:p w14:paraId="047068D2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Employer</w:t>
            </w:r>
            <w:r w:rsidRPr="00BE799C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 xml:space="preserve">: </w:t>
            </w:r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Cognizant Technologies Solutions</w:t>
            </w:r>
          </w:p>
        </w:tc>
        <w:tc>
          <w:tcPr>
            <w:tcW w:w="326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606060"/>
          </w:tcPr>
          <w:p w14:paraId="6771F57C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191404" w:rsidRPr="00BE799C" w14:paraId="40638733" w14:textId="77777777" w:rsidTr="00191404">
        <w:trPr>
          <w:trHeight w:val="259"/>
        </w:trPr>
        <w:tc>
          <w:tcPr>
            <w:tcW w:w="1734" w:type="dxa"/>
            <w:tcBorders>
              <w:left w:val="single" w:sz="6" w:space="0" w:color="000000"/>
            </w:tcBorders>
            <w:shd w:val="clear" w:color="auto" w:fill="F3F3F3"/>
          </w:tcPr>
          <w:p w14:paraId="4AD42940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Project </w:t>
            </w:r>
          </w:p>
        </w:tc>
        <w:tc>
          <w:tcPr>
            <w:tcW w:w="8260" w:type="dxa"/>
            <w:gridSpan w:val="2"/>
            <w:tcBorders>
              <w:right w:val="single" w:sz="6" w:space="0" w:color="000000"/>
            </w:tcBorders>
          </w:tcPr>
          <w:p w14:paraId="483F5317" w14:textId="4EC2E90E" w:rsidR="00191404" w:rsidRPr="00BE799C" w:rsidRDefault="002843D1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Retirement Accumulation Application</w:t>
            </w:r>
          </w:p>
        </w:tc>
      </w:tr>
      <w:tr w:rsidR="00191404" w:rsidRPr="00BE799C" w14:paraId="04EB31B8" w14:textId="77777777" w:rsidTr="00191404">
        <w:trPr>
          <w:trHeight w:val="259"/>
        </w:trPr>
        <w:tc>
          <w:tcPr>
            <w:tcW w:w="1734" w:type="dxa"/>
            <w:tcBorders>
              <w:left w:val="single" w:sz="6" w:space="0" w:color="000000"/>
            </w:tcBorders>
            <w:shd w:val="clear" w:color="auto" w:fill="F3F3F3"/>
          </w:tcPr>
          <w:p w14:paraId="4546944E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>Client</w:t>
            </w:r>
          </w:p>
        </w:tc>
        <w:tc>
          <w:tcPr>
            <w:tcW w:w="8260" w:type="dxa"/>
            <w:gridSpan w:val="2"/>
            <w:tcBorders>
              <w:right w:val="single" w:sz="6" w:space="0" w:color="000000"/>
            </w:tcBorders>
          </w:tcPr>
          <w:p w14:paraId="3FB459F0" w14:textId="4B220FB4" w:rsidR="00191404" w:rsidRPr="00BE799C" w:rsidRDefault="002843D1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TIAA</w:t>
            </w:r>
          </w:p>
        </w:tc>
      </w:tr>
      <w:tr w:rsidR="00191404" w:rsidRPr="00BE799C" w14:paraId="52C0515E" w14:textId="77777777" w:rsidTr="00191404">
        <w:trPr>
          <w:trHeight w:val="259"/>
        </w:trPr>
        <w:tc>
          <w:tcPr>
            <w:tcW w:w="1734" w:type="dxa"/>
            <w:tcBorders>
              <w:left w:val="single" w:sz="6" w:space="0" w:color="000000"/>
            </w:tcBorders>
            <w:shd w:val="clear" w:color="auto" w:fill="F3F3F3"/>
          </w:tcPr>
          <w:p w14:paraId="4DDF180A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Role </w:t>
            </w:r>
          </w:p>
        </w:tc>
        <w:tc>
          <w:tcPr>
            <w:tcW w:w="8260" w:type="dxa"/>
            <w:gridSpan w:val="2"/>
            <w:tcBorders>
              <w:right w:val="single" w:sz="6" w:space="0" w:color="000000"/>
            </w:tcBorders>
          </w:tcPr>
          <w:p w14:paraId="02AA1A51" w14:textId="38ED8A3D" w:rsidR="00191404" w:rsidRPr="00BE799C" w:rsidRDefault="00191404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  <w:t>Developer</w:t>
            </w:r>
          </w:p>
        </w:tc>
      </w:tr>
      <w:tr w:rsidR="00191404" w:rsidRPr="00BE799C" w14:paraId="0F69FF53" w14:textId="77777777" w:rsidTr="00191404">
        <w:trPr>
          <w:trHeight w:val="259"/>
        </w:trPr>
        <w:tc>
          <w:tcPr>
            <w:tcW w:w="1734" w:type="dxa"/>
            <w:tcBorders>
              <w:left w:val="single" w:sz="6" w:space="0" w:color="000000"/>
            </w:tcBorders>
            <w:shd w:val="clear" w:color="auto" w:fill="F3F3F3"/>
          </w:tcPr>
          <w:p w14:paraId="36FE68FB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Team Size </w:t>
            </w:r>
          </w:p>
        </w:tc>
        <w:tc>
          <w:tcPr>
            <w:tcW w:w="8260" w:type="dxa"/>
            <w:gridSpan w:val="2"/>
            <w:tcBorders>
              <w:right w:val="single" w:sz="6" w:space="0" w:color="000000"/>
            </w:tcBorders>
          </w:tcPr>
          <w:p w14:paraId="590E29E4" w14:textId="0BDD0C5F" w:rsidR="00191404" w:rsidRPr="00BE799C" w:rsidRDefault="00191404" w:rsidP="002A471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191404" w:rsidRPr="00BE799C" w14:paraId="7FEDF259" w14:textId="77777777" w:rsidTr="00191404">
        <w:trPr>
          <w:trHeight w:val="259"/>
        </w:trPr>
        <w:tc>
          <w:tcPr>
            <w:tcW w:w="1734" w:type="dxa"/>
            <w:tcBorders>
              <w:left w:val="single" w:sz="6" w:space="0" w:color="000000"/>
            </w:tcBorders>
            <w:shd w:val="clear" w:color="auto" w:fill="F3F3F3"/>
          </w:tcPr>
          <w:p w14:paraId="7074D16A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Description </w:t>
            </w:r>
          </w:p>
        </w:tc>
        <w:tc>
          <w:tcPr>
            <w:tcW w:w="8260" w:type="dxa"/>
            <w:gridSpan w:val="2"/>
            <w:tcBorders>
              <w:right w:val="single" w:sz="6" w:space="0" w:color="000000"/>
            </w:tcBorders>
          </w:tcPr>
          <w:p w14:paraId="4F3002F3" w14:textId="1797EABD" w:rsidR="00191404" w:rsidRPr="00BE799C" w:rsidRDefault="00ED6326" w:rsidP="002A4711">
            <w:pPr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  <w:t xml:space="preserve">Migrated existing </w:t>
            </w:r>
            <w:r w:rsidR="0090054F"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  <w:t>retirement</w:t>
            </w:r>
            <w:r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  <w:t xml:space="preserve"> app </w:t>
            </w:r>
            <w:r w:rsidR="00E24E22"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  <w:t>to new framework</w:t>
            </w:r>
          </w:p>
        </w:tc>
      </w:tr>
      <w:tr w:rsidR="00191404" w:rsidRPr="00BE799C" w14:paraId="194A523A" w14:textId="77777777" w:rsidTr="00191404">
        <w:trPr>
          <w:trHeight w:val="259"/>
        </w:trPr>
        <w:tc>
          <w:tcPr>
            <w:tcW w:w="1734" w:type="dxa"/>
            <w:tcBorders>
              <w:left w:val="single" w:sz="6" w:space="0" w:color="000000"/>
            </w:tcBorders>
            <w:shd w:val="clear" w:color="auto" w:fill="F3F3F3"/>
          </w:tcPr>
          <w:p w14:paraId="66774ADF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>Technologies</w:t>
            </w:r>
          </w:p>
        </w:tc>
        <w:tc>
          <w:tcPr>
            <w:tcW w:w="8260" w:type="dxa"/>
            <w:gridSpan w:val="2"/>
            <w:tcBorders>
              <w:right w:val="single" w:sz="6" w:space="0" w:color="000000"/>
            </w:tcBorders>
          </w:tcPr>
          <w:p w14:paraId="098047AC" w14:textId="3BA8FDF3" w:rsidR="00191404" w:rsidRPr="00BE799C" w:rsidRDefault="00E24E22" w:rsidP="002A4711">
            <w:pPr>
              <w:pStyle w:val="Heading4"/>
              <w:numPr>
                <w:ilvl w:val="3"/>
                <w:numId w:val="0"/>
              </w:numPr>
              <w:tabs>
                <w:tab w:val="left" w:pos="885"/>
              </w:tabs>
              <w:suppressAutoHyphens/>
              <w:spacing w:before="0" w:after="0"/>
              <w:rPr>
                <w:rFonts w:cstheme="minorHAnsi"/>
                <w:b w:val="0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Angular, Java, Spring </w:t>
            </w:r>
            <w:r w:rsidR="0090054F">
              <w:rPr>
                <w:rFonts w:cstheme="minorHAnsi"/>
                <w:color w:val="000000"/>
                <w:sz w:val="20"/>
                <w:szCs w:val="20"/>
              </w:rPr>
              <w:t>Web flux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, REST, Gradle, </w:t>
            </w:r>
            <w:r w:rsidR="00DC5291">
              <w:rPr>
                <w:rFonts w:cstheme="minorHAnsi"/>
                <w:color w:val="000000"/>
                <w:sz w:val="20"/>
                <w:szCs w:val="20"/>
              </w:rPr>
              <w:t>GraphQL</w:t>
            </w:r>
          </w:p>
        </w:tc>
      </w:tr>
      <w:tr w:rsidR="00191404" w:rsidRPr="00BE799C" w14:paraId="59001FB4" w14:textId="77777777" w:rsidTr="00191404">
        <w:trPr>
          <w:trHeight w:val="259"/>
        </w:trPr>
        <w:tc>
          <w:tcPr>
            <w:tcW w:w="1734" w:type="dxa"/>
            <w:tcBorders>
              <w:left w:val="single" w:sz="6" w:space="0" w:color="000000"/>
            </w:tcBorders>
            <w:shd w:val="clear" w:color="auto" w:fill="F3F3F3"/>
          </w:tcPr>
          <w:p w14:paraId="53412C26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8260" w:type="dxa"/>
            <w:gridSpan w:val="2"/>
            <w:tcBorders>
              <w:right w:val="single" w:sz="6" w:space="0" w:color="000000"/>
            </w:tcBorders>
          </w:tcPr>
          <w:p w14:paraId="42A05EAE" w14:textId="77777777" w:rsidR="00DC5291" w:rsidRDefault="00DC5291" w:rsidP="007107A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C5291">
              <w:rPr>
                <w:rFonts w:asciiTheme="minorHAnsi" w:hAnsiTheme="minorHAnsi" w:cstheme="minorHAnsi"/>
                <w:sz w:val="20"/>
                <w:szCs w:val="20"/>
              </w:rPr>
              <w:t>Established the development of a user-friendly web application using the Angular framework, empowering customers to plan for their retirement effectively.</w:t>
            </w:r>
          </w:p>
          <w:p w14:paraId="2F949AF8" w14:textId="77777777" w:rsidR="00E4589A" w:rsidRDefault="00DC5291" w:rsidP="007107A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C5291">
              <w:rPr>
                <w:rFonts w:asciiTheme="minorHAnsi" w:hAnsiTheme="minorHAnsi" w:cstheme="minorHAnsi"/>
                <w:sz w:val="20"/>
                <w:szCs w:val="20"/>
              </w:rPr>
              <w:t xml:space="preserve">Implemented Reactive Spring middleware application, enabling smooth integration with multiple microservices. </w:t>
            </w:r>
          </w:p>
          <w:p w14:paraId="7061B3C6" w14:textId="77777777" w:rsidR="00E4589A" w:rsidRDefault="00DC5291" w:rsidP="007107A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C5291">
              <w:rPr>
                <w:rFonts w:asciiTheme="minorHAnsi" w:hAnsiTheme="minorHAnsi" w:cstheme="minorHAnsi"/>
                <w:sz w:val="20"/>
                <w:szCs w:val="20"/>
              </w:rPr>
              <w:t xml:space="preserve">Optimized application performance, reducing page loading times by 75% through the implementation of Redis cache. </w:t>
            </w:r>
          </w:p>
          <w:p w14:paraId="03C5DEC7" w14:textId="451C792E" w:rsidR="00191404" w:rsidRPr="00DC5291" w:rsidRDefault="00DC5291" w:rsidP="007107A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C5291">
              <w:rPr>
                <w:rFonts w:asciiTheme="minorHAnsi" w:hAnsiTheme="minorHAnsi" w:cstheme="minorHAnsi"/>
                <w:sz w:val="20"/>
                <w:szCs w:val="20"/>
              </w:rPr>
              <w:t>Adopted Test driven development to maintain code quality and reliability, crafting JUnit test cases and conducting thorough code analysis using SonarQube, resulting in at least 80% code coverage.</w:t>
            </w:r>
          </w:p>
        </w:tc>
      </w:tr>
    </w:tbl>
    <w:p w14:paraId="10E0CD49" w14:textId="14E80D44" w:rsidR="00191404" w:rsidRPr="00BE799C" w:rsidRDefault="00191404" w:rsidP="000C59FC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14:paraId="2551B0AA" w14:textId="77777777" w:rsidR="00ED07B5" w:rsidRPr="00BE799C" w:rsidRDefault="00ED07B5" w:rsidP="000C59FC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W w:w="9968" w:type="dxa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ook w:val="00A0" w:firstRow="1" w:lastRow="0" w:firstColumn="1" w:lastColumn="0" w:noHBand="0" w:noVBand="0"/>
      </w:tblPr>
      <w:tblGrid>
        <w:gridCol w:w="1654"/>
        <w:gridCol w:w="5028"/>
        <w:gridCol w:w="3286"/>
      </w:tblGrid>
      <w:tr w:rsidR="00191404" w:rsidRPr="00BE799C" w14:paraId="040BFA2D" w14:textId="77777777" w:rsidTr="002A4711">
        <w:trPr>
          <w:trHeight w:val="291"/>
        </w:trPr>
        <w:tc>
          <w:tcPr>
            <w:tcW w:w="6682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val="clear" w:color="auto" w:fill="606060"/>
          </w:tcPr>
          <w:p w14:paraId="5DE4C303" w14:textId="51B04D83" w:rsidR="00191404" w:rsidRPr="00BE799C" w:rsidRDefault="00191404" w:rsidP="002A4711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Employer</w:t>
            </w:r>
            <w:r w:rsidRPr="00BE799C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 xml:space="preserve">: </w:t>
            </w:r>
            <w:r w:rsidR="009207F5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Tata Consultancy</w:t>
            </w:r>
            <w:r w:rsidR="00F901A9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 xml:space="preserve"> Services</w:t>
            </w:r>
          </w:p>
        </w:tc>
        <w:tc>
          <w:tcPr>
            <w:tcW w:w="328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606060"/>
          </w:tcPr>
          <w:p w14:paraId="2C1A3264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191404" w:rsidRPr="00BE799C" w14:paraId="6A22C437" w14:textId="77777777" w:rsidTr="002A4711">
        <w:trPr>
          <w:trHeight w:val="259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5A894DA3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Project 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60745661" w14:textId="397B376D" w:rsidR="00191404" w:rsidRPr="009207F5" w:rsidRDefault="009207F5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207F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LocationRisk – API Modernization and Data Migration</w:t>
            </w:r>
          </w:p>
        </w:tc>
      </w:tr>
      <w:tr w:rsidR="00191404" w:rsidRPr="00BE799C" w14:paraId="34FCF017" w14:textId="77777777" w:rsidTr="002A4711">
        <w:trPr>
          <w:trHeight w:val="259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52CE7148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>Client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54DCC84C" w14:textId="3AC1BC8D" w:rsidR="00191404" w:rsidRPr="00BE799C" w:rsidRDefault="009207F5" w:rsidP="002A4711">
            <w:pPr>
              <w:pStyle w:val="ListParagraph"/>
              <w:tabs>
                <w:tab w:val="left" w:pos="1650"/>
              </w:tabs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Aviva</w:t>
            </w:r>
          </w:p>
        </w:tc>
      </w:tr>
      <w:tr w:rsidR="00191404" w:rsidRPr="00BE799C" w14:paraId="487D0BA4" w14:textId="77777777" w:rsidTr="002A4711">
        <w:trPr>
          <w:trHeight w:val="259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66936C15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Role 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40A657A4" w14:textId="7B0043EF" w:rsidR="00191404" w:rsidRPr="00BE799C" w:rsidRDefault="00F901A9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  <w:t>System Engineer</w:t>
            </w:r>
          </w:p>
        </w:tc>
      </w:tr>
      <w:tr w:rsidR="00191404" w:rsidRPr="00BE799C" w14:paraId="71347668" w14:textId="77777777" w:rsidTr="002A4711">
        <w:trPr>
          <w:trHeight w:val="250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00345CFC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Team Size 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73DFF12E" w14:textId="7AE8F864" w:rsidR="00191404" w:rsidRPr="00BE799C" w:rsidRDefault="00F901A9" w:rsidP="002A471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191404" w:rsidRPr="00BE799C" w14:paraId="471B8EB1" w14:textId="77777777" w:rsidTr="002A4711">
        <w:trPr>
          <w:trHeight w:val="259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04AF7663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Description 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0224569E" w14:textId="7EA58EC2" w:rsidR="00191404" w:rsidRPr="00A41BD0" w:rsidRDefault="00A41BD0" w:rsidP="00A41BD0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Migrated </w:t>
            </w:r>
            <w:r w:rsidR="00A9299C">
              <w:rPr>
                <w:rFonts w:asciiTheme="minorHAnsi" w:hAnsiTheme="minorHAnsi" w:cstheme="minorHAnsi"/>
                <w:sz w:val="20"/>
                <w:szCs w:val="20"/>
              </w:rPr>
              <w:t>backend services to Spring boot</w:t>
            </w:r>
          </w:p>
        </w:tc>
      </w:tr>
      <w:tr w:rsidR="00191404" w:rsidRPr="00BE799C" w14:paraId="7B852279" w14:textId="77777777" w:rsidTr="002A4711">
        <w:trPr>
          <w:trHeight w:val="259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073DE4FD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>Technologies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6C86695E" w14:textId="07583398" w:rsidR="00191404" w:rsidRPr="00BE799C" w:rsidRDefault="00191404" w:rsidP="002A4711">
            <w:pPr>
              <w:pStyle w:val="Heading4"/>
              <w:numPr>
                <w:ilvl w:val="3"/>
                <w:numId w:val="0"/>
              </w:numPr>
              <w:tabs>
                <w:tab w:val="left" w:pos="885"/>
              </w:tabs>
              <w:suppressAutoHyphens/>
              <w:spacing w:before="0" w:after="0"/>
              <w:rPr>
                <w:rFonts w:cstheme="minorHAnsi"/>
                <w:b w:val="0"/>
                <w:color w:val="000000"/>
                <w:sz w:val="20"/>
                <w:szCs w:val="20"/>
              </w:rPr>
            </w:pPr>
            <w:r w:rsidRPr="00BE799C">
              <w:rPr>
                <w:rFonts w:cstheme="minorHAnsi"/>
                <w:sz w:val="20"/>
                <w:szCs w:val="20"/>
              </w:rPr>
              <w:t xml:space="preserve"> </w:t>
            </w:r>
            <w:r w:rsidR="00A41BD0">
              <w:rPr>
                <w:rFonts w:cstheme="minorHAnsi"/>
                <w:sz w:val="20"/>
                <w:szCs w:val="20"/>
              </w:rPr>
              <w:t>Java, Spring boot, Microservices, AWS, REST, Maven</w:t>
            </w:r>
            <w:r w:rsidR="00A9299C">
              <w:rPr>
                <w:rFonts w:cstheme="minorHAnsi"/>
                <w:sz w:val="20"/>
                <w:szCs w:val="20"/>
              </w:rPr>
              <w:t>, Junit, Mockito</w:t>
            </w:r>
          </w:p>
        </w:tc>
      </w:tr>
      <w:tr w:rsidR="00191404" w:rsidRPr="00BE799C" w14:paraId="3CDD703A" w14:textId="77777777" w:rsidTr="002A4711">
        <w:trPr>
          <w:trHeight w:val="1871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3D886861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23C6F5D9" w14:textId="6D2E5527" w:rsidR="00A41BD0" w:rsidRDefault="00E2251A" w:rsidP="007107A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 w:rsidRPr="00A41BD0">
              <w:rPr>
                <w:rFonts w:asciiTheme="minorHAnsi" w:hAnsiTheme="minorHAnsi" w:cstheme="minorHAnsi"/>
                <w:sz w:val="20"/>
                <w:szCs w:val="20"/>
              </w:rPr>
              <w:t>Focused</w:t>
            </w:r>
            <w:r w:rsidR="00A41BD0" w:rsidRPr="00A41BD0">
              <w:rPr>
                <w:rFonts w:asciiTheme="minorHAnsi" w:hAnsiTheme="minorHAnsi" w:cstheme="minorHAnsi"/>
                <w:sz w:val="20"/>
                <w:szCs w:val="20"/>
              </w:rPr>
              <w:t xml:space="preserve"> on the Modernization of existing API’s and migration of data from the legacy DB2 to Postgres DB hosted in the AWS. </w:t>
            </w:r>
          </w:p>
          <w:p w14:paraId="22D254BC" w14:textId="16BABC89" w:rsidR="00A41BD0" w:rsidRDefault="00A41BD0" w:rsidP="007107A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 w:rsidRPr="00A41BD0">
              <w:rPr>
                <w:rFonts w:asciiTheme="minorHAnsi" w:hAnsiTheme="minorHAnsi" w:cstheme="minorHAnsi"/>
                <w:sz w:val="20"/>
                <w:szCs w:val="20"/>
              </w:rPr>
              <w:t xml:space="preserve">Developed spring boot microservices with </w:t>
            </w:r>
            <w:r w:rsidR="00E2251A" w:rsidRPr="00A41BD0">
              <w:rPr>
                <w:rFonts w:asciiTheme="minorHAnsi" w:hAnsiTheme="minorHAnsi" w:cstheme="minorHAnsi"/>
                <w:sz w:val="20"/>
                <w:szCs w:val="20"/>
              </w:rPr>
              <w:t>Apache</w:t>
            </w:r>
            <w:r w:rsidRPr="00A41BD0">
              <w:rPr>
                <w:rFonts w:asciiTheme="minorHAnsi" w:hAnsiTheme="minorHAnsi" w:cstheme="minorHAnsi"/>
                <w:sz w:val="20"/>
                <w:szCs w:val="20"/>
              </w:rPr>
              <w:t xml:space="preserve"> camel framework to integrate ActiveMQ and SFTP for data migration. </w:t>
            </w:r>
          </w:p>
          <w:p w14:paraId="1B559262" w14:textId="7A096E09" w:rsidR="00191404" w:rsidRPr="00BE799C" w:rsidRDefault="00A41BD0" w:rsidP="007107A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A41BD0">
              <w:rPr>
                <w:rFonts w:asciiTheme="minorHAnsi" w:hAnsiTheme="minorHAnsi" w:cstheme="minorHAnsi"/>
                <w:sz w:val="20"/>
                <w:szCs w:val="20"/>
              </w:rPr>
              <w:t>Fostered effective cross-functional communication with several service teams to gain a deep understanding of scenarios and data requirements.</w:t>
            </w:r>
          </w:p>
        </w:tc>
      </w:tr>
    </w:tbl>
    <w:p w14:paraId="6D41B029" w14:textId="4BF06EC1" w:rsidR="00191404" w:rsidRPr="00BE799C" w:rsidRDefault="00191404" w:rsidP="000C59FC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14:paraId="61D5D1E8" w14:textId="3988F26A" w:rsidR="00191404" w:rsidRPr="00BE799C" w:rsidRDefault="00191404" w:rsidP="000C59FC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14:paraId="55C8A6F2" w14:textId="55D18488" w:rsidR="00ED07B5" w:rsidRPr="00BE799C" w:rsidRDefault="00ED07B5" w:rsidP="000C59FC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14:paraId="61D62F18" w14:textId="77777777" w:rsidR="00ED07B5" w:rsidRPr="00BE799C" w:rsidRDefault="00ED07B5" w:rsidP="000C59FC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14:paraId="31D045D3" w14:textId="77777777" w:rsidR="00191404" w:rsidRPr="00BE799C" w:rsidRDefault="00191404" w:rsidP="000C59FC">
      <w:pPr>
        <w:tabs>
          <w:tab w:val="left" w:pos="960"/>
        </w:tabs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W w:w="10007" w:type="dxa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ook w:val="00A0" w:firstRow="1" w:lastRow="0" w:firstColumn="1" w:lastColumn="0" w:noHBand="0" w:noVBand="0"/>
      </w:tblPr>
      <w:tblGrid>
        <w:gridCol w:w="1660"/>
        <w:gridCol w:w="5048"/>
        <w:gridCol w:w="3299"/>
      </w:tblGrid>
      <w:tr w:rsidR="00191404" w:rsidRPr="00BE799C" w14:paraId="4188C20C" w14:textId="77777777" w:rsidTr="00874E84">
        <w:trPr>
          <w:trHeight w:val="377"/>
        </w:trPr>
        <w:tc>
          <w:tcPr>
            <w:tcW w:w="6708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val="clear" w:color="auto" w:fill="606060"/>
          </w:tcPr>
          <w:p w14:paraId="1129C654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Employer</w:t>
            </w:r>
            <w:r w:rsidRPr="00BE799C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 xml:space="preserve">: </w:t>
            </w:r>
            <w:proofErr w:type="spellStart"/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Ensim</w:t>
            </w:r>
            <w:proofErr w:type="spellEnd"/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India </w:t>
            </w:r>
            <w:proofErr w:type="spellStart"/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Pvt.</w:t>
            </w:r>
            <w:proofErr w:type="spellEnd"/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Ltd.</w:t>
            </w:r>
          </w:p>
        </w:tc>
        <w:tc>
          <w:tcPr>
            <w:tcW w:w="329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606060"/>
          </w:tcPr>
          <w:p w14:paraId="0AAA4794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191404" w:rsidRPr="00BE799C" w14:paraId="034233D2" w14:textId="77777777" w:rsidTr="00874E84">
        <w:trPr>
          <w:trHeight w:val="336"/>
        </w:trPr>
        <w:tc>
          <w:tcPr>
            <w:tcW w:w="1660" w:type="dxa"/>
            <w:tcBorders>
              <w:left w:val="single" w:sz="6" w:space="0" w:color="000000"/>
            </w:tcBorders>
            <w:shd w:val="clear" w:color="auto" w:fill="F3F3F3"/>
          </w:tcPr>
          <w:p w14:paraId="36891290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Project </w:t>
            </w:r>
          </w:p>
        </w:tc>
        <w:tc>
          <w:tcPr>
            <w:tcW w:w="8347" w:type="dxa"/>
            <w:gridSpan w:val="2"/>
            <w:tcBorders>
              <w:right w:val="single" w:sz="6" w:space="0" w:color="000000"/>
            </w:tcBorders>
          </w:tcPr>
          <w:p w14:paraId="4399EDBD" w14:textId="03EC0B9A" w:rsidR="00191404" w:rsidRPr="00A9299C" w:rsidRDefault="00A9299C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929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CommercialCredit Rewrite</w:t>
            </w:r>
          </w:p>
        </w:tc>
      </w:tr>
      <w:tr w:rsidR="00191404" w:rsidRPr="00BE799C" w14:paraId="6AEABE3F" w14:textId="77777777" w:rsidTr="00874E84">
        <w:trPr>
          <w:trHeight w:val="336"/>
        </w:trPr>
        <w:tc>
          <w:tcPr>
            <w:tcW w:w="1660" w:type="dxa"/>
            <w:tcBorders>
              <w:left w:val="single" w:sz="6" w:space="0" w:color="000000"/>
            </w:tcBorders>
            <w:shd w:val="clear" w:color="auto" w:fill="F3F3F3"/>
          </w:tcPr>
          <w:p w14:paraId="1DCAAFB2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>Client</w:t>
            </w:r>
          </w:p>
        </w:tc>
        <w:tc>
          <w:tcPr>
            <w:tcW w:w="8347" w:type="dxa"/>
            <w:gridSpan w:val="2"/>
            <w:tcBorders>
              <w:right w:val="single" w:sz="6" w:space="0" w:color="000000"/>
            </w:tcBorders>
          </w:tcPr>
          <w:p w14:paraId="03C3002F" w14:textId="42F565A8" w:rsidR="00191404" w:rsidRPr="00BE799C" w:rsidRDefault="00A9299C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Aviva</w:t>
            </w:r>
          </w:p>
        </w:tc>
      </w:tr>
      <w:tr w:rsidR="00191404" w:rsidRPr="00BE799C" w14:paraId="6EAC9B48" w14:textId="77777777" w:rsidTr="00874E84">
        <w:trPr>
          <w:trHeight w:val="336"/>
        </w:trPr>
        <w:tc>
          <w:tcPr>
            <w:tcW w:w="1660" w:type="dxa"/>
            <w:tcBorders>
              <w:left w:val="single" w:sz="6" w:space="0" w:color="000000"/>
            </w:tcBorders>
            <w:shd w:val="clear" w:color="auto" w:fill="F3F3F3"/>
          </w:tcPr>
          <w:p w14:paraId="4A917969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Role </w:t>
            </w:r>
          </w:p>
        </w:tc>
        <w:tc>
          <w:tcPr>
            <w:tcW w:w="8347" w:type="dxa"/>
            <w:gridSpan w:val="2"/>
            <w:tcBorders>
              <w:right w:val="single" w:sz="6" w:space="0" w:color="000000"/>
            </w:tcBorders>
          </w:tcPr>
          <w:p w14:paraId="49EB9B2B" w14:textId="2B722A09" w:rsidR="00191404" w:rsidRPr="00BE799C" w:rsidRDefault="00A9299C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  <w:t xml:space="preserve">System </w:t>
            </w:r>
            <w:r w:rsidR="003377D3"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  <w:t>Engineer</w:t>
            </w:r>
          </w:p>
        </w:tc>
      </w:tr>
      <w:tr w:rsidR="00191404" w:rsidRPr="00BE799C" w14:paraId="53C4C214" w14:textId="77777777" w:rsidTr="00874E84">
        <w:trPr>
          <w:trHeight w:val="336"/>
        </w:trPr>
        <w:tc>
          <w:tcPr>
            <w:tcW w:w="1660" w:type="dxa"/>
            <w:tcBorders>
              <w:left w:val="single" w:sz="6" w:space="0" w:color="000000"/>
            </w:tcBorders>
            <w:shd w:val="clear" w:color="auto" w:fill="F3F3F3"/>
          </w:tcPr>
          <w:p w14:paraId="6ECE111D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Team Size </w:t>
            </w:r>
          </w:p>
        </w:tc>
        <w:tc>
          <w:tcPr>
            <w:tcW w:w="8347" w:type="dxa"/>
            <w:gridSpan w:val="2"/>
            <w:tcBorders>
              <w:right w:val="single" w:sz="6" w:space="0" w:color="000000"/>
            </w:tcBorders>
          </w:tcPr>
          <w:p w14:paraId="72737E64" w14:textId="3785072D" w:rsidR="00191404" w:rsidRPr="00BE799C" w:rsidRDefault="00A9299C" w:rsidP="002A471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191404" w:rsidRPr="00BE799C" w14:paraId="5EC31BB7" w14:textId="77777777" w:rsidTr="00874E84">
        <w:trPr>
          <w:trHeight w:val="336"/>
        </w:trPr>
        <w:tc>
          <w:tcPr>
            <w:tcW w:w="1660" w:type="dxa"/>
            <w:tcBorders>
              <w:left w:val="single" w:sz="6" w:space="0" w:color="000000"/>
            </w:tcBorders>
            <w:shd w:val="clear" w:color="auto" w:fill="F3F3F3"/>
          </w:tcPr>
          <w:p w14:paraId="3E566DEE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Description </w:t>
            </w:r>
          </w:p>
        </w:tc>
        <w:tc>
          <w:tcPr>
            <w:tcW w:w="8347" w:type="dxa"/>
            <w:gridSpan w:val="2"/>
            <w:tcBorders>
              <w:right w:val="single" w:sz="6" w:space="0" w:color="000000"/>
            </w:tcBorders>
          </w:tcPr>
          <w:p w14:paraId="4193D0EE" w14:textId="4D566426" w:rsidR="00191404" w:rsidRPr="00BE799C" w:rsidRDefault="00A9299C" w:rsidP="00A9299C">
            <w:pPr>
              <w:pStyle w:val="Header"/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  <w:t>Migrated service to Spring boot</w:t>
            </w:r>
          </w:p>
        </w:tc>
      </w:tr>
      <w:tr w:rsidR="00191404" w:rsidRPr="00BE799C" w14:paraId="35D2CD2E" w14:textId="77777777" w:rsidTr="00874E84">
        <w:trPr>
          <w:trHeight w:val="336"/>
        </w:trPr>
        <w:tc>
          <w:tcPr>
            <w:tcW w:w="1660" w:type="dxa"/>
            <w:tcBorders>
              <w:left w:val="single" w:sz="6" w:space="0" w:color="000000"/>
            </w:tcBorders>
            <w:shd w:val="clear" w:color="auto" w:fill="F3F3F3"/>
          </w:tcPr>
          <w:p w14:paraId="7E0B32D6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>Technologies</w:t>
            </w:r>
          </w:p>
        </w:tc>
        <w:tc>
          <w:tcPr>
            <w:tcW w:w="8347" w:type="dxa"/>
            <w:gridSpan w:val="2"/>
            <w:tcBorders>
              <w:right w:val="single" w:sz="6" w:space="0" w:color="000000"/>
            </w:tcBorders>
          </w:tcPr>
          <w:p w14:paraId="0EAA4983" w14:textId="24ACBC55" w:rsidR="00191404" w:rsidRPr="00BE799C" w:rsidRDefault="00191404" w:rsidP="002A4711">
            <w:pPr>
              <w:pStyle w:val="Heading4"/>
              <w:numPr>
                <w:ilvl w:val="3"/>
                <w:numId w:val="0"/>
              </w:numPr>
              <w:tabs>
                <w:tab w:val="left" w:pos="885"/>
              </w:tabs>
              <w:suppressAutoHyphens/>
              <w:spacing w:before="0" w:after="0"/>
              <w:rPr>
                <w:rFonts w:cstheme="minorHAnsi"/>
                <w:b w:val="0"/>
                <w:color w:val="000000"/>
                <w:sz w:val="20"/>
                <w:szCs w:val="20"/>
              </w:rPr>
            </w:pPr>
            <w:r w:rsidRPr="00BE799C">
              <w:rPr>
                <w:rFonts w:cstheme="minorHAnsi"/>
                <w:sz w:val="20"/>
                <w:szCs w:val="20"/>
              </w:rPr>
              <w:t xml:space="preserve"> </w:t>
            </w:r>
            <w:r w:rsidR="00A9299C">
              <w:rPr>
                <w:rFonts w:cstheme="minorHAnsi"/>
                <w:sz w:val="20"/>
                <w:szCs w:val="20"/>
              </w:rPr>
              <w:t>Java, Spring boot, Microservices, AWS, REST, Maven</w:t>
            </w:r>
            <w:r w:rsidR="00A9299C">
              <w:rPr>
                <w:rFonts w:cstheme="minorHAnsi"/>
                <w:sz w:val="20"/>
                <w:szCs w:val="20"/>
              </w:rPr>
              <w:t>, Splunk</w:t>
            </w:r>
          </w:p>
        </w:tc>
      </w:tr>
      <w:tr w:rsidR="00191404" w:rsidRPr="00BE799C" w14:paraId="2F1FF866" w14:textId="77777777" w:rsidTr="00874E84">
        <w:trPr>
          <w:trHeight w:val="336"/>
        </w:trPr>
        <w:tc>
          <w:tcPr>
            <w:tcW w:w="1660" w:type="dxa"/>
            <w:tcBorders>
              <w:left w:val="single" w:sz="6" w:space="0" w:color="000000"/>
            </w:tcBorders>
            <w:shd w:val="clear" w:color="auto" w:fill="F3F3F3"/>
          </w:tcPr>
          <w:p w14:paraId="73162617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8347" w:type="dxa"/>
            <w:gridSpan w:val="2"/>
            <w:tcBorders>
              <w:right w:val="single" w:sz="6" w:space="0" w:color="000000"/>
            </w:tcBorders>
          </w:tcPr>
          <w:p w14:paraId="57583EBE" w14:textId="77777777" w:rsidR="00874E84" w:rsidRPr="00874E84" w:rsidRDefault="00874E84" w:rsidP="007107A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74E84">
              <w:rPr>
                <w:rFonts w:asciiTheme="minorHAnsi" w:hAnsiTheme="minorHAnsi" w:cstheme="minorHAnsi"/>
                <w:sz w:val="20"/>
                <w:szCs w:val="20"/>
              </w:rPr>
              <w:t xml:space="preserve">Successfully migrated services to Spring Boot, enhancing efficiency of backend services used by insurance agents. </w:t>
            </w:r>
          </w:p>
          <w:p w14:paraId="1CEB9B9B" w14:textId="19486172" w:rsidR="00874E84" w:rsidRPr="00874E84" w:rsidRDefault="00874E84" w:rsidP="007107A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74E84">
              <w:rPr>
                <w:rFonts w:asciiTheme="minorHAnsi" w:hAnsiTheme="minorHAnsi" w:cstheme="minorHAnsi"/>
                <w:sz w:val="20"/>
                <w:szCs w:val="20"/>
              </w:rPr>
              <w:t xml:space="preserve">Implemented robust security measures using Spring Security (Basic and OAuth2) for web </w:t>
            </w:r>
            <w:r w:rsidR="003377D3" w:rsidRPr="00874E84">
              <w:rPr>
                <w:rFonts w:asciiTheme="minorHAnsi" w:hAnsiTheme="minorHAnsi" w:cstheme="minorHAnsi"/>
                <w:sz w:val="20"/>
                <w:szCs w:val="20"/>
              </w:rPr>
              <w:t>services.</w:t>
            </w:r>
            <w:r w:rsidRPr="00874E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360CE4A" w14:textId="77777777" w:rsidR="00874E84" w:rsidRPr="00874E84" w:rsidRDefault="00874E84" w:rsidP="007107A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74E84">
              <w:rPr>
                <w:rFonts w:asciiTheme="minorHAnsi" w:hAnsiTheme="minorHAnsi" w:cstheme="minorHAnsi"/>
                <w:sz w:val="20"/>
                <w:szCs w:val="20"/>
              </w:rPr>
              <w:t xml:space="preserve">Utilized Swagger for API documentation and maven for building the project. </w:t>
            </w:r>
          </w:p>
          <w:p w14:paraId="66C8598A" w14:textId="408F4542" w:rsidR="00191404" w:rsidRPr="00874E84" w:rsidRDefault="00874E84" w:rsidP="007107A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74E84">
              <w:rPr>
                <w:rFonts w:asciiTheme="minorHAnsi" w:hAnsiTheme="minorHAnsi" w:cstheme="minorHAnsi"/>
                <w:sz w:val="20"/>
                <w:szCs w:val="20"/>
              </w:rPr>
              <w:t>Streamlined the application deployment process by incorporating Azure DevOps services</w:t>
            </w:r>
            <w:r w:rsidRPr="00874E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3FB97B9" w14:textId="32CD7A9D" w:rsidR="00191404" w:rsidRPr="00BE799C" w:rsidRDefault="00191404" w:rsidP="00191404">
      <w:pPr>
        <w:rPr>
          <w:rFonts w:asciiTheme="minorHAnsi" w:hAnsiTheme="minorHAnsi" w:cstheme="minorHAnsi"/>
          <w:sz w:val="20"/>
          <w:szCs w:val="20"/>
        </w:rPr>
      </w:pPr>
    </w:p>
    <w:p w14:paraId="36B28CC7" w14:textId="77777777" w:rsidR="00191404" w:rsidRPr="00BE799C" w:rsidRDefault="00191404" w:rsidP="00191404">
      <w:pPr>
        <w:rPr>
          <w:rFonts w:asciiTheme="minorHAnsi" w:hAnsiTheme="minorHAnsi" w:cstheme="minorHAnsi"/>
          <w:sz w:val="20"/>
          <w:szCs w:val="20"/>
        </w:rPr>
      </w:pPr>
    </w:p>
    <w:p w14:paraId="3F6F455C" w14:textId="77777777" w:rsidR="00191404" w:rsidRPr="00BE799C" w:rsidRDefault="00191404" w:rsidP="00191404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968" w:type="dxa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ook w:val="00A0" w:firstRow="1" w:lastRow="0" w:firstColumn="1" w:lastColumn="0" w:noHBand="0" w:noVBand="0"/>
      </w:tblPr>
      <w:tblGrid>
        <w:gridCol w:w="1654"/>
        <w:gridCol w:w="5028"/>
        <w:gridCol w:w="3286"/>
      </w:tblGrid>
      <w:tr w:rsidR="00191404" w:rsidRPr="00BE799C" w14:paraId="3EDA752C" w14:textId="77777777" w:rsidTr="002A4711">
        <w:trPr>
          <w:trHeight w:val="291"/>
        </w:trPr>
        <w:tc>
          <w:tcPr>
            <w:tcW w:w="6682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val="clear" w:color="auto" w:fill="606060"/>
          </w:tcPr>
          <w:p w14:paraId="2AC4BEC1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Employer</w:t>
            </w:r>
            <w:r w:rsidRPr="00BE799C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 xml:space="preserve">: </w:t>
            </w:r>
            <w:proofErr w:type="spellStart"/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Ensim</w:t>
            </w:r>
            <w:proofErr w:type="spellEnd"/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India </w:t>
            </w:r>
            <w:proofErr w:type="spellStart"/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Pvt.</w:t>
            </w:r>
            <w:proofErr w:type="spellEnd"/>
            <w:r w:rsidRPr="00BE799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Ltd.</w:t>
            </w:r>
          </w:p>
        </w:tc>
        <w:tc>
          <w:tcPr>
            <w:tcW w:w="328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606060"/>
          </w:tcPr>
          <w:p w14:paraId="58D6ADE8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191404" w:rsidRPr="00BE799C" w14:paraId="0A4EA1F0" w14:textId="77777777" w:rsidTr="002A4711">
        <w:trPr>
          <w:trHeight w:val="259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5DCDF54B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Project 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4148360F" w14:textId="58FAC250" w:rsidR="00191404" w:rsidRPr="005963A1" w:rsidRDefault="005963A1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963A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Affordability</w:t>
            </w:r>
          </w:p>
        </w:tc>
      </w:tr>
      <w:tr w:rsidR="00191404" w:rsidRPr="00BE799C" w14:paraId="66F15641" w14:textId="77777777" w:rsidTr="002A4711">
        <w:trPr>
          <w:trHeight w:val="259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05A7286B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>Client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78C63522" w14:textId="29BBCF19" w:rsidR="00191404" w:rsidRPr="00BE799C" w:rsidRDefault="005963A1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Aviva</w:t>
            </w:r>
          </w:p>
        </w:tc>
      </w:tr>
      <w:tr w:rsidR="00191404" w:rsidRPr="00BE799C" w14:paraId="3C0D8C58" w14:textId="77777777" w:rsidTr="002A4711">
        <w:trPr>
          <w:trHeight w:val="259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5386F406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Role 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7B4C600B" w14:textId="6E48E749" w:rsidR="00191404" w:rsidRPr="00BE799C" w:rsidRDefault="005963A1" w:rsidP="002A471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  <w:t>System</w:t>
            </w:r>
            <w:r w:rsidR="00191404" w:rsidRPr="00BE799C">
              <w:rPr>
                <w:rFonts w:asciiTheme="minorHAnsi" w:hAnsiTheme="minorHAnsi" w:cstheme="minorHAnsi"/>
                <w:bCs/>
                <w:snapToGrid w:val="0"/>
                <w:kern w:val="28"/>
                <w:sz w:val="20"/>
                <w:szCs w:val="20"/>
              </w:rPr>
              <w:t xml:space="preserve"> Engineer</w:t>
            </w:r>
          </w:p>
        </w:tc>
      </w:tr>
      <w:tr w:rsidR="00191404" w:rsidRPr="00BE799C" w14:paraId="1009CD1E" w14:textId="77777777" w:rsidTr="002A4711">
        <w:trPr>
          <w:trHeight w:val="259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6ECDD9AB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Team Size 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6A245CD2" w14:textId="3E8050CA" w:rsidR="00191404" w:rsidRPr="00BE799C" w:rsidRDefault="005963A1" w:rsidP="002A471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191404" w:rsidRPr="00BE799C" w14:paraId="17B962CD" w14:textId="77777777" w:rsidTr="002A4711">
        <w:trPr>
          <w:trHeight w:val="259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630EAFCB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Description 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457AEBEB" w14:textId="54DEC7D2" w:rsidR="00191404" w:rsidRPr="00014310" w:rsidRDefault="00014310" w:rsidP="002A471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4310">
              <w:rPr>
                <w:rFonts w:asciiTheme="minorHAnsi" w:hAnsiTheme="minorHAnsi" w:cstheme="minorHAnsi"/>
                <w:sz w:val="20"/>
                <w:szCs w:val="20"/>
              </w:rPr>
              <w:t xml:space="preserve">The project aimed to ensure compliance with FCA by rigorously assessing consumer affordability before service </w:t>
            </w:r>
            <w:r w:rsidR="003377D3" w:rsidRPr="00014310">
              <w:rPr>
                <w:rFonts w:asciiTheme="minorHAnsi" w:hAnsiTheme="minorHAnsi" w:cstheme="minorHAnsi"/>
                <w:sz w:val="20"/>
                <w:szCs w:val="20"/>
              </w:rPr>
              <w:t>provisioning</w:t>
            </w:r>
          </w:p>
        </w:tc>
      </w:tr>
      <w:tr w:rsidR="00191404" w:rsidRPr="00BE799C" w14:paraId="629C885C" w14:textId="77777777" w:rsidTr="002A4711">
        <w:trPr>
          <w:trHeight w:val="259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3E101070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sz w:val="20"/>
                <w:szCs w:val="20"/>
              </w:rPr>
              <w:t>Technologies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09537AD9" w14:textId="285F858D" w:rsidR="00191404" w:rsidRPr="00BE799C" w:rsidRDefault="00014310" w:rsidP="002A4711">
            <w:pPr>
              <w:pStyle w:val="Heading4"/>
              <w:numPr>
                <w:ilvl w:val="3"/>
                <w:numId w:val="0"/>
              </w:numPr>
              <w:tabs>
                <w:tab w:val="left" w:pos="885"/>
              </w:tabs>
              <w:suppressAutoHyphens/>
              <w:spacing w:before="0" w:after="0"/>
              <w:rPr>
                <w:rFonts w:cstheme="minorHAnsi"/>
                <w:b w:val="0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Java, Spring boot, BDD, Gherkin, Splunk</w:t>
            </w:r>
            <w:r w:rsidR="007107A4">
              <w:rPr>
                <w:rFonts w:cstheme="minorHAnsi"/>
                <w:sz w:val="20"/>
                <w:szCs w:val="20"/>
              </w:rPr>
              <w:t>, Automated Testing, Jenkins</w:t>
            </w:r>
          </w:p>
        </w:tc>
      </w:tr>
      <w:tr w:rsidR="00191404" w:rsidRPr="00BE799C" w14:paraId="4C6F15D1" w14:textId="77777777" w:rsidTr="002A4711">
        <w:trPr>
          <w:trHeight w:val="259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F3F3F3"/>
          </w:tcPr>
          <w:p w14:paraId="2A280DBC" w14:textId="77777777" w:rsidR="00191404" w:rsidRPr="00BE799C" w:rsidRDefault="00191404" w:rsidP="002A47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79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8314" w:type="dxa"/>
            <w:gridSpan w:val="2"/>
            <w:tcBorders>
              <w:right w:val="single" w:sz="6" w:space="0" w:color="000000"/>
            </w:tcBorders>
          </w:tcPr>
          <w:p w14:paraId="4281590E" w14:textId="6E62479A" w:rsidR="007107A4" w:rsidRDefault="007107A4" w:rsidP="007107A4">
            <w:pPr>
              <w:pStyle w:val="Heading4"/>
              <w:numPr>
                <w:ilvl w:val="0"/>
                <w:numId w:val="6"/>
              </w:numPr>
              <w:tabs>
                <w:tab w:val="left" w:pos="885"/>
              </w:tabs>
              <w:suppressAutoHyphens/>
              <w:spacing w:before="0" w:after="0"/>
              <w:rPr>
                <w:b w:val="0"/>
                <w:bCs w:val="0"/>
                <w:sz w:val="20"/>
                <w:szCs w:val="20"/>
              </w:rPr>
            </w:pPr>
            <w:r w:rsidRPr="007107A4">
              <w:rPr>
                <w:b w:val="0"/>
                <w:bCs w:val="0"/>
                <w:sz w:val="20"/>
                <w:szCs w:val="20"/>
              </w:rPr>
              <w:t>Created feature files in Gherkin language, aligning them with baseline scenarios and translated to automated tests using Cucumber BDD (</w:t>
            </w:r>
            <w:r w:rsidR="003377D3" w:rsidRPr="007107A4">
              <w:rPr>
                <w:b w:val="0"/>
                <w:bCs w:val="0"/>
                <w:sz w:val="20"/>
                <w:szCs w:val="20"/>
              </w:rPr>
              <w:t>Behavior</w:t>
            </w:r>
            <w:r w:rsidRPr="007107A4">
              <w:rPr>
                <w:b w:val="0"/>
                <w:bCs w:val="0"/>
                <w:sz w:val="20"/>
                <w:szCs w:val="20"/>
              </w:rPr>
              <w:t xml:space="preserve"> driven development) framework. </w:t>
            </w:r>
          </w:p>
          <w:p w14:paraId="757B0D9F" w14:textId="77777777" w:rsidR="007107A4" w:rsidRDefault="007107A4" w:rsidP="007107A4">
            <w:pPr>
              <w:pStyle w:val="Heading4"/>
              <w:numPr>
                <w:ilvl w:val="0"/>
                <w:numId w:val="6"/>
              </w:numPr>
              <w:tabs>
                <w:tab w:val="left" w:pos="885"/>
              </w:tabs>
              <w:suppressAutoHyphens/>
              <w:spacing w:before="0" w:after="0"/>
              <w:rPr>
                <w:b w:val="0"/>
                <w:bCs w:val="0"/>
                <w:sz w:val="20"/>
                <w:szCs w:val="20"/>
              </w:rPr>
            </w:pPr>
            <w:r w:rsidRPr="007107A4">
              <w:rPr>
                <w:b w:val="0"/>
                <w:bCs w:val="0"/>
                <w:sz w:val="20"/>
                <w:szCs w:val="20"/>
              </w:rPr>
              <w:t xml:space="preserve">Implemented Wire mocks for underlying systems in dev environment, facilitating comprehensive testing scenarios. </w:t>
            </w:r>
          </w:p>
          <w:p w14:paraId="542938A6" w14:textId="21C85CB3" w:rsidR="00191404" w:rsidRPr="007107A4" w:rsidRDefault="007107A4" w:rsidP="007107A4">
            <w:pPr>
              <w:pStyle w:val="Heading4"/>
              <w:numPr>
                <w:ilvl w:val="0"/>
                <w:numId w:val="6"/>
              </w:numPr>
              <w:tabs>
                <w:tab w:val="left" w:pos="885"/>
              </w:tabs>
              <w:suppressAutoHyphens/>
              <w:spacing w:before="0" w:after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7107A4">
              <w:rPr>
                <w:b w:val="0"/>
                <w:bCs w:val="0"/>
                <w:sz w:val="20"/>
                <w:szCs w:val="20"/>
              </w:rPr>
              <w:t xml:space="preserve">Extracted and </w:t>
            </w:r>
            <w:r w:rsidR="003377D3" w:rsidRPr="007107A4">
              <w:rPr>
                <w:b w:val="0"/>
                <w:bCs w:val="0"/>
                <w:sz w:val="20"/>
                <w:szCs w:val="20"/>
              </w:rPr>
              <w:t>analyzed</w:t>
            </w:r>
            <w:r w:rsidRPr="007107A4">
              <w:rPr>
                <w:b w:val="0"/>
                <w:bCs w:val="0"/>
                <w:sz w:val="20"/>
                <w:szCs w:val="20"/>
              </w:rPr>
              <w:t xml:space="preserve"> logs from Splunk, creating evidence documentation.</w:t>
            </w:r>
            <w:r w:rsidRPr="007107A4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</w:tbl>
    <w:p w14:paraId="5CA4C0C6" w14:textId="77777777" w:rsidR="00191404" w:rsidRPr="00BE799C" w:rsidRDefault="00191404" w:rsidP="00191404">
      <w:pPr>
        <w:rPr>
          <w:rFonts w:asciiTheme="minorHAnsi" w:hAnsiTheme="minorHAnsi" w:cstheme="minorHAnsi"/>
          <w:sz w:val="20"/>
          <w:szCs w:val="20"/>
        </w:rPr>
      </w:pPr>
    </w:p>
    <w:p w14:paraId="42DBBC88" w14:textId="77777777" w:rsidR="00930586" w:rsidRPr="00BE799C" w:rsidRDefault="00930586" w:rsidP="006272F3">
      <w:pPr>
        <w:rPr>
          <w:rFonts w:asciiTheme="minorHAnsi" w:hAnsiTheme="minorHAnsi" w:cstheme="minorHAnsi"/>
          <w:sz w:val="20"/>
          <w:szCs w:val="20"/>
        </w:rPr>
      </w:pPr>
    </w:p>
    <w:sectPr w:rsidR="00930586" w:rsidRPr="00BE799C" w:rsidSect="003064B5">
      <w:headerReference w:type="default" r:id="rId9"/>
      <w:footerReference w:type="even" r:id="rId10"/>
      <w:footerReference w:type="default" r:id="rId11"/>
      <w:type w:val="continuous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AA25F" w14:textId="77777777" w:rsidR="002A4711" w:rsidRDefault="002A4711" w:rsidP="00D74797">
      <w:r>
        <w:separator/>
      </w:r>
    </w:p>
  </w:endnote>
  <w:endnote w:type="continuationSeparator" w:id="0">
    <w:p w14:paraId="12EB657E" w14:textId="77777777" w:rsidR="002A4711" w:rsidRDefault="002A4711" w:rsidP="00D7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5A7C1" w14:textId="77777777" w:rsidR="002A4711" w:rsidRDefault="002A4711" w:rsidP="00C165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E1615F" w14:textId="77777777" w:rsidR="002A4711" w:rsidRDefault="002A4711" w:rsidP="00C165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05732" w14:textId="6A74677C" w:rsidR="002A4711" w:rsidRPr="00D574DE" w:rsidRDefault="00EF1D7B" w:rsidP="00C165B2">
    <w:pPr>
      <w:pStyle w:val="Footer"/>
      <w:tabs>
        <w:tab w:val="clear" w:pos="8640"/>
        <w:tab w:val="right" w:pos="9360"/>
      </w:tabs>
      <w:rPr>
        <w:rFonts w:ascii="Sylfaen" w:hAnsi="Sylfaen"/>
      </w:rPr>
    </w:pPr>
    <w:r>
      <w:rPr>
        <w:rFonts w:ascii="Sylfaen" w:hAnsi="Sylfaen"/>
      </w:rPr>
      <w:t xml:space="preserve">Sidharth PP </w:t>
    </w:r>
    <w:r w:rsidR="002A4711">
      <w:rPr>
        <w:rFonts w:ascii="Sylfaen" w:hAnsi="Sylfaen"/>
      </w:rPr>
      <w:t>(</w:t>
    </w:r>
    <w:r>
      <w:rPr>
        <w:rFonts w:ascii="Sylfaen" w:hAnsi="Sylfaen"/>
      </w:rPr>
      <w:t>2248655</w:t>
    </w:r>
    <w:r w:rsidR="002A4711">
      <w:rPr>
        <w:rFonts w:ascii="Sylfaen" w:hAnsi="Sylfaen"/>
      </w:rPr>
      <w:t>)</w:t>
    </w:r>
    <w:r w:rsidR="002A4711">
      <w:tab/>
    </w:r>
    <w:r w:rsidR="002A4711">
      <w:tab/>
    </w:r>
    <w:r w:rsidR="002A4711" w:rsidRPr="00C44A99">
      <w:rPr>
        <w:rFonts w:ascii="Sylfaen" w:hAnsi="Sylfaen"/>
      </w:rPr>
      <w:t xml:space="preserve">Page </w:t>
    </w:r>
    <w:r w:rsidR="002A4711" w:rsidRPr="00C44A99">
      <w:rPr>
        <w:rFonts w:ascii="Sylfaen" w:hAnsi="Sylfaen"/>
      </w:rPr>
      <w:fldChar w:fldCharType="begin"/>
    </w:r>
    <w:r w:rsidR="002A4711" w:rsidRPr="00C44A99">
      <w:rPr>
        <w:rFonts w:ascii="Sylfaen" w:hAnsi="Sylfaen"/>
      </w:rPr>
      <w:instrText xml:space="preserve"> PAGE </w:instrText>
    </w:r>
    <w:r w:rsidR="002A4711" w:rsidRPr="00C44A99">
      <w:rPr>
        <w:rFonts w:ascii="Sylfaen" w:hAnsi="Sylfaen"/>
      </w:rPr>
      <w:fldChar w:fldCharType="separate"/>
    </w:r>
    <w:r w:rsidR="00804831">
      <w:rPr>
        <w:rFonts w:ascii="Sylfaen" w:hAnsi="Sylfaen"/>
        <w:noProof/>
      </w:rPr>
      <w:t>4</w:t>
    </w:r>
    <w:r w:rsidR="002A4711" w:rsidRPr="00C44A99">
      <w:rPr>
        <w:rFonts w:ascii="Sylfaen" w:hAnsi="Sylfaen"/>
      </w:rPr>
      <w:fldChar w:fldCharType="end"/>
    </w:r>
    <w:r w:rsidR="002A4711" w:rsidRPr="00C44A99">
      <w:rPr>
        <w:rFonts w:ascii="Sylfaen" w:hAnsi="Sylfaen"/>
      </w:rPr>
      <w:t xml:space="preserve"> of </w:t>
    </w:r>
    <w:r w:rsidR="002A4711" w:rsidRPr="00C44A99">
      <w:rPr>
        <w:rFonts w:ascii="Sylfaen" w:hAnsi="Sylfaen"/>
      </w:rPr>
      <w:fldChar w:fldCharType="begin"/>
    </w:r>
    <w:r w:rsidR="002A4711" w:rsidRPr="00C44A99">
      <w:rPr>
        <w:rFonts w:ascii="Sylfaen" w:hAnsi="Sylfaen"/>
      </w:rPr>
      <w:instrText xml:space="preserve"> NUMPAGES </w:instrText>
    </w:r>
    <w:r w:rsidR="002A4711" w:rsidRPr="00C44A99">
      <w:rPr>
        <w:rFonts w:ascii="Sylfaen" w:hAnsi="Sylfaen"/>
      </w:rPr>
      <w:fldChar w:fldCharType="separate"/>
    </w:r>
    <w:r w:rsidR="00804831">
      <w:rPr>
        <w:rFonts w:ascii="Sylfaen" w:hAnsi="Sylfaen"/>
        <w:noProof/>
      </w:rPr>
      <w:t>5</w:t>
    </w:r>
    <w:r w:rsidR="002A4711" w:rsidRPr="00C44A99">
      <w:rPr>
        <w:rFonts w:ascii="Sylfaen" w:hAnsi="Sylfae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D91AA" w14:textId="77777777" w:rsidR="002A4711" w:rsidRDefault="002A4711" w:rsidP="00D74797">
      <w:r>
        <w:separator/>
      </w:r>
    </w:p>
  </w:footnote>
  <w:footnote w:type="continuationSeparator" w:id="0">
    <w:p w14:paraId="2C3825B3" w14:textId="77777777" w:rsidR="002A4711" w:rsidRDefault="002A4711" w:rsidP="00D74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3D64C" w14:textId="3E8E2DEA" w:rsidR="002A4711" w:rsidRDefault="002A4711" w:rsidP="00624C79">
    <w:pPr>
      <w:jc w:val="both"/>
      <w:outlineLvl w:val="0"/>
      <w:rPr>
        <w:rFonts w:ascii="Sylfaen" w:hAnsi="Sylfaen"/>
        <w:b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0" allowOverlap="1" wp14:anchorId="07D20A3A" wp14:editId="76D93356">
          <wp:simplePos x="0" y="0"/>
          <wp:positionH relativeFrom="column">
            <wp:posOffset>5493525</wp:posOffset>
          </wp:positionH>
          <wp:positionV relativeFrom="paragraph">
            <wp:posOffset>247319</wp:posOffset>
          </wp:positionV>
          <wp:extent cx="447675" cy="590550"/>
          <wp:effectExtent l="0" t="0" r="0" b="0"/>
          <wp:wrapTopAndBottom/>
          <wp:docPr id="1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4502FA" w14:textId="1D3E90C7" w:rsidR="002A4711" w:rsidRDefault="002A4711" w:rsidP="009269DA">
    <w:pPr>
      <w:pStyle w:val="Header"/>
      <w:ind w:left="79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  <w:sz w:val="21"/>
        <w:szCs w:val="21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" w15:restartNumberingAfterBreak="0">
    <w:nsid w:val="00000007"/>
    <w:multiLevelType w:val="multilevel"/>
    <w:tmpl w:val="00000007"/>
    <w:name w:val="WW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406A552C"/>
    <w:multiLevelType w:val="hybridMultilevel"/>
    <w:tmpl w:val="8C6A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B0F19"/>
    <w:multiLevelType w:val="hybridMultilevel"/>
    <w:tmpl w:val="DAEE8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12301"/>
    <w:multiLevelType w:val="hybridMultilevel"/>
    <w:tmpl w:val="3EB62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72110"/>
    <w:multiLevelType w:val="hybridMultilevel"/>
    <w:tmpl w:val="137CB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142AA"/>
    <w:multiLevelType w:val="hybridMultilevel"/>
    <w:tmpl w:val="C688D5AC"/>
    <w:lvl w:ilvl="0" w:tplc="A8AAFE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472794F"/>
    <w:multiLevelType w:val="hybridMultilevel"/>
    <w:tmpl w:val="4DCCE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8610">
    <w:abstractNumId w:val="7"/>
  </w:num>
  <w:num w:numId="2" w16cid:durableId="187525540">
    <w:abstractNumId w:val="8"/>
  </w:num>
  <w:num w:numId="3" w16cid:durableId="316694187">
    <w:abstractNumId w:val="3"/>
  </w:num>
  <w:num w:numId="4" w16cid:durableId="91439040">
    <w:abstractNumId w:val="6"/>
  </w:num>
  <w:num w:numId="5" w16cid:durableId="631517398">
    <w:abstractNumId w:val="4"/>
  </w:num>
  <w:num w:numId="6" w16cid:durableId="63032819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5D1"/>
    <w:rsid w:val="000000D2"/>
    <w:rsid w:val="000000EC"/>
    <w:rsid w:val="00002C59"/>
    <w:rsid w:val="000033C2"/>
    <w:rsid w:val="00005815"/>
    <w:rsid w:val="000109A5"/>
    <w:rsid w:val="00013BE7"/>
    <w:rsid w:val="00014310"/>
    <w:rsid w:val="00022368"/>
    <w:rsid w:val="000251E4"/>
    <w:rsid w:val="0003148B"/>
    <w:rsid w:val="00031ECE"/>
    <w:rsid w:val="000322D0"/>
    <w:rsid w:val="00037E13"/>
    <w:rsid w:val="0004023C"/>
    <w:rsid w:val="000406F1"/>
    <w:rsid w:val="00045C62"/>
    <w:rsid w:val="00045EDC"/>
    <w:rsid w:val="000509F8"/>
    <w:rsid w:val="00051317"/>
    <w:rsid w:val="00051A19"/>
    <w:rsid w:val="00054FF5"/>
    <w:rsid w:val="00057B66"/>
    <w:rsid w:val="000628D5"/>
    <w:rsid w:val="00062F0B"/>
    <w:rsid w:val="00065477"/>
    <w:rsid w:val="00067BFB"/>
    <w:rsid w:val="00075268"/>
    <w:rsid w:val="00086E97"/>
    <w:rsid w:val="0009162E"/>
    <w:rsid w:val="000A2DCF"/>
    <w:rsid w:val="000A3783"/>
    <w:rsid w:val="000A53D8"/>
    <w:rsid w:val="000B13B0"/>
    <w:rsid w:val="000B38A1"/>
    <w:rsid w:val="000C04FF"/>
    <w:rsid w:val="000C3EE7"/>
    <w:rsid w:val="000C59FC"/>
    <w:rsid w:val="000C5FF1"/>
    <w:rsid w:val="000D0941"/>
    <w:rsid w:val="000D76EC"/>
    <w:rsid w:val="000E0995"/>
    <w:rsid w:val="000E0AE5"/>
    <w:rsid w:val="000E5CCD"/>
    <w:rsid w:val="000F1F17"/>
    <w:rsid w:val="000F2AA5"/>
    <w:rsid w:val="000F47D2"/>
    <w:rsid w:val="000F4C3E"/>
    <w:rsid w:val="00101469"/>
    <w:rsid w:val="001038B4"/>
    <w:rsid w:val="0010621B"/>
    <w:rsid w:val="00110758"/>
    <w:rsid w:val="00112822"/>
    <w:rsid w:val="001144C8"/>
    <w:rsid w:val="00114DCF"/>
    <w:rsid w:val="00114F5D"/>
    <w:rsid w:val="0011676F"/>
    <w:rsid w:val="00122E88"/>
    <w:rsid w:val="001246F7"/>
    <w:rsid w:val="0012678C"/>
    <w:rsid w:val="00127303"/>
    <w:rsid w:val="001318B9"/>
    <w:rsid w:val="001327AD"/>
    <w:rsid w:val="00136959"/>
    <w:rsid w:val="00136FF2"/>
    <w:rsid w:val="00140BCF"/>
    <w:rsid w:val="00142658"/>
    <w:rsid w:val="00145F5E"/>
    <w:rsid w:val="0014640C"/>
    <w:rsid w:val="00150BE1"/>
    <w:rsid w:val="0015359D"/>
    <w:rsid w:val="00161C63"/>
    <w:rsid w:val="001623C1"/>
    <w:rsid w:val="00164CA3"/>
    <w:rsid w:val="00165A2F"/>
    <w:rsid w:val="00165EEC"/>
    <w:rsid w:val="0016756E"/>
    <w:rsid w:val="00170B12"/>
    <w:rsid w:val="00170C77"/>
    <w:rsid w:val="00172452"/>
    <w:rsid w:val="001729E1"/>
    <w:rsid w:val="00172F4D"/>
    <w:rsid w:val="00182464"/>
    <w:rsid w:val="00187BF9"/>
    <w:rsid w:val="00190609"/>
    <w:rsid w:val="00191404"/>
    <w:rsid w:val="00192564"/>
    <w:rsid w:val="00192F09"/>
    <w:rsid w:val="001A3D77"/>
    <w:rsid w:val="001A5928"/>
    <w:rsid w:val="001D2D62"/>
    <w:rsid w:val="001D3224"/>
    <w:rsid w:val="001D37BD"/>
    <w:rsid w:val="001D5E3A"/>
    <w:rsid w:val="001D76F6"/>
    <w:rsid w:val="001E1F35"/>
    <w:rsid w:val="001E5011"/>
    <w:rsid w:val="001E69BE"/>
    <w:rsid w:val="001E7167"/>
    <w:rsid w:val="002011D2"/>
    <w:rsid w:val="00205848"/>
    <w:rsid w:val="00207DB9"/>
    <w:rsid w:val="0021150B"/>
    <w:rsid w:val="00212486"/>
    <w:rsid w:val="00222C43"/>
    <w:rsid w:val="002230B8"/>
    <w:rsid w:val="00227523"/>
    <w:rsid w:val="00227ED4"/>
    <w:rsid w:val="00230D6C"/>
    <w:rsid w:val="00233385"/>
    <w:rsid w:val="002351A3"/>
    <w:rsid w:val="00240A47"/>
    <w:rsid w:val="00240F54"/>
    <w:rsid w:val="00251788"/>
    <w:rsid w:val="002529D6"/>
    <w:rsid w:val="002540A0"/>
    <w:rsid w:val="0025413D"/>
    <w:rsid w:val="00255AE6"/>
    <w:rsid w:val="0026490F"/>
    <w:rsid w:val="0026548F"/>
    <w:rsid w:val="00266551"/>
    <w:rsid w:val="00272704"/>
    <w:rsid w:val="00273CF7"/>
    <w:rsid w:val="00280630"/>
    <w:rsid w:val="0028171C"/>
    <w:rsid w:val="00283CE7"/>
    <w:rsid w:val="002843D1"/>
    <w:rsid w:val="002879F7"/>
    <w:rsid w:val="00291B9E"/>
    <w:rsid w:val="00291EF0"/>
    <w:rsid w:val="00296169"/>
    <w:rsid w:val="0029619B"/>
    <w:rsid w:val="0029720F"/>
    <w:rsid w:val="002A4711"/>
    <w:rsid w:val="002B393F"/>
    <w:rsid w:val="002B3E4D"/>
    <w:rsid w:val="002B64CE"/>
    <w:rsid w:val="002B6B81"/>
    <w:rsid w:val="002C3DEC"/>
    <w:rsid w:val="002C4573"/>
    <w:rsid w:val="002D2EFF"/>
    <w:rsid w:val="002D4DC3"/>
    <w:rsid w:val="002D61E8"/>
    <w:rsid w:val="002D6CE7"/>
    <w:rsid w:val="002D7734"/>
    <w:rsid w:val="002E782D"/>
    <w:rsid w:val="002F0FCA"/>
    <w:rsid w:val="002F23B4"/>
    <w:rsid w:val="002F2864"/>
    <w:rsid w:val="002F2B96"/>
    <w:rsid w:val="002F4CEF"/>
    <w:rsid w:val="002F7839"/>
    <w:rsid w:val="002F7992"/>
    <w:rsid w:val="00303405"/>
    <w:rsid w:val="003054C1"/>
    <w:rsid w:val="00305A9A"/>
    <w:rsid w:val="003064B5"/>
    <w:rsid w:val="0030749E"/>
    <w:rsid w:val="00310D67"/>
    <w:rsid w:val="00312AA5"/>
    <w:rsid w:val="003154F0"/>
    <w:rsid w:val="003171C6"/>
    <w:rsid w:val="00317513"/>
    <w:rsid w:val="00317C8C"/>
    <w:rsid w:val="0032127F"/>
    <w:rsid w:val="003234D7"/>
    <w:rsid w:val="003239A6"/>
    <w:rsid w:val="003244AA"/>
    <w:rsid w:val="00326222"/>
    <w:rsid w:val="00333A21"/>
    <w:rsid w:val="00334588"/>
    <w:rsid w:val="00334B02"/>
    <w:rsid w:val="003377D3"/>
    <w:rsid w:val="0035235D"/>
    <w:rsid w:val="00354A82"/>
    <w:rsid w:val="00355085"/>
    <w:rsid w:val="0036114A"/>
    <w:rsid w:val="003628E5"/>
    <w:rsid w:val="0036372D"/>
    <w:rsid w:val="00367001"/>
    <w:rsid w:val="00371738"/>
    <w:rsid w:val="00371A73"/>
    <w:rsid w:val="00375A00"/>
    <w:rsid w:val="003824F3"/>
    <w:rsid w:val="0039077A"/>
    <w:rsid w:val="00394B15"/>
    <w:rsid w:val="003971DA"/>
    <w:rsid w:val="003A3A79"/>
    <w:rsid w:val="003A4D43"/>
    <w:rsid w:val="003A6672"/>
    <w:rsid w:val="003A6CE2"/>
    <w:rsid w:val="003C0853"/>
    <w:rsid w:val="003C1164"/>
    <w:rsid w:val="003C2B34"/>
    <w:rsid w:val="003D6652"/>
    <w:rsid w:val="003E2C3C"/>
    <w:rsid w:val="003E7B3C"/>
    <w:rsid w:val="003F193C"/>
    <w:rsid w:val="003F51BF"/>
    <w:rsid w:val="00401662"/>
    <w:rsid w:val="0040332D"/>
    <w:rsid w:val="0040701D"/>
    <w:rsid w:val="004136E7"/>
    <w:rsid w:val="00421F08"/>
    <w:rsid w:val="00424F76"/>
    <w:rsid w:val="00426B1F"/>
    <w:rsid w:val="0043067B"/>
    <w:rsid w:val="00433222"/>
    <w:rsid w:val="00433528"/>
    <w:rsid w:val="00437AFF"/>
    <w:rsid w:val="00440FB9"/>
    <w:rsid w:val="004438B7"/>
    <w:rsid w:val="0044648C"/>
    <w:rsid w:val="00463CD5"/>
    <w:rsid w:val="004711DD"/>
    <w:rsid w:val="00471CC2"/>
    <w:rsid w:val="00491D8F"/>
    <w:rsid w:val="00492E72"/>
    <w:rsid w:val="004A4A52"/>
    <w:rsid w:val="004A5BA7"/>
    <w:rsid w:val="004A621C"/>
    <w:rsid w:val="004B1773"/>
    <w:rsid w:val="004B19C9"/>
    <w:rsid w:val="004B7BE5"/>
    <w:rsid w:val="004C275E"/>
    <w:rsid w:val="004C70CE"/>
    <w:rsid w:val="004C7368"/>
    <w:rsid w:val="004D5B33"/>
    <w:rsid w:val="004D617A"/>
    <w:rsid w:val="004E07D9"/>
    <w:rsid w:val="004E2A60"/>
    <w:rsid w:val="004F3C5A"/>
    <w:rsid w:val="004F49DA"/>
    <w:rsid w:val="004F773A"/>
    <w:rsid w:val="00502633"/>
    <w:rsid w:val="00504B4C"/>
    <w:rsid w:val="005246B9"/>
    <w:rsid w:val="005300D3"/>
    <w:rsid w:val="0053379F"/>
    <w:rsid w:val="00535FEF"/>
    <w:rsid w:val="00536EF2"/>
    <w:rsid w:val="00540BB9"/>
    <w:rsid w:val="005416CE"/>
    <w:rsid w:val="00545AE3"/>
    <w:rsid w:val="00547BE1"/>
    <w:rsid w:val="0055296D"/>
    <w:rsid w:val="00555A4E"/>
    <w:rsid w:val="00555A8F"/>
    <w:rsid w:val="00562364"/>
    <w:rsid w:val="005661EB"/>
    <w:rsid w:val="00566C0E"/>
    <w:rsid w:val="00575CCF"/>
    <w:rsid w:val="00580612"/>
    <w:rsid w:val="00583BAF"/>
    <w:rsid w:val="00586C04"/>
    <w:rsid w:val="00591DA9"/>
    <w:rsid w:val="00593504"/>
    <w:rsid w:val="00595D58"/>
    <w:rsid w:val="005963A1"/>
    <w:rsid w:val="005967BA"/>
    <w:rsid w:val="005A06C5"/>
    <w:rsid w:val="005A28F3"/>
    <w:rsid w:val="005A6726"/>
    <w:rsid w:val="005B34C2"/>
    <w:rsid w:val="005B4B76"/>
    <w:rsid w:val="005C5C56"/>
    <w:rsid w:val="005C62F0"/>
    <w:rsid w:val="005C63C5"/>
    <w:rsid w:val="005C7088"/>
    <w:rsid w:val="005C7B5E"/>
    <w:rsid w:val="005D67FB"/>
    <w:rsid w:val="005D6C8E"/>
    <w:rsid w:val="005D782C"/>
    <w:rsid w:val="005E4F7D"/>
    <w:rsid w:val="005E7D50"/>
    <w:rsid w:val="005E7DEB"/>
    <w:rsid w:val="005F0FB7"/>
    <w:rsid w:val="005F188D"/>
    <w:rsid w:val="005F2BEC"/>
    <w:rsid w:val="005F419B"/>
    <w:rsid w:val="005F4B33"/>
    <w:rsid w:val="005F66CF"/>
    <w:rsid w:val="00603857"/>
    <w:rsid w:val="00604C4E"/>
    <w:rsid w:val="00604F25"/>
    <w:rsid w:val="00606533"/>
    <w:rsid w:val="00606C19"/>
    <w:rsid w:val="00607636"/>
    <w:rsid w:val="006077ED"/>
    <w:rsid w:val="00614771"/>
    <w:rsid w:val="00620B84"/>
    <w:rsid w:val="00622661"/>
    <w:rsid w:val="00623211"/>
    <w:rsid w:val="00624089"/>
    <w:rsid w:val="00624C79"/>
    <w:rsid w:val="006272F3"/>
    <w:rsid w:val="00627C59"/>
    <w:rsid w:val="006336A7"/>
    <w:rsid w:val="00633AD5"/>
    <w:rsid w:val="00635090"/>
    <w:rsid w:val="00640163"/>
    <w:rsid w:val="00640429"/>
    <w:rsid w:val="00642FB9"/>
    <w:rsid w:val="006444A7"/>
    <w:rsid w:val="0064630E"/>
    <w:rsid w:val="00646EF2"/>
    <w:rsid w:val="00652159"/>
    <w:rsid w:val="00652EF2"/>
    <w:rsid w:val="00653DDD"/>
    <w:rsid w:val="00655C68"/>
    <w:rsid w:val="00662E58"/>
    <w:rsid w:val="00664258"/>
    <w:rsid w:val="00674702"/>
    <w:rsid w:val="00677170"/>
    <w:rsid w:val="00677F85"/>
    <w:rsid w:val="006845D1"/>
    <w:rsid w:val="00687181"/>
    <w:rsid w:val="006873B5"/>
    <w:rsid w:val="006945AA"/>
    <w:rsid w:val="006950FE"/>
    <w:rsid w:val="006953F2"/>
    <w:rsid w:val="00695C46"/>
    <w:rsid w:val="0069612C"/>
    <w:rsid w:val="00696CFD"/>
    <w:rsid w:val="006A05D8"/>
    <w:rsid w:val="006A3913"/>
    <w:rsid w:val="006A4647"/>
    <w:rsid w:val="006A689F"/>
    <w:rsid w:val="006B27ED"/>
    <w:rsid w:val="006D413F"/>
    <w:rsid w:val="006E05C9"/>
    <w:rsid w:val="006E2195"/>
    <w:rsid w:val="006E72FE"/>
    <w:rsid w:val="006F0158"/>
    <w:rsid w:val="006F25FF"/>
    <w:rsid w:val="006F66C6"/>
    <w:rsid w:val="007003AB"/>
    <w:rsid w:val="0070096E"/>
    <w:rsid w:val="00701D7F"/>
    <w:rsid w:val="00704731"/>
    <w:rsid w:val="0070572F"/>
    <w:rsid w:val="0070798A"/>
    <w:rsid w:val="0071038F"/>
    <w:rsid w:val="007107A4"/>
    <w:rsid w:val="00711B44"/>
    <w:rsid w:val="00711BB7"/>
    <w:rsid w:val="00717A3C"/>
    <w:rsid w:val="007210B6"/>
    <w:rsid w:val="00723DB9"/>
    <w:rsid w:val="00723E35"/>
    <w:rsid w:val="00726318"/>
    <w:rsid w:val="007267E1"/>
    <w:rsid w:val="00727126"/>
    <w:rsid w:val="007300D3"/>
    <w:rsid w:val="00735464"/>
    <w:rsid w:val="007370D4"/>
    <w:rsid w:val="00737C24"/>
    <w:rsid w:val="00740873"/>
    <w:rsid w:val="00742163"/>
    <w:rsid w:val="00742391"/>
    <w:rsid w:val="00743FFF"/>
    <w:rsid w:val="007442E9"/>
    <w:rsid w:val="007472D3"/>
    <w:rsid w:val="007559E9"/>
    <w:rsid w:val="00760C25"/>
    <w:rsid w:val="00760EC5"/>
    <w:rsid w:val="007620DE"/>
    <w:rsid w:val="00764741"/>
    <w:rsid w:val="0076507D"/>
    <w:rsid w:val="0077157C"/>
    <w:rsid w:val="0077516C"/>
    <w:rsid w:val="00785C6A"/>
    <w:rsid w:val="00787A64"/>
    <w:rsid w:val="00790404"/>
    <w:rsid w:val="00791FD3"/>
    <w:rsid w:val="007935B0"/>
    <w:rsid w:val="00795034"/>
    <w:rsid w:val="007A672E"/>
    <w:rsid w:val="007B2185"/>
    <w:rsid w:val="007B312F"/>
    <w:rsid w:val="007B48A9"/>
    <w:rsid w:val="007B64E4"/>
    <w:rsid w:val="007D1DD3"/>
    <w:rsid w:val="007D4CA1"/>
    <w:rsid w:val="007E1E0C"/>
    <w:rsid w:val="007E1EDC"/>
    <w:rsid w:val="007E3D37"/>
    <w:rsid w:val="007F77A0"/>
    <w:rsid w:val="00801D4E"/>
    <w:rsid w:val="0080208A"/>
    <w:rsid w:val="0080400D"/>
    <w:rsid w:val="00804831"/>
    <w:rsid w:val="00805C0A"/>
    <w:rsid w:val="00816A07"/>
    <w:rsid w:val="00816AB0"/>
    <w:rsid w:val="00823889"/>
    <w:rsid w:val="00824370"/>
    <w:rsid w:val="00826857"/>
    <w:rsid w:val="00830CEE"/>
    <w:rsid w:val="008324D8"/>
    <w:rsid w:val="00832F95"/>
    <w:rsid w:val="00842099"/>
    <w:rsid w:val="00846A5D"/>
    <w:rsid w:val="00852D2B"/>
    <w:rsid w:val="0085317B"/>
    <w:rsid w:val="00853297"/>
    <w:rsid w:val="00870081"/>
    <w:rsid w:val="00870905"/>
    <w:rsid w:val="00873110"/>
    <w:rsid w:val="00874E84"/>
    <w:rsid w:val="008774F1"/>
    <w:rsid w:val="00887820"/>
    <w:rsid w:val="00887D58"/>
    <w:rsid w:val="00892223"/>
    <w:rsid w:val="008948F2"/>
    <w:rsid w:val="00895B1B"/>
    <w:rsid w:val="0089654C"/>
    <w:rsid w:val="008B7557"/>
    <w:rsid w:val="008C1600"/>
    <w:rsid w:val="008C4D49"/>
    <w:rsid w:val="008D1587"/>
    <w:rsid w:val="008D4512"/>
    <w:rsid w:val="008D4A2A"/>
    <w:rsid w:val="008D5B38"/>
    <w:rsid w:val="008D73FC"/>
    <w:rsid w:val="008E5003"/>
    <w:rsid w:val="008E5E2C"/>
    <w:rsid w:val="008F0A25"/>
    <w:rsid w:val="008F1E96"/>
    <w:rsid w:val="0090054F"/>
    <w:rsid w:val="0090065C"/>
    <w:rsid w:val="009018A3"/>
    <w:rsid w:val="00903727"/>
    <w:rsid w:val="009131FA"/>
    <w:rsid w:val="009207F5"/>
    <w:rsid w:val="00921C74"/>
    <w:rsid w:val="009229ED"/>
    <w:rsid w:val="00924EA2"/>
    <w:rsid w:val="009269DA"/>
    <w:rsid w:val="00930586"/>
    <w:rsid w:val="009337B8"/>
    <w:rsid w:val="00937A70"/>
    <w:rsid w:val="009445DC"/>
    <w:rsid w:val="009448E3"/>
    <w:rsid w:val="00946CFA"/>
    <w:rsid w:val="00954468"/>
    <w:rsid w:val="00965EBB"/>
    <w:rsid w:val="009666E8"/>
    <w:rsid w:val="0097283A"/>
    <w:rsid w:val="00976934"/>
    <w:rsid w:val="00981896"/>
    <w:rsid w:val="009A0519"/>
    <w:rsid w:val="009A0F13"/>
    <w:rsid w:val="009A7ACC"/>
    <w:rsid w:val="009B0559"/>
    <w:rsid w:val="009B0BBD"/>
    <w:rsid w:val="009B31FE"/>
    <w:rsid w:val="009B5D49"/>
    <w:rsid w:val="009B7C1D"/>
    <w:rsid w:val="009D1301"/>
    <w:rsid w:val="009D68D9"/>
    <w:rsid w:val="009E1EC4"/>
    <w:rsid w:val="009E298C"/>
    <w:rsid w:val="009E30F9"/>
    <w:rsid w:val="009F12EC"/>
    <w:rsid w:val="009F6116"/>
    <w:rsid w:val="00A0106C"/>
    <w:rsid w:val="00A02561"/>
    <w:rsid w:val="00A143C0"/>
    <w:rsid w:val="00A14C4E"/>
    <w:rsid w:val="00A17A21"/>
    <w:rsid w:val="00A2294E"/>
    <w:rsid w:val="00A25D98"/>
    <w:rsid w:val="00A26516"/>
    <w:rsid w:val="00A3245C"/>
    <w:rsid w:val="00A33DF1"/>
    <w:rsid w:val="00A40172"/>
    <w:rsid w:val="00A41BD0"/>
    <w:rsid w:val="00A479B7"/>
    <w:rsid w:val="00A523B4"/>
    <w:rsid w:val="00A53501"/>
    <w:rsid w:val="00A542F5"/>
    <w:rsid w:val="00A6029E"/>
    <w:rsid w:val="00A60D44"/>
    <w:rsid w:val="00A631A7"/>
    <w:rsid w:val="00A6501A"/>
    <w:rsid w:val="00A66F8A"/>
    <w:rsid w:val="00A70721"/>
    <w:rsid w:val="00A74AB4"/>
    <w:rsid w:val="00A81658"/>
    <w:rsid w:val="00A85A97"/>
    <w:rsid w:val="00A86B7F"/>
    <w:rsid w:val="00A86E25"/>
    <w:rsid w:val="00A87D8F"/>
    <w:rsid w:val="00A92135"/>
    <w:rsid w:val="00A9299C"/>
    <w:rsid w:val="00A9485E"/>
    <w:rsid w:val="00A9506E"/>
    <w:rsid w:val="00AA2008"/>
    <w:rsid w:val="00AA644A"/>
    <w:rsid w:val="00AA712F"/>
    <w:rsid w:val="00AB123A"/>
    <w:rsid w:val="00AB6100"/>
    <w:rsid w:val="00AB685C"/>
    <w:rsid w:val="00AB7ED4"/>
    <w:rsid w:val="00AC2B8E"/>
    <w:rsid w:val="00AC3BBF"/>
    <w:rsid w:val="00AD7EE6"/>
    <w:rsid w:val="00AE048D"/>
    <w:rsid w:val="00AE13B1"/>
    <w:rsid w:val="00AE1BDA"/>
    <w:rsid w:val="00AF07FD"/>
    <w:rsid w:val="00AF2D2A"/>
    <w:rsid w:val="00AF4453"/>
    <w:rsid w:val="00B0216F"/>
    <w:rsid w:val="00B02706"/>
    <w:rsid w:val="00B06007"/>
    <w:rsid w:val="00B066E3"/>
    <w:rsid w:val="00B103E2"/>
    <w:rsid w:val="00B11F4D"/>
    <w:rsid w:val="00B12A7D"/>
    <w:rsid w:val="00B12DBB"/>
    <w:rsid w:val="00B204AA"/>
    <w:rsid w:val="00B314BE"/>
    <w:rsid w:val="00B3588A"/>
    <w:rsid w:val="00B35E64"/>
    <w:rsid w:val="00B42DA5"/>
    <w:rsid w:val="00B4380A"/>
    <w:rsid w:val="00B45EA8"/>
    <w:rsid w:val="00B47B92"/>
    <w:rsid w:val="00B532DB"/>
    <w:rsid w:val="00B548DF"/>
    <w:rsid w:val="00B55A0F"/>
    <w:rsid w:val="00B564E5"/>
    <w:rsid w:val="00B56DF4"/>
    <w:rsid w:val="00B632E2"/>
    <w:rsid w:val="00B665B5"/>
    <w:rsid w:val="00B702F9"/>
    <w:rsid w:val="00B7266E"/>
    <w:rsid w:val="00B729E6"/>
    <w:rsid w:val="00B76C23"/>
    <w:rsid w:val="00B864CF"/>
    <w:rsid w:val="00B90081"/>
    <w:rsid w:val="00B91F2B"/>
    <w:rsid w:val="00B969E6"/>
    <w:rsid w:val="00BA6000"/>
    <w:rsid w:val="00BA61B9"/>
    <w:rsid w:val="00BA7524"/>
    <w:rsid w:val="00BA7C45"/>
    <w:rsid w:val="00BB4695"/>
    <w:rsid w:val="00BB6CD3"/>
    <w:rsid w:val="00BC0BF5"/>
    <w:rsid w:val="00BC1B15"/>
    <w:rsid w:val="00BC1E74"/>
    <w:rsid w:val="00BC4C6A"/>
    <w:rsid w:val="00BC5054"/>
    <w:rsid w:val="00BC751F"/>
    <w:rsid w:val="00BC7E00"/>
    <w:rsid w:val="00BD0400"/>
    <w:rsid w:val="00BD3520"/>
    <w:rsid w:val="00BE119D"/>
    <w:rsid w:val="00BE1DC4"/>
    <w:rsid w:val="00BE3CEC"/>
    <w:rsid w:val="00BE51E5"/>
    <w:rsid w:val="00BE6DCD"/>
    <w:rsid w:val="00BE75AB"/>
    <w:rsid w:val="00BE799C"/>
    <w:rsid w:val="00BF2B36"/>
    <w:rsid w:val="00BF3318"/>
    <w:rsid w:val="00C02470"/>
    <w:rsid w:val="00C10406"/>
    <w:rsid w:val="00C10571"/>
    <w:rsid w:val="00C10D3C"/>
    <w:rsid w:val="00C14692"/>
    <w:rsid w:val="00C14FF2"/>
    <w:rsid w:val="00C165B2"/>
    <w:rsid w:val="00C17705"/>
    <w:rsid w:val="00C21086"/>
    <w:rsid w:val="00C3063B"/>
    <w:rsid w:val="00C31696"/>
    <w:rsid w:val="00C33DE3"/>
    <w:rsid w:val="00C35D0D"/>
    <w:rsid w:val="00C35ED2"/>
    <w:rsid w:val="00C3627B"/>
    <w:rsid w:val="00C41897"/>
    <w:rsid w:val="00C41FE7"/>
    <w:rsid w:val="00C439C5"/>
    <w:rsid w:val="00C52983"/>
    <w:rsid w:val="00C53F59"/>
    <w:rsid w:val="00C62B60"/>
    <w:rsid w:val="00C632EF"/>
    <w:rsid w:val="00C63AEE"/>
    <w:rsid w:val="00C72DEE"/>
    <w:rsid w:val="00C74063"/>
    <w:rsid w:val="00C80EDE"/>
    <w:rsid w:val="00C81FF6"/>
    <w:rsid w:val="00C8375E"/>
    <w:rsid w:val="00C838D2"/>
    <w:rsid w:val="00C838FC"/>
    <w:rsid w:val="00C873A4"/>
    <w:rsid w:val="00C91B47"/>
    <w:rsid w:val="00C91CB3"/>
    <w:rsid w:val="00CA019A"/>
    <w:rsid w:val="00CA3BE1"/>
    <w:rsid w:val="00CA4095"/>
    <w:rsid w:val="00CB4ACA"/>
    <w:rsid w:val="00CB5FF4"/>
    <w:rsid w:val="00CC2039"/>
    <w:rsid w:val="00CC4A82"/>
    <w:rsid w:val="00CD5CB6"/>
    <w:rsid w:val="00CD6190"/>
    <w:rsid w:val="00CD7A05"/>
    <w:rsid w:val="00CE1928"/>
    <w:rsid w:val="00CE3331"/>
    <w:rsid w:val="00CE5DF6"/>
    <w:rsid w:val="00CE6527"/>
    <w:rsid w:val="00CE7D00"/>
    <w:rsid w:val="00CF22B6"/>
    <w:rsid w:val="00CF4E92"/>
    <w:rsid w:val="00D04622"/>
    <w:rsid w:val="00D05730"/>
    <w:rsid w:val="00D05D09"/>
    <w:rsid w:val="00D1020C"/>
    <w:rsid w:val="00D1184F"/>
    <w:rsid w:val="00D14669"/>
    <w:rsid w:val="00D1652F"/>
    <w:rsid w:val="00D169A7"/>
    <w:rsid w:val="00D16D3A"/>
    <w:rsid w:val="00D22AE9"/>
    <w:rsid w:val="00D22CC2"/>
    <w:rsid w:val="00D23881"/>
    <w:rsid w:val="00D260B3"/>
    <w:rsid w:val="00D275F3"/>
    <w:rsid w:val="00D31CBD"/>
    <w:rsid w:val="00D3310D"/>
    <w:rsid w:val="00D37618"/>
    <w:rsid w:val="00D406C7"/>
    <w:rsid w:val="00D42ACC"/>
    <w:rsid w:val="00D448BB"/>
    <w:rsid w:val="00D462D2"/>
    <w:rsid w:val="00D46AB3"/>
    <w:rsid w:val="00D47340"/>
    <w:rsid w:val="00D55DD3"/>
    <w:rsid w:val="00D574DE"/>
    <w:rsid w:val="00D6028B"/>
    <w:rsid w:val="00D60C84"/>
    <w:rsid w:val="00D7126B"/>
    <w:rsid w:val="00D74797"/>
    <w:rsid w:val="00D75C8F"/>
    <w:rsid w:val="00D76AB3"/>
    <w:rsid w:val="00D77A35"/>
    <w:rsid w:val="00D82E87"/>
    <w:rsid w:val="00D84B6E"/>
    <w:rsid w:val="00D84F68"/>
    <w:rsid w:val="00D8652C"/>
    <w:rsid w:val="00DB3206"/>
    <w:rsid w:val="00DB6E2B"/>
    <w:rsid w:val="00DC210F"/>
    <w:rsid w:val="00DC5291"/>
    <w:rsid w:val="00DC750D"/>
    <w:rsid w:val="00DD0C21"/>
    <w:rsid w:val="00DD0D97"/>
    <w:rsid w:val="00DD4CE2"/>
    <w:rsid w:val="00DE1EF3"/>
    <w:rsid w:val="00DE226F"/>
    <w:rsid w:val="00DE2CB2"/>
    <w:rsid w:val="00DE56CF"/>
    <w:rsid w:val="00DE6311"/>
    <w:rsid w:val="00DE649C"/>
    <w:rsid w:val="00DF2C92"/>
    <w:rsid w:val="00DF3973"/>
    <w:rsid w:val="00DF5003"/>
    <w:rsid w:val="00DF652C"/>
    <w:rsid w:val="00E015FB"/>
    <w:rsid w:val="00E04E56"/>
    <w:rsid w:val="00E05C99"/>
    <w:rsid w:val="00E05DB1"/>
    <w:rsid w:val="00E13669"/>
    <w:rsid w:val="00E21206"/>
    <w:rsid w:val="00E223C1"/>
    <w:rsid w:val="00E2251A"/>
    <w:rsid w:val="00E24E22"/>
    <w:rsid w:val="00E4589A"/>
    <w:rsid w:val="00E461CC"/>
    <w:rsid w:val="00E46E4F"/>
    <w:rsid w:val="00E47E3B"/>
    <w:rsid w:val="00E50058"/>
    <w:rsid w:val="00E51EA6"/>
    <w:rsid w:val="00E629E2"/>
    <w:rsid w:val="00E64086"/>
    <w:rsid w:val="00E64176"/>
    <w:rsid w:val="00E65A9F"/>
    <w:rsid w:val="00E71C26"/>
    <w:rsid w:val="00E725EC"/>
    <w:rsid w:val="00E76B8C"/>
    <w:rsid w:val="00E80EFC"/>
    <w:rsid w:val="00E928A4"/>
    <w:rsid w:val="00E95E99"/>
    <w:rsid w:val="00E97247"/>
    <w:rsid w:val="00EB202C"/>
    <w:rsid w:val="00EB22DB"/>
    <w:rsid w:val="00EB4B73"/>
    <w:rsid w:val="00EB602D"/>
    <w:rsid w:val="00EC6379"/>
    <w:rsid w:val="00EC641B"/>
    <w:rsid w:val="00EC76BE"/>
    <w:rsid w:val="00ED07B5"/>
    <w:rsid w:val="00ED43BE"/>
    <w:rsid w:val="00ED6326"/>
    <w:rsid w:val="00EF1D7B"/>
    <w:rsid w:val="00EF2501"/>
    <w:rsid w:val="00EF3024"/>
    <w:rsid w:val="00EF4FCE"/>
    <w:rsid w:val="00EF5AE8"/>
    <w:rsid w:val="00EF7089"/>
    <w:rsid w:val="00F00318"/>
    <w:rsid w:val="00F020A4"/>
    <w:rsid w:val="00F06C8B"/>
    <w:rsid w:val="00F077C6"/>
    <w:rsid w:val="00F11BAF"/>
    <w:rsid w:val="00F1584D"/>
    <w:rsid w:val="00F16370"/>
    <w:rsid w:val="00F17220"/>
    <w:rsid w:val="00F21F29"/>
    <w:rsid w:val="00F2354B"/>
    <w:rsid w:val="00F31D1E"/>
    <w:rsid w:val="00F35D97"/>
    <w:rsid w:val="00F36453"/>
    <w:rsid w:val="00F36A38"/>
    <w:rsid w:val="00F375A3"/>
    <w:rsid w:val="00F419DB"/>
    <w:rsid w:val="00F44785"/>
    <w:rsid w:val="00F66187"/>
    <w:rsid w:val="00F678E3"/>
    <w:rsid w:val="00F67D97"/>
    <w:rsid w:val="00F70B5A"/>
    <w:rsid w:val="00F8105E"/>
    <w:rsid w:val="00F85392"/>
    <w:rsid w:val="00F8700E"/>
    <w:rsid w:val="00F901A9"/>
    <w:rsid w:val="00FA072C"/>
    <w:rsid w:val="00FA6076"/>
    <w:rsid w:val="00FA62D5"/>
    <w:rsid w:val="00FB07B0"/>
    <w:rsid w:val="00FB6A67"/>
    <w:rsid w:val="00FC15A4"/>
    <w:rsid w:val="00FC4664"/>
    <w:rsid w:val="00FC5617"/>
    <w:rsid w:val="00FD1CF9"/>
    <w:rsid w:val="00FE3596"/>
    <w:rsid w:val="00FE514D"/>
    <w:rsid w:val="00FE686C"/>
    <w:rsid w:val="00FE77FA"/>
    <w:rsid w:val="00FF2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18D3D6A"/>
  <w15:docId w15:val="{7CFC00AC-5A36-4576-AAAC-43E8961B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E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5D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qFormat/>
    <w:rsid w:val="006845D1"/>
    <w:pPr>
      <w:keepNext/>
      <w:outlineLvl w:val="7"/>
    </w:pPr>
    <w:rPr>
      <w:b/>
      <w:sz w:val="20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sectionhead">
    <w:name w:val="cvsectionhead"/>
    <w:basedOn w:val="Normal"/>
    <w:rsid w:val="006845D1"/>
    <w:pPr>
      <w:spacing w:before="100" w:beforeAutospacing="1" w:after="100" w:afterAutospacing="1"/>
    </w:pPr>
    <w:rPr>
      <w:lang w:val="en-US"/>
    </w:rPr>
  </w:style>
  <w:style w:type="paragraph" w:styleId="BodyText">
    <w:name w:val="Body Text"/>
    <w:basedOn w:val="Normal"/>
    <w:link w:val="BodyTextChar"/>
    <w:rsid w:val="006845D1"/>
    <w:pPr>
      <w:spacing w:after="120"/>
    </w:pPr>
    <w:rPr>
      <w:sz w:val="20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rsid w:val="006845D1"/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Heading4Char">
    <w:name w:val="Heading 4 Char"/>
    <w:basedOn w:val="DefaultParagraphFont"/>
    <w:link w:val="Heading4"/>
    <w:uiPriority w:val="9"/>
    <w:rsid w:val="006845D1"/>
    <w:rPr>
      <w:rFonts w:eastAsiaTheme="minorEastAsia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6845D1"/>
    <w:rPr>
      <w:rFonts w:ascii="Times New Roman" w:eastAsia="Times New Roman" w:hAnsi="Times New Roman" w:cs="Times New Roman"/>
      <w:b/>
      <w:sz w:val="20"/>
      <w:szCs w:val="20"/>
      <w:lang w:val="x-none"/>
    </w:rPr>
  </w:style>
  <w:style w:type="paragraph" w:styleId="ListParagraph">
    <w:name w:val="List Paragraph"/>
    <w:basedOn w:val="Normal"/>
    <w:uiPriority w:val="99"/>
    <w:qFormat/>
    <w:rsid w:val="006845D1"/>
    <w:pPr>
      <w:ind w:left="720"/>
      <w:contextualSpacing/>
    </w:pPr>
    <w:rPr>
      <w:lang w:val="en-US"/>
    </w:rPr>
  </w:style>
  <w:style w:type="paragraph" w:customStyle="1" w:styleId="CVRole">
    <w:name w:val="CV Role"/>
    <w:basedOn w:val="Normal"/>
    <w:next w:val="Normal"/>
    <w:link w:val="CVRoleChar"/>
    <w:rsid w:val="006845D1"/>
    <w:pPr>
      <w:keepNext/>
      <w:keepLines/>
      <w:tabs>
        <w:tab w:val="left" w:pos="2880"/>
        <w:tab w:val="right" w:pos="9000"/>
      </w:tabs>
      <w:spacing w:before="120" w:after="40"/>
      <w:ind w:left="2880" w:hanging="2880"/>
    </w:pPr>
    <w:rPr>
      <w:rFonts w:ascii="Arial" w:hAnsi="Arial" w:cs="Arial"/>
      <w:b/>
      <w:color w:val="000000"/>
      <w:sz w:val="22"/>
      <w:szCs w:val="20"/>
      <w:lang w:val="en-GB"/>
    </w:rPr>
  </w:style>
  <w:style w:type="character" w:customStyle="1" w:styleId="CVRoleChar">
    <w:name w:val="CV Role Char"/>
    <w:basedOn w:val="DefaultParagraphFont"/>
    <w:link w:val="CVRole"/>
    <w:rsid w:val="006845D1"/>
    <w:rPr>
      <w:rFonts w:ascii="Arial" w:eastAsia="Times New Roman" w:hAnsi="Arial" w:cs="Arial"/>
      <w:b/>
      <w:color w:val="000000"/>
      <w:szCs w:val="20"/>
      <w:lang w:val="en-GB"/>
    </w:rPr>
  </w:style>
  <w:style w:type="paragraph" w:customStyle="1" w:styleId="CVResponsibilities">
    <w:name w:val="CV Responsibilities"/>
    <w:basedOn w:val="Normal"/>
    <w:link w:val="CVResponsibilitiesChar"/>
    <w:rsid w:val="006845D1"/>
    <w:pPr>
      <w:keepLines/>
      <w:tabs>
        <w:tab w:val="left" w:pos="2880"/>
      </w:tabs>
      <w:spacing w:before="40" w:after="40"/>
      <w:ind w:left="2880" w:hanging="2880"/>
      <w:jc w:val="both"/>
    </w:pPr>
    <w:rPr>
      <w:rFonts w:cs="Arial"/>
      <w:color w:val="000000"/>
      <w:szCs w:val="20"/>
      <w:lang w:val="en-GB"/>
    </w:rPr>
  </w:style>
  <w:style w:type="character" w:customStyle="1" w:styleId="CVResponsibilitiesChar">
    <w:name w:val="CV Responsibilities Char"/>
    <w:basedOn w:val="DefaultParagraphFont"/>
    <w:link w:val="CVResponsibilities"/>
    <w:rsid w:val="006845D1"/>
    <w:rPr>
      <w:rFonts w:ascii="Times New Roman" w:eastAsia="Times New Roman" w:hAnsi="Times New Roman" w:cs="Arial"/>
      <w:color w:val="000000"/>
      <w:sz w:val="24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6845D1"/>
  </w:style>
  <w:style w:type="character" w:styleId="Hyperlink">
    <w:name w:val="Hyperlink"/>
    <w:rsid w:val="002529D6"/>
    <w:rPr>
      <w:color w:val="0000FF"/>
      <w:u w:val="single"/>
    </w:rPr>
  </w:style>
  <w:style w:type="paragraph" w:styleId="Footer">
    <w:name w:val="footer"/>
    <w:basedOn w:val="Normal"/>
    <w:link w:val="FooterChar"/>
    <w:rsid w:val="002529D6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2529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529D6"/>
  </w:style>
  <w:style w:type="paragraph" w:styleId="Header">
    <w:name w:val="header"/>
    <w:basedOn w:val="Normal"/>
    <w:link w:val="HeaderChar"/>
    <w:unhideWhenUsed/>
    <w:rsid w:val="00711BB7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rsid w:val="00711BB7"/>
    <w:rPr>
      <w:rFonts w:ascii="Times New Roman" w:eastAsia="Times New Roman" w:hAnsi="Times New Roman" w:cs="Times New Roman"/>
      <w:sz w:val="24"/>
      <w:szCs w:val="24"/>
    </w:rPr>
  </w:style>
  <w:style w:type="paragraph" w:customStyle="1" w:styleId="Cog-H3a">
    <w:name w:val="Cog-H3a"/>
    <w:basedOn w:val="Heading3"/>
    <w:rsid w:val="00FB6A67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6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5A06C5"/>
    <w:rPr>
      <w:rFonts w:ascii="Calibri" w:eastAsiaTheme="minorHAnsi" w:hAnsi="Calibri" w:cstheme="minorBidi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A06C5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A2008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14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44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4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04"/>
    <w:rPr>
      <w:rFonts w:ascii="Segoe UI" w:eastAsia="Times New Roman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76560-A663-4D61-8CC6-B44D2827C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Sandhiya (Cognizant)</dc:creator>
  <cp:lastModifiedBy>P P, Sidharth (Cognizant)</cp:lastModifiedBy>
  <cp:revision>46</cp:revision>
  <cp:lastPrinted>2018-01-12T14:59:00Z</cp:lastPrinted>
  <dcterms:created xsi:type="dcterms:W3CDTF">2020-05-10T15:16:00Z</dcterms:created>
  <dcterms:modified xsi:type="dcterms:W3CDTF">2024-07-11T06:07:00Z</dcterms:modified>
</cp:coreProperties>
</file>