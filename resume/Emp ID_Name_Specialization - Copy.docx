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AF69C" w14:textId="709B0F76" w:rsidR="00607636" w:rsidRPr="00BE799C" w:rsidRDefault="00CE1928" w:rsidP="00BE75AB">
      <w:pPr>
        <w:jc w:val="both"/>
        <w:outlineLvl w:val="0"/>
        <w:rPr>
          <w:rFonts w:asciiTheme="minorHAnsi" w:hAnsiTheme="minorHAnsi" w:cstheme="minorHAnsi"/>
          <w:b/>
          <w:sz w:val="20"/>
          <w:szCs w:val="20"/>
        </w:rPr>
      </w:pPr>
      <w:r w:rsidRPr="00BE799C">
        <w:rPr>
          <w:rFonts w:asciiTheme="minorHAnsi" w:hAnsiTheme="minorHAnsi" w:cstheme="minorHAnsi"/>
          <w:noProof/>
          <w:sz w:val="20"/>
          <w:szCs w:val="20"/>
        </w:rPr>
        <mc:AlternateContent>
          <mc:Choice Requires="wps">
            <w:drawing>
              <wp:anchor distT="0" distB="0" distL="114300" distR="114300" simplePos="0" relativeHeight="251659264" behindDoc="0" locked="0" layoutInCell="1" allowOverlap="1" wp14:anchorId="4B96568E" wp14:editId="77272E60">
                <wp:simplePos x="0" y="0"/>
                <wp:positionH relativeFrom="column">
                  <wp:posOffset>4450080</wp:posOffset>
                </wp:positionH>
                <wp:positionV relativeFrom="paragraph">
                  <wp:posOffset>23495</wp:posOffset>
                </wp:positionV>
                <wp:extent cx="1650670" cy="1567543"/>
                <wp:effectExtent l="0" t="0" r="26035" b="13970"/>
                <wp:wrapNone/>
                <wp:docPr id="3" name="Flowchart: Connector 3"/>
                <wp:cNvGraphicFramePr/>
                <a:graphic xmlns:a="http://schemas.openxmlformats.org/drawingml/2006/main">
                  <a:graphicData uri="http://schemas.microsoft.com/office/word/2010/wordprocessingShape">
                    <wps:wsp>
                      <wps:cNvSpPr/>
                      <wps:spPr>
                        <a:xfrm>
                          <a:off x="0" y="0"/>
                          <a:ext cx="1650670" cy="1567543"/>
                        </a:xfrm>
                        <a:prstGeom prst="flowChartConnector">
                          <a:avLst/>
                        </a:prstGeom>
                        <a:blipFill>
                          <a:blip r:embed="rId8"/>
                          <a:stretch>
                            <a:fillRect/>
                          </a:stretch>
                        </a:blip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25E33BBC" w14:textId="77777777" w:rsidR="002A4711" w:rsidRPr="00B67AB4" w:rsidRDefault="002A4711" w:rsidP="00CE1928">
                            <w:pPr>
                              <w:jc w:val="center"/>
                              <w:rPr>
                                <w:i/>
                                <w:color w:val="000000" w:themeColor="text1"/>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96568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left:0;text-align:left;margin-left:350.4pt;margin-top:1.85pt;width:129.95pt;height:12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" strokecolor="#243f60 [1604]" strokeweight="1.5pt">
                <v:fill r:id="rId9" o:title="" recolor="t" rotate="t" type="frame"/>
                <v:textbox>
                  <w:txbxContent>
                    <w:p w14:paraId="25E33BBC" w14:textId="77777777" w:rsidR="002A4711" w:rsidRPr="00B67AB4" w:rsidRDefault="002A4711" w:rsidP="00CE1928">
                      <w:pPr>
                        <w:jc w:val="center"/>
                        <w:rPr>
                          <w:i/>
                          <w:color w:val="000000" w:themeColor="text1"/>
                          <w:sz w:val="32"/>
                        </w:rPr>
                      </w:pPr>
                    </w:p>
                  </w:txbxContent>
                </v:textbox>
              </v:shape>
            </w:pict>
          </mc:Fallback>
        </mc:AlternateContent>
      </w:r>
    </w:p>
    <w:p w14:paraId="3D76C6A1" w14:textId="77777777" w:rsidR="007442E9" w:rsidRPr="00BE799C" w:rsidRDefault="007442E9" w:rsidP="00BE75AB">
      <w:pPr>
        <w:jc w:val="both"/>
        <w:outlineLvl w:val="0"/>
        <w:rPr>
          <w:rFonts w:asciiTheme="minorHAnsi" w:hAnsiTheme="minorHAnsi" w:cstheme="minorHAnsi"/>
          <w:b/>
          <w:sz w:val="20"/>
          <w:szCs w:val="20"/>
        </w:rPr>
      </w:pPr>
    </w:p>
    <w:tbl>
      <w:tblPr>
        <w:tblStyle w:val="TableGrid"/>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806"/>
      </w:tblGrid>
      <w:tr w:rsidR="007442E9" w:rsidRPr="00BE799C" w14:paraId="42ECB49C" w14:textId="77777777" w:rsidTr="007442E9">
        <w:trPr>
          <w:trHeight w:val="2165"/>
        </w:trPr>
        <w:tc>
          <w:tcPr>
            <w:tcW w:w="7555" w:type="dxa"/>
          </w:tcPr>
          <w:p w14:paraId="1DD1F87A" w14:textId="77777777" w:rsidR="00580612" w:rsidRPr="00BE799C" w:rsidRDefault="00580612" w:rsidP="007442E9">
            <w:pPr>
              <w:jc w:val="both"/>
              <w:outlineLvl w:val="0"/>
              <w:rPr>
                <w:rFonts w:asciiTheme="minorHAnsi" w:hAnsiTheme="minorHAnsi" w:cstheme="minorHAnsi"/>
                <w:b/>
                <w:sz w:val="20"/>
                <w:szCs w:val="20"/>
              </w:rPr>
            </w:pPr>
          </w:p>
          <w:p w14:paraId="239C5515" w14:textId="77777777" w:rsidR="00A70721" w:rsidRPr="00BE799C" w:rsidRDefault="00A70721" w:rsidP="007442E9">
            <w:pPr>
              <w:jc w:val="both"/>
              <w:outlineLvl w:val="0"/>
              <w:rPr>
                <w:rFonts w:asciiTheme="minorHAnsi" w:hAnsiTheme="minorHAnsi" w:cstheme="minorHAnsi"/>
                <w:b/>
                <w:sz w:val="20"/>
                <w:szCs w:val="20"/>
              </w:rPr>
            </w:pPr>
          </w:p>
          <w:p w14:paraId="76EFEBCE" w14:textId="0DBC87AE" w:rsidR="007442E9" w:rsidRPr="00BE799C" w:rsidRDefault="007442E9" w:rsidP="007442E9">
            <w:pPr>
              <w:jc w:val="both"/>
              <w:outlineLvl w:val="0"/>
              <w:rPr>
                <w:rFonts w:asciiTheme="minorHAnsi" w:hAnsiTheme="minorHAnsi" w:cstheme="minorHAnsi"/>
                <w:b/>
                <w:sz w:val="20"/>
                <w:szCs w:val="20"/>
              </w:rPr>
            </w:pPr>
            <w:r w:rsidRPr="00BE799C">
              <w:rPr>
                <w:rFonts w:asciiTheme="minorHAnsi" w:hAnsiTheme="minorHAnsi" w:cstheme="minorHAnsi"/>
                <w:b/>
                <w:sz w:val="20"/>
                <w:szCs w:val="20"/>
              </w:rPr>
              <w:t xml:space="preserve">Name: </w:t>
            </w:r>
            <w:r w:rsidR="00CE1928" w:rsidRPr="00BE799C">
              <w:rPr>
                <w:rFonts w:asciiTheme="minorHAnsi" w:hAnsiTheme="minorHAnsi" w:cstheme="minorHAnsi"/>
                <w:b/>
                <w:sz w:val="20"/>
                <w:szCs w:val="20"/>
              </w:rPr>
              <w:t>Suman Dutta</w:t>
            </w:r>
          </w:p>
          <w:p w14:paraId="715E7751" w14:textId="6CD80399" w:rsidR="007442E9" w:rsidRPr="00BE799C" w:rsidRDefault="007442E9" w:rsidP="007442E9">
            <w:pPr>
              <w:rPr>
                <w:rFonts w:asciiTheme="minorHAnsi" w:hAnsiTheme="minorHAnsi" w:cstheme="minorHAnsi"/>
                <w:b/>
                <w:sz w:val="20"/>
                <w:szCs w:val="20"/>
              </w:rPr>
            </w:pPr>
            <w:r w:rsidRPr="00BE799C">
              <w:rPr>
                <w:rFonts w:asciiTheme="minorHAnsi" w:hAnsiTheme="minorHAnsi" w:cstheme="minorHAnsi"/>
                <w:b/>
                <w:sz w:val="20"/>
                <w:szCs w:val="20"/>
              </w:rPr>
              <w:t xml:space="preserve">Email ID: </w:t>
            </w:r>
            <w:r w:rsidR="00CE1928" w:rsidRPr="00BE799C">
              <w:rPr>
                <w:rFonts w:asciiTheme="minorHAnsi" w:hAnsiTheme="minorHAnsi" w:cstheme="minorHAnsi"/>
                <w:b/>
                <w:sz w:val="20"/>
                <w:szCs w:val="20"/>
              </w:rPr>
              <w:t>suman.dutta2@cognizant.com</w:t>
            </w:r>
          </w:p>
          <w:p w14:paraId="347446CB" w14:textId="395818D6" w:rsidR="007442E9" w:rsidRPr="00BE799C" w:rsidRDefault="007442E9" w:rsidP="007442E9">
            <w:pPr>
              <w:jc w:val="both"/>
              <w:outlineLvl w:val="0"/>
              <w:rPr>
                <w:rFonts w:asciiTheme="minorHAnsi" w:hAnsiTheme="minorHAnsi" w:cstheme="minorHAnsi"/>
                <w:b/>
                <w:sz w:val="20"/>
                <w:szCs w:val="20"/>
              </w:rPr>
            </w:pPr>
            <w:r w:rsidRPr="00BE799C">
              <w:rPr>
                <w:rFonts w:asciiTheme="minorHAnsi" w:hAnsiTheme="minorHAnsi" w:cstheme="minorHAnsi"/>
                <w:b/>
                <w:sz w:val="20"/>
                <w:szCs w:val="20"/>
              </w:rPr>
              <w:t xml:space="preserve">Contact No: (+91) </w:t>
            </w:r>
            <w:r w:rsidR="00CE1928" w:rsidRPr="00BE799C">
              <w:rPr>
                <w:rFonts w:asciiTheme="minorHAnsi" w:hAnsiTheme="minorHAnsi" w:cstheme="minorHAnsi"/>
                <w:b/>
                <w:sz w:val="20"/>
                <w:szCs w:val="20"/>
              </w:rPr>
              <w:t>9836910268/9007971505</w:t>
            </w:r>
          </w:p>
          <w:p w14:paraId="69161F99" w14:textId="07749056" w:rsidR="007442E9" w:rsidRPr="00BE799C" w:rsidRDefault="007442E9" w:rsidP="007442E9">
            <w:pPr>
              <w:jc w:val="both"/>
              <w:outlineLvl w:val="0"/>
              <w:rPr>
                <w:rFonts w:asciiTheme="minorHAnsi" w:hAnsiTheme="minorHAnsi" w:cstheme="minorHAnsi"/>
                <w:b/>
                <w:sz w:val="20"/>
                <w:szCs w:val="20"/>
              </w:rPr>
            </w:pPr>
          </w:p>
        </w:tc>
        <w:tc>
          <w:tcPr>
            <w:tcW w:w="1806" w:type="dxa"/>
          </w:tcPr>
          <w:p w14:paraId="10C72540" w14:textId="478FBEE4" w:rsidR="007442E9" w:rsidRPr="00BE799C" w:rsidRDefault="007442E9" w:rsidP="00BE75AB">
            <w:pPr>
              <w:jc w:val="both"/>
              <w:outlineLvl w:val="0"/>
              <w:rPr>
                <w:rFonts w:asciiTheme="minorHAnsi" w:hAnsiTheme="minorHAnsi" w:cstheme="minorHAnsi"/>
                <w:b/>
                <w:sz w:val="20"/>
                <w:szCs w:val="20"/>
              </w:rPr>
            </w:pPr>
          </w:p>
        </w:tc>
      </w:tr>
    </w:tbl>
    <w:p w14:paraId="74919C66" w14:textId="77777777" w:rsidR="000C3EE7" w:rsidRPr="00BE799C" w:rsidRDefault="000C3EE7" w:rsidP="00187BF9">
      <w:pPr>
        <w:tabs>
          <w:tab w:val="left" w:pos="450"/>
        </w:tabs>
        <w:spacing w:before="30" w:line="360" w:lineRule="auto"/>
        <w:ind w:right="57"/>
        <w:jc w:val="both"/>
        <w:rPr>
          <w:rFonts w:asciiTheme="minorHAnsi" w:hAnsiTheme="minorHAnsi" w:cstheme="minorHAnsi"/>
          <w:sz w:val="20"/>
          <w:szCs w:val="20"/>
        </w:rPr>
      </w:pPr>
    </w:p>
    <w:p w14:paraId="78AC4799" w14:textId="77777777" w:rsidR="006845D1" w:rsidRPr="00BE799C" w:rsidRDefault="006845D1" w:rsidP="00B632E2">
      <w:pPr>
        <w:pStyle w:val="cvsectionhead"/>
        <w:pBdr>
          <w:top w:val="single" w:sz="2" w:space="1" w:color="000000"/>
          <w:left w:val="single" w:sz="2" w:space="4" w:color="000000"/>
          <w:bottom w:val="single" w:sz="2" w:space="1" w:color="000000"/>
          <w:right w:val="single" w:sz="2" w:space="4" w:color="000000"/>
        </w:pBdr>
        <w:shd w:val="clear" w:color="auto" w:fill="E0E0E0"/>
        <w:spacing w:before="30" w:beforeAutospacing="0"/>
        <w:outlineLvl w:val="0"/>
        <w:rPr>
          <w:rFonts w:asciiTheme="minorHAnsi" w:hAnsiTheme="minorHAnsi" w:cstheme="minorHAnsi"/>
          <w:b/>
          <w:caps/>
          <w:sz w:val="20"/>
          <w:szCs w:val="20"/>
          <w:lang w:val="en-GB"/>
        </w:rPr>
      </w:pPr>
      <w:r w:rsidRPr="00BE799C">
        <w:rPr>
          <w:rFonts w:asciiTheme="minorHAnsi" w:hAnsiTheme="minorHAnsi" w:cstheme="minorHAnsi"/>
          <w:b/>
          <w:caps/>
          <w:sz w:val="20"/>
          <w:szCs w:val="20"/>
          <w:lang w:val="en-GB"/>
        </w:rPr>
        <w:t>ProfessionAL Experience</w:t>
      </w:r>
    </w:p>
    <w:p w14:paraId="5639F418" w14:textId="74274DA5" w:rsidR="00CE1928" w:rsidRPr="00BE799C" w:rsidRDefault="00CE1928" w:rsidP="00CE1928">
      <w:pPr>
        <w:numPr>
          <w:ilvl w:val="0"/>
          <w:numId w:val="17"/>
        </w:numPr>
        <w:spacing w:before="30" w:line="360" w:lineRule="auto"/>
        <w:rPr>
          <w:rFonts w:asciiTheme="minorHAnsi" w:hAnsiTheme="minorHAnsi" w:cstheme="minorHAnsi"/>
          <w:b/>
          <w:sz w:val="20"/>
          <w:szCs w:val="20"/>
        </w:rPr>
      </w:pPr>
      <w:r w:rsidRPr="00BE799C">
        <w:rPr>
          <w:rFonts w:asciiTheme="minorHAnsi" w:hAnsiTheme="minorHAnsi" w:cstheme="minorHAnsi"/>
          <w:b/>
          <w:sz w:val="20"/>
          <w:szCs w:val="20"/>
        </w:rPr>
        <w:t>6</w:t>
      </w:r>
      <w:r w:rsidR="00646EF2" w:rsidRPr="00BE799C">
        <w:rPr>
          <w:rFonts w:asciiTheme="minorHAnsi" w:hAnsiTheme="minorHAnsi" w:cstheme="minorHAnsi"/>
          <w:b/>
          <w:sz w:val="20"/>
          <w:szCs w:val="20"/>
        </w:rPr>
        <w:t xml:space="preserve">+ </w:t>
      </w:r>
      <w:r w:rsidRPr="00BE799C">
        <w:rPr>
          <w:rFonts w:asciiTheme="minorHAnsi" w:hAnsiTheme="minorHAnsi" w:cstheme="minorHAnsi"/>
          <w:b/>
          <w:sz w:val="20"/>
          <w:szCs w:val="20"/>
        </w:rPr>
        <w:t>years of experience in Multiple Technologies.</w:t>
      </w:r>
    </w:p>
    <w:p w14:paraId="08563056" w14:textId="77777777" w:rsidR="00CE1928" w:rsidRPr="00BE799C" w:rsidRDefault="00CE1928" w:rsidP="00CE1928">
      <w:pPr>
        <w:numPr>
          <w:ilvl w:val="0"/>
          <w:numId w:val="17"/>
        </w:numPr>
        <w:spacing w:before="30" w:line="360" w:lineRule="auto"/>
        <w:rPr>
          <w:rFonts w:asciiTheme="minorHAnsi" w:hAnsiTheme="minorHAnsi" w:cstheme="minorHAnsi"/>
          <w:b/>
          <w:sz w:val="20"/>
          <w:szCs w:val="20"/>
        </w:rPr>
      </w:pPr>
      <w:r w:rsidRPr="00BE799C">
        <w:rPr>
          <w:rFonts w:asciiTheme="minorHAnsi" w:hAnsiTheme="minorHAnsi" w:cstheme="minorHAnsi"/>
          <w:b/>
          <w:sz w:val="20"/>
          <w:szCs w:val="20"/>
        </w:rPr>
        <w:t>Good working knowledge on several domains like Ecommerce, HR &amp; Payroll Management System, Custom CRM, Custom Reporting Portals.</w:t>
      </w:r>
    </w:p>
    <w:p w14:paraId="6D891121" w14:textId="1EECB0E0" w:rsidR="00CE1928" w:rsidRPr="00BE799C" w:rsidRDefault="00BE799C" w:rsidP="00CE1928">
      <w:pPr>
        <w:numPr>
          <w:ilvl w:val="0"/>
          <w:numId w:val="17"/>
        </w:numPr>
        <w:spacing w:before="30" w:line="360" w:lineRule="auto"/>
        <w:rPr>
          <w:rFonts w:asciiTheme="minorHAnsi" w:hAnsiTheme="minorHAnsi" w:cstheme="minorHAnsi"/>
          <w:b/>
          <w:sz w:val="20"/>
          <w:szCs w:val="20"/>
        </w:rPr>
      </w:pPr>
      <w:r w:rsidRPr="00BE799C">
        <w:rPr>
          <w:rFonts w:asciiTheme="minorHAnsi" w:hAnsiTheme="minorHAnsi" w:cstheme="minorHAnsi"/>
          <w:b/>
          <w:sz w:val="20"/>
          <w:szCs w:val="20"/>
        </w:rPr>
        <w:t xml:space="preserve">Angular 2-8, </w:t>
      </w:r>
      <w:r>
        <w:rPr>
          <w:rFonts w:asciiTheme="minorHAnsi" w:hAnsiTheme="minorHAnsi" w:cstheme="minorHAnsi"/>
          <w:b/>
          <w:sz w:val="20"/>
          <w:szCs w:val="20"/>
        </w:rPr>
        <w:t>PHP</w:t>
      </w:r>
      <w:r w:rsidR="00CE1928" w:rsidRPr="00BE799C">
        <w:rPr>
          <w:rFonts w:asciiTheme="minorHAnsi" w:hAnsiTheme="minorHAnsi" w:cstheme="minorHAnsi"/>
          <w:b/>
          <w:sz w:val="20"/>
          <w:szCs w:val="20"/>
        </w:rPr>
        <w:t xml:space="preserve"> , Drupal 8,Drupal 7 web development skills using Javascript,jquery, Ajax. Knowledge on VBA script.</w:t>
      </w:r>
    </w:p>
    <w:p w14:paraId="79C417CD" w14:textId="69A31E5A" w:rsidR="00CE1928" w:rsidRPr="00BE799C" w:rsidRDefault="00CE1928" w:rsidP="00CE1928">
      <w:pPr>
        <w:numPr>
          <w:ilvl w:val="0"/>
          <w:numId w:val="17"/>
        </w:numPr>
        <w:spacing w:before="30" w:line="360" w:lineRule="auto"/>
        <w:rPr>
          <w:rFonts w:asciiTheme="minorHAnsi" w:hAnsiTheme="minorHAnsi" w:cstheme="minorHAnsi"/>
          <w:b/>
          <w:sz w:val="20"/>
          <w:szCs w:val="20"/>
        </w:rPr>
      </w:pPr>
      <w:r w:rsidRPr="00BE799C">
        <w:rPr>
          <w:rFonts w:asciiTheme="minorHAnsi" w:hAnsiTheme="minorHAnsi" w:cstheme="minorHAnsi"/>
          <w:b/>
          <w:sz w:val="20"/>
          <w:szCs w:val="20"/>
        </w:rPr>
        <w:t>Hands on Stored Procedure, Indexing, SQL functions and Sub queries in sql.</w:t>
      </w:r>
    </w:p>
    <w:p w14:paraId="3E63208A" w14:textId="04061E46" w:rsidR="00CE1928" w:rsidRPr="00BE799C" w:rsidRDefault="00CE1928" w:rsidP="00CE1928">
      <w:pPr>
        <w:numPr>
          <w:ilvl w:val="0"/>
          <w:numId w:val="17"/>
        </w:numPr>
        <w:spacing w:before="30" w:line="360" w:lineRule="auto"/>
        <w:rPr>
          <w:rFonts w:asciiTheme="minorHAnsi" w:hAnsiTheme="minorHAnsi" w:cstheme="minorHAnsi"/>
          <w:b/>
          <w:sz w:val="20"/>
          <w:szCs w:val="20"/>
        </w:rPr>
      </w:pPr>
      <w:r w:rsidRPr="00BE799C">
        <w:rPr>
          <w:rFonts w:asciiTheme="minorHAnsi" w:hAnsiTheme="minorHAnsi" w:cstheme="minorHAnsi"/>
          <w:b/>
          <w:sz w:val="20"/>
          <w:szCs w:val="20"/>
        </w:rPr>
        <w:t>Have knowledge in Laravel and Symfony Framework using Doctrine.</w:t>
      </w:r>
    </w:p>
    <w:p w14:paraId="7BE42A37" w14:textId="77777777" w:rsidR="00CE1928" w:rsidRPr="00BE799C" w:rsidRDefault="00CE1928" w:rsidP="00CE1928">
      <w:pPr>
        <w:numPr>
          <w:ilvl w:val="0"/>
          <w:numId w:val="17"/>
        </w:numPr>
        <w:spacing w:before="30" w:line="360" w:lineRule="auto"/>
        <w:rPr>
          <w:rFonts w:asciiTheme="minorHAnsi" w:hAnsiTheme="minorHAnsi" w:cstheme="minorHAnsi"/>
          <w:b/>
          <w:sz w:val="20"/>
          <w:szCs w:val="20"/>
        </w:rPr>
      </w:pPr>
      <w:r w:rsidRPr="00BE799C">
        <w:rPr>
          <w:rFonts w:asciiTheme="minorHAnsi" w:hAnsiTheme="minorHAnsi" w:cstheme="minorHAnsi"/>
          <w:b/>
          <w:sz w:val="20"/>
          <w:szCs w:val="20"/>
        </w:rPr>
        <w:t>Strong analytical and problem solving skills also a motivated team player.</w:t>
      </w:r>
    </w:p>
    <w:p w14:paraId="6A34CFD6" w14:textId="77777777" w:rsidR="00CE1928" w:rsidRPr="00BE799C" w:rsidRDefault="00CE1928" w:rsidP="00CE1928">
      <w:pPr>
        <w:numPr>
          <w:ilvl w:val="0"/>
          <w:numId w:val="17"/>
        </w:numPr>
        <w:spacing w:before="30" w:line="360" w:lineRule="auto"/>
        <w:rPr>
          <w:rFonts w:asciiTheme="minorHAnsi" w:hAnsiTheme="minorHAnsi" w:cstheme="minorHAnsi"/>
          <w:sz w:val="20"/>
          <w:szCs w:val="20"/>
        </w:rPr>
      </w:pPr>
      <w:r w:rsidRPr="00BE799C">
        <w:rPr>
          <w:rFonts w:asciiTheme="minorHAnsi" w:hAnsiTheme="minorHAnsi" w:cstheme="minorHAnsi"/>
          <w:b/>
          <w:sz w:val="20"/>
          <w:szCs w:val="20"/>
        </w:rPr>
        <w:t>Adherence to Project Timeline.</w:t>
      </w:r>
    </w:p>
    <w:p w14:paraId="09D5FC65" w14:textId="3CB14321" w:rsidR="001A3D77" w:rsidRPr="00BE799C" w:rsidRDefault="004A621C" w:rsidP="0090533D">
      <w:pPr>
        <w:numPr>
          <w:ilvl w:val="0"/>
          <w:numId w:val="17"/>
        </w:numPr>
        <w:spacing w:before="30" w:line="360" w:lineRule="auto"/>
        <w:rPr>
          <w:rFonts w:asciiTheme="minorHAnsi" w:hAnsiTheme="minorHAnsi" w:cstheme="minorHAnsi"/>
          <w:sz w:val="20"/>
          <w:szCs w:val="20"/>
        </w:rPr>
      </w:pPr>
      <w:r w:rsidRPr="00BE799C">
        <w:rPr>
          <w:rFonts w:asciiTheme="minorHAnsi" w:hAnsiTheme="minorHAnsi" w:cstheme="minorHAnsi"/>
          <w:b/>
          <w:sz w:val="20"/>
          <w:szCs w:val="20"/>
        </w:rPr>
        <w:t>Have i</w:t>
      </w:r>
      <w:r w:rsidR="00305A9A" w:rsidRPr="00BE799C">
        <w:rPr>
          <w:rFonts w:asciiTheme="minorHAnsi" w:hAnsiTheme="minorHAnsi" w:cstheme="minorHAnsi"/>
          <w:b/>
          <w:sz w:val="20"/>
          <w:szCs w:val="20"/>
        </w:rPr>
        <w:t xml:space="preserve">nvolved in </w:t>
      </w:r>
      <w:r w:rsidR="0064630E" w:rsidRPr="00BE799C">
        <w:rPr>
          <w:rFonts w:asciiTheme="minorHAnsi" w:hAnsiTheme="minorHAnsi" w:cstheme="minorHAnsi"/>
          <w:b/>
          <w:sz w:val="20"/>
          <w:szCs w:val="20"/>
        </w:rPr>
        <w:t>R</w:t>
      </w:r>
      <w:r w:rsidR="00305A9A" w:rsidRPr="00BE799C">
        <w:rPr>
          <w:rFonts w:asciiTheme="minorHAnsi" w:hAnsiTheme="minorHAnsi" w:cstheme="minorHAnsi"/>
          <w:b/>
          <w:sz w:val="20"/>
          <w:szCs w:val="20"/>
        </w:rPr>
        <w:t>equirements gathering</w:t>
      </w:r>
      <w:r w:rsidR="0064630E" w:rsidRPr="00BE799C">
        <w:rPr>
          <w:rFonts w:asciiTheme="minorHAnsi" w:hAnsiTheme="minorHAnsi" w:cstheme="minorHAnsi"/>
          <w:b/>
          <w:sz w:val="20"/>
          <w:szCs w:val="20"/>
        </w:rPr>
        <w:t>, Estimation</w:t>
      </w:r>
      <w:r w:rsidR="00305A9A" w:rsidRPr="00BE799C">
        <w:rPr>
          <w:rFonts w:asciiTheme="minorHAnsi" w:hAnsiTheme="minorHAnsi" w:cstheme="minorHAnsi"/>
          <w:b/>
          <w:sz w:val="20"/>
          <w:szCs w:val="20"/>
        </w:rPr>
        <w:t xml:space="preserve">, </w:t>
      </w:r>
      <w:r w:rsidR="0064630E" w:rsidRPr="00BE799C">
        <w:rPr>
          <w:rFonts w:asciiTheme="minorHAnsi" w:hAnsiTheme="minorHAnsi" w:cstheme="minorHAnsi"/>
          <w:b/>
          <w:sz w:val="20"/>
          <w:szCs w:val="20"/>
        </w:rPr>
        <w:t>D</w:t>
      </w:r>
      <w:r w:rsidR="00305A9A" w:rsidRPr="00BE799C">
        <w:rPr>
          <w:rFonts w:asciiTheme="minorHAnsi" w:hAnsiTheme="minorHAnsi" w:cstheme="minorHAnsi"/>
          <w:b/>
          <w:sz w:val="20"/>
          <w:szCs w:val="20"/>
        </w:rPr>
        <w:t xml:space="preserve">esigning, </w:t>
      </w:r>
      <w:r w:rsidR="0064630E" w:rsidRPr="00BE799C">
        <w:rPr>
          <w:rFonts w:asciiTheme="minorHAnsi" w:hAnsiTheme="minorHAnsi" w:cstheme="minorHAnsi"/>
          <w:b/>
          <w:sz w:val="20"/>
          <w:szCs w:val="20"/>
        </w:rPr>
        <w:t>Development</w:t>
      </w:r>
      <w:r w:rsidR="00CE1928" w:rsidRPr="00BE799C">
        <w:rPr>
          <w:rFonts w:asciiTheme="minorHAnsi" w:hAnsiTheme="minorHAnsi" w:cstheme="minorHAnsi"/>
          <w:b/>
          <w:sz w:val="20"/>
          <w:szCs w:val="20"/>
        </w:rPr>
        <w:t>, Unit testing.</w:t>
      </w:r>
    </w:p>
    <w:p w14:paraId="77692034" w14:textId="77777777" w:rsidR="00653DDD" w:rsidRPr="00BE799C" w:rsidRDefault="00653DDD" w:rsidP="00653DDD">
      <w:pPr>
        <w:spacing w:before="30" w:line="360" w:lineRule="auto"/>
        <w:ind w:left="360"/>
        <w:rPr>
          <w:rFonts w:asciiTheme="minorHAnsi" w:hAnsiTheme="minorHAnsi" w:cstheme="minorHAnsi"/>
          <w:sz w:val="20"/>
          <w:szCs w:val="20"/>
        </w:rPr>
      </w:pPr>
    </w:p>
    <w:tbl>
      <w:tblPr>
        <w:tblpPr w:leftFromText="180" w:rightFromText="180" w:vertAnchor="text" w:horzAnchor="margin" w:tblpY="703"/>
        <w:tblOverlap w:val="never"/>
        <w:tblW w:w="922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6818"/>
        <w:gridCol w:w="2404"/>
      </w:tblGrid>
      <w:tr w:rsidR="00CE1928" w:rsidRPr="00BE799C" w14:paraId="09EB79C0" w14:textId="77777777" w:rsidTr="00CE1928">
        <w:trPr>
          <w:trHeight w:val="344"/>
        </w:trPr>
        <w:tc>
          <w:tcPr>
            <w:tcW w:w="68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03C9BB0" w14:textId="77777777" w:rsidR="00CE1928" w:rsidRPr="00BE799C" w:rsidRDefault="00CE1928" w:rsidP="00CE1928">
            <w:pPr>
              <w:pBdr>
                <w:top w:val="nil"/>
                <w:left w:val="nil"/>
                <w:bottom w:val="nil"/>
                <w:right w:val="nil"/>
                <w:between w:val="nil"/>
              </w:pBdr>
              <w:rPr>
                <w:rFonts w:asciiTheme="minorHAnsi" w:eastAsia="Verdana" w:hAnsiTheme="minorHAnsi" w:cstheme="minorHAnsi"/>
                <w:b/>
                <w:color w:val="000000"/>
                <w:sz w:val="20"/>
                <w:szCs w:val="20"/>
                <w:u w:val="single"/>
              </w:rPr>
            </w:pPr>
            <w:r w:rsidRPr="00BE799C">
              <w:rPr>
                <w:rFonts w:asciiTheme="minorHAnsi" w:eastAsia="Verdana" w:hAnsiTheme="minorHAnsi" w:cstheme="minorHAnsi"/>
                <w:b/>
                <w:color w:val="000000"/>
                <w:sz w:val="20"/>
                <w:szCs w:val="20"/>
                <w:u w:val="single"/>
              </w:rPr>
              <w:t>Course</w:t>
            </w:r>
          </w:p>
        </w:tc>
        <w:tc>
          <w:tcPr>
            <w:tcW w:w="240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2D6E41" w14:textId="77777777" w:rsidR="00CE1928" w:rsidRPr="00BE799C" w:rsidRDefault="00CE1928" w:rsidP="00CE1928">
            <w:pPr>
              <w:pBdr>
                <w:top w:val="nil"/>
                <w:left w:val="nil"/>
                <w:bottom w:val="nil"/>
                <w:right w:val="nil"/>
                <w:between w:val="nil"/>
              </w:pBdr>
              <w:rPr>
                <w:rFonts w:asciiTheme="minorHAnsi" w:eastAsia="Verdana" w:hAnsiTheme="minorHAnsi" w:cstheme="minorHAnsi"/>
                <w:b/>
                <w:color w:val="000000"/>
                <w:sz w:val="20"/>
                <w:szCs w:val="20"/>
                <w:u w:val="single"/>
              </w:rPr>
            </w:pPr>
            <w:r w:rsidRPr="00BE799C">
              <w:rPr>
                <w:rFonts w:asciiTheme="minorHAnsi" w:eastAsia="Verdana" w:hAnsiTheme="minorHAnsi" w:cstheme="minorHAnsi"/>
                <w:b/>
                <w:color w:val="000000"/>
                <w:sz w:val="20"/>
                <w:szCs w:val="20"/>
                <w:u w:val="single"/>
              </w:rPr>
              <w:t>Session</w:t>
            </w:r>
          </w:p>
        </w:tc>
      </w:tr>
      <w:tr w:rsidR="00CE1928" w:rsidRPr="00BE799C" w14:paraId="317F398A" w14:textId="77777777" w:rsidTr="00653DDD">
        <w:trPr>
          <w:trHeight w:val="358"/>
        </w:trPr>
        <w:tc>
          <w:tcPr>
            <w:tcW w:w="68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AA6ED4" w14:textId="77777777" w:rsidR="00CE1928" w:rsidRPr="00BE799C" w:rsidRDefault="00CE1928" w:rsidP="00CE1928">
            <w:pPr>
              <w:pBdr>
                <w:top w:val="nil"/>
                <w:left w:val="nil"/>
                <w:bottom w:val="nil"/>
                <w:right w:val="nil"/>
                <w:between w:val="nil"/>
              </w:pBdr>
              <w:rPr>
                <w:rFonts w:asciiTheme="minorHAnsi" w:eastAsia="Verdana" w:hAnsiTheme="minorHAnsi" w:cstheme="minorHAnsi"/>
                <w:color w:val="000000"/>
                <w:sz w:val="18"/>
                <w:szCs w:val="18"/>
              </w:rPr>
            </w:pPr>
            <w:r w:rsidRPr="00BE799C">
              <w:rPr>
                <w:rFonts w:asciiTheme="minorHAnsi" w:eastAsia="Verdana" w:hAnsiTheme="minorHAnsi" w:cstheme="minorHAnsi"/>
                <w:color w:val="000000"/>
                <w:sz w:val="18"/>
                <w:szCs w:val="18"/>
              </w:rPr>
              <w:t>MCA from Netaji Subhash Engineering college (WBUT)</w:t>
            </w:r>
          </w:p>
        </w:tc>
        <w:tc>
          <w:tcPr>
            <w:tcW w:w="240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6A77B6" w14:textId="77777777" w:rsidR="00CE1928" w:rsidRPr="00BE799C" w:rsidRDefault="00CE1928" w:rsidP="00CE1928">
            <w:pPr>
              <w:pBdr>
                <w:top w:val="nil"/>
                <w:left w:val="nil"/>
                <w:bottom w:val="nil"/>
                <w:right w:val="nil"/>
                <w:between w:val="nil"/>
              </w:pBdr>
              <w:rPr>
                <w:rFonts w:asciiTheme="minorHAnsi" w:eastAsia="Verdana" w:hAnsiTheme="minorHAnsi" w:cstheme="minorHAnsi"/>
                <w:color w:val="000000"/>
                <w:sz w:val="18"/>
                <w:szCs w:val="18"/>
              </w:rPr>
            </w:pPr>
            <w:r w:rsidRPr="00BE799C">
              <w:rPr>
                <w:rFonts w:asciiTheme="minorHAnsi" w:eastAsia="Verdana" w:hAnsiTheme="minorHAnsi" w:cstheme="minorHAnsi"/>
                <w:color w:val="000000"/>
                <w:sz w:val="18"/>
                <w:szCs w:val="18"/>
              </w:rPr>
              <w:t>2011-2014</w:t>
            </w:r>
          </w:p>
        </w:tc>
      </w:tr>
      <w:tr w:rsidR="00CE1928" w:rsidRPr="00BE799C" w14:paraId="01B4B008" w14:textId="77777777" w:rsidTr="00653DDD">
        <w:trPr>
          <w:trHeight w:val="349"/>
        </w:trPr>
        <w:tc>
          <w:tcPr>
            <w:tcW w:w="681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CF345A" w14:textId="77777777" w:rsidR="00CE1928" w:rsidRPr="00BE799C" w:rsidRDefault="00CE1928" w:rsidP="00CE1928">
            <w:pPr>
              <w:pBdr>
                <w:top w:val="nil"/>
                <w:left w:val="nil"/>
                <w:bottom w:val="nil"/>
                <w:right w:val="nil"/>
                <w:between w:val="nil"/>
              </w:pBdr>
              <w:rPr>
                <w:rFonts w:asciiTheme="minorHAnsi" w:eastAsia="Verdana" w:hAnsiTheme="minorHAnsi" w:cstheme="minorHAnsi"/>
                <w:color w:val="000000"/>
                <w:sz w:val="18"/>
                <w:szCs w:val="18"/>
              </w:rPr>
            </w:pPr>
            <w:r w:rsidRPr="00BE799C">
              <w:rPr>
                <w:rFonts w:asciiTheme="minorHAnsi" w:eastAsia="Verdana" w:hAnsiTheme="minorHAnsi" w:cstheme="minorHAnsi"/>
                <w:color w:val="000000"/>
                <w:sz w:val="18"/>
                <w:szCs w:val="18"/>
              </w:rPr>
              <w:t>BCA from B.P.Poddar Institute of Management and Technology (WBUT)</w:t>
            </w:r>
          </w:p>
        </w:tc>
        <w:tc>
          <w:tcPr>
            <w:tcW w:w="240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185D00" w14:textId="77777777" w:rsidR="00CE1928" w:rsidRPr="00BE799C" w:rsidRDefault="00CE1928" w:rsidP="00CE1928">
            <w:pPr>
              <w:pBdr>
                <w:top w:val="nil"/>
                <w:left w:val="nil"/>
                <w:bottom w:val="nil"/>
                <w:right w:val="nil"/>
                <w:between w:val="nil"/>
              </w:pBdr>
              <w:rPr>
                <w:rFonts w:asciiTheme="minorHAnsi" w:eastAsia="Verdana" w:hAnsiTheme="minorHAnsi" w:cstheme="minorHAnsi"/>
                <w:color w:val="000000"/>
                <w:sz w:val="18"/>
                <w:szCs w:val="18"/>
              </w:rPr>
            </w:pPr>
            <w:r w:rsidRPr="00BE799C">
              <w:rPr>
                <w:rFonts w:asciiTheme="minorHAnsi" w:eastAsia="Verdana" w:hAnsiTheme="minorHAnsi" w:cstheme="minorHAnsi"/>
                <w:color w:val="000000"/>
                <w:sz w:val="18"/>
                <w:szCs w:val="18"/>
              </w:rPr>
              <w:t>2008-2011</w:t>
            </w:r>
          </w:p>
        </w:tc>
      </w:tr>
    </w:tbl>
    <w:p w14:paraId="2C99C09C" w14:textId="77777777" w:rsidR="006845D1" w:rsidRPr="00BE799C" w:rsidRDefault="006845D1" w:rsidP="00624C79">
      <w:pPr>
        <w:pStyle w:val="cvsectionhead"/>
        <w:pBdr>
          <w:top w:val="single" w:sz="2" w:space="1" w:color="000000"/>
          <w:left w:val="single" w:sz="2" w:space="4" w:color="000000"/>
          <w:bottom w:val="single" w:sz="2" w:space="1" w:color="000000"/>
          <w:right w:val="single" w:sz="2" w:space="4" w:color="000000"/>
        </w:pBdr>
        <w:shd w:val="clear" w:color="auto" w:fill="E0E0E0"/>
        <w:ind w:right="-279"/>
        <w:outlineLvl w:val="0"/>
        <w:rPr>
          <w:rFonts w:asciiTheme="minorHAnsi" w:hAnsiTheme="minorHAnsi" w:cstheme="minorHAnsi"/>
          <w:b/>
          <w:caps/>
          <w:sz w:val="20"/>
          <w:szCs w:val="20"/>
          <w:lang w:val="en-GB"/>
        </w:rPr>
      </w:pPr>
      <w:r w:rsidRPr="00BE799C">
        <w:rPr>
          <w:rFonts w:asciiTheme="minorHAnsi" w:hAnsiTheme="minorHAnsi" w:cstheme="minorHAnsi"/>
          <w:b/>
          <w:caps/>
          <w:sz w:val="20"/>
          <w:szCs w:val="20"/>
          <w:lang w:val="en-GB"/>
        </w:rPr>
        <w:t>EducationAL Qualification</w:t>
      </w:r>
      <w:r w:rsidR="003C2B34" w:rsidRPr="00BE799C">
        <w:rPr>
          <w:rFonts w:asciiTheme="minorHAnsi" w:hAnsiTheme="minorHAnsi" w:cstheme="minorHAnsi"/>
          <w:b/>
          <w:caps/>
          <w:sz w:val="20"/>
          <w:szCs w:val="20"/>
          <w:lang w:val="en-GB"/>
        </w:rPr>
        <w:tab/>
      </w:r>
      <w:r w:rsidR="003C2B34" w:rsidRPr="00BE799C">
        <w:rPr>
          <w:rFonts w:asciiTheme="minorHAnsi" w:hAnsiTheme="minorHAnsi" w:cstheme="minorHAnsi"/>
          <w:b/>
          <w:caps/>
          <w:sz w:val="20"/>
          <w:szCs w:val="20"/>
          <w:lang w:val="en-GB"/>
        </w:rPr>
        <w:tab/>
      </w:r>
    </w:p>
    <w:p w14:paraId="4C351F91" w14:textId="77777777" w:rsidR="00AF4453" w:rsidRPr="00BE799C" w:rsidRDefault="00AF4453" w:rsidP="00614771">
      <w:pPr>
        <w:tabs>
          <w:tab w:val="left" w:pos="960"/>
        </w:tabs>
        <w:suppressAutoHyphens/>
        <w:ind w:left="426"/>
        <w:rPr>
          <w:rFonts w:asciiTheme="minorHAnsi" w:hAnsiTheme="minorHAnsi" w:cstheme="minorHAnsi"/>
          <w:sz w:val="20"/>
          <w:szCs w:val="20"/>
        </w:rPr>
      </w:pPr>
    </w:p>
    <w:p w14:paraId="50A5B6E3" w14:textId="77777777" w:rsidR="00614771" w:rsidRPr="00BE799C" w:rsidRDefault="009B31FE" w:rsidP="00624C79">
      <w:pPr>
        <w:pStyle w:val="cvsectionhead"/>
        <w:pBdr>
          <w:top w:val="single" w:sz="2" w:space="1" w:color="000000"/>
          <w:left w:val="single" w:sz="2" w:space="4" w:color="000000"/>
          <w:bottom w:val="single" w:sz="2" w:space="1" w:color="000000"/>
          <w:right w:val="single" w:sz="2" w:space="4" w:color="000000"/>
        </w:pBdr>
        <w:shd w:val="clear" w:color="auto" w:fill="E0E0E0"/>
        <w:ind w:right="-279"/>
        <w:outlineLvl w:val="0"/>
        <w:rPr>
          <w:rFonts w:asciiTheme="minorHAnsi" w:hAnsiTheme="minorHAnsi" w:cstheme="minorHAnsi"/>
          <w:b/>
          <w:caps/>
          <w:sz w:val="20"/>
          <w:szCs w:val="20"/>
          <w:lang w:val="en-GB"/>
        </w:rPr>
      </w:pPr>
      <w:r w:rsidRPr="00BE799C">
        <w:rPr>
          <w:rFonts w:asciiTheme="minorHAnsi" w:hAnsiTheme="minorHAnsi" w:cstheme="minorHAnsi"/>
          <w:b/>
          <w:caps/>
          <w:sz w:val="20"/>
          <w:szCs w:val="20"/>
          <w:lang w:val="en-GB"/>
        </w:rPr>
        <w:t>Skills</w:t>
      </w:r>
    </w:p>
    <w:p w14:paraId="19C024F2" w14:textId="77777777" w:rsidR="00CE1928" w:rsidRPr="00BE799C" w:rsidRDefault="00BF2B36" w:rsidP="00CE1928">
      <w:pPr>
        <w:numPr>
          <w:ilvl w:val="0"/>
          <w:numId w:val="20"/>
        </w:numPr>
        <w:tabs>
          <w:tab w:val="left" w:pos="960"/>
        </w:tabs>
        <w:suppressAutoHyphens/>
        <w:ind w:left="426"/>
        <w:rPr>
          <w:rFonts w:asciiTheme="minorHAnsi" w:hAnsiTheme="minorHAnsi" w:cstheme="minorHAnsi"/>
          <w:sz w:val="20"/>
          <w:szCs w:val="20"/>
        </w:rPr>
      </w:pPr>
      <w:r w:rsidRPr="00BE799C">
        <w:rPr>
          <w:rFonts w:asciiTheme="minorHAnsi" w:hAnsiTheme="minorHAnsi" w:cstheme="minorHAnsi"/>
          <w:sz w:val="20"/>
          <w:szCs w:val="20"/>
        </w:rPr>
        <w:t>Operat</w:t>
      </w:r>
      <w:r w:rsidR="00114DCF" w:rsidRPr="00BE799C">
        <w:rPr>
          <w:rFonts w:asciiTheme="minorHAnsi" w:hAnsiTheme="minorHAnsi" w:cstheme="minorHAnsi"/>
          <w:sz w:val="20"/>
          <w:szCs w:val="20"/>
        </w:rPr>
        <w:t>ing Systems</w:t>
      </w:r>
      <w:r w:rsidR="00114DCF" w:rsidRPr="00BE799C">
        <w:rPr>
          <w:rFonts w:asciiTheme="minorHAnsi" w:hAnsiTheme="minorHAnsi" w:cstheme="minorHAnsi"/>
          <w:sz w:val="20"/>
          <w:szCs w:val="20"/>
        </w:rPr>
        <w:tab/>
      </w:r>
      <w:r w:rsidR="00114DCF" w:rsidRPr="00BE799C">
        <w:rPr>
          <w:rFonts w:asciiTheme="minorHAnsi" w:hAnsiTheme="minorHAnsi" w:cstheme="minorHAnsi"/>
          <w:sz w:val="20"/>
          <w:szCs w:val="20"/>
        </w:rPr>
        <w:tab/>
        <w:t xml:space="preserve">:  </w:t>
      </w:r>
      <w:r w:rsidR="00CE1928" w:rsidRPr="00BE799C">
        <w:rPr>
          <w:rFonts w:asciiTheme="minorHAnsi" w:hAnsiTheme="minorHAnsi" w:cstheme="minorHAnsi"/>
          <w:sz w:val="20"/>
          <w:szCs w:val="20"/>
        </w:rPr>
        <w:t>Windows / Linux</w:t>
      </w:r>
    </w:p>
    <w:p w14:paraId="1FA333AE" w14:textId="2525C6EC" w:rsidR="00CE1928" w:rsidRPr="00BE799C" w:rsidRDefault="00CE1928" w:rsidP="00CE1928">
      <w:pPr>
        <w:numPr>
          <w:ilvl w:val="0"/>
          <w:numId w:val="20"/>
        </w:numPr>
        <w:tabs>
          <w:tab w:val="left" w:pos="960"/>
        </w:tabs>
        <w:suppressAutoHyphens/>
        <w:ind w:left="426"/>
        <w:rPr>
          <w:rFonts w:asciiTheme="minorHAnsi" w:hAnsiTheme="minorHAnsi" w:cstheme="minorHAnsi"/>
          <w:sz w:val="20"/>
          <w:szCs w:val="20"/>
        </w:rPr>
      </w:pPr>
      <w:r w:rsidRPr="00BE799C">
        <w:rPr>
          <w:rFonts w:asciiTheme="minorHAnsi" w:hAnsiTheme="minorHAnsi" w:cstheme="minorHAnsi"/>
          <w:sz w:val="20"/>
          <w:szCs w:val="20"/>
        </w:rPr>
        <w:t>Programming Languages</w:t>
      </w:r>
      <w:r w:rsidRPr="00BE799C">
        <w:rPr>
          <w:rFonts w:asciiTheme="minorHAnsi" w:hAnsiTheme="minorHAnsi" w:cstheme="minorHAnsi"/>
          <w:sz w:val="20"/>
          <w:szCs w:val="20"/>
        </w:rPr>
        <w:tab/>
        <w:t>: PHP 7, Drupal 8,Drupal 7,</w:t>
      </w:r>
      <w:r w:rsidR="00653DDD" w:rsidRPr="00BE799C">
        <w:rPr>
          <w:rFonts w:asciiTheme="minorHAnsi" w:hAnsiTheme="minorHAnsi" w:cstheme="minorHAnsi"/>
          <w:sz w:val="20"/>
          <w:szCs w:val="20"/>
        </w:rPr>
        <w:t>Laravel</w:t>
      </w:r>
      <w:r w:rsidRPr="00BE799C">
        <w:rPr>
          <w:rFonts w:asciiTheme="minorHAnsi" w:hAnsiTheme="minorHAnsi" w:cstheme="minorHAnsi"/>
          <w:sz w:val="20"/>
          <w:szCs w:val="20"/>
        </w:rPr>
        <w:t>, JAVA JEE</w:t>
      </w:r>
    </w:p>
    <w:p w14:paraId="770CBF21" w14:textId="77777777" w:rsidR="00CE1928" w:rsidRPr="00BE799C" w:rsidRDefault="00CE1928" w:rsidP="00CE1928">
      <w:pPr>
        <w:numPr>
          <w:ilvl w:val="0"/>
          <w:numId w:val="20"/>
        </w:numPr>
        <w:tabs>
          <w:tab w:val="left" w:pos="960"/>
        </w:tabs>
        <w:suppressAutoHyphens/>
        <w:ind w:left="426"/>
        <w:rPr>
          <w:rFonts w:asciiTheme="minorHAnsi" w:hAnsiTheme="minorHAnsi" w:cstheme="minorHAnsi"/>
          <w:sz w:val="20"/>
          <w:szCs w:val="20"/>
        </w:rPr>
      </w:pPr>
      <w:r w:rsidRPr="00BE799C">
        <w:rPr>
          <w:rFonts w:asciiTheme="minorHAnsi" w:hAnsiTheme="minorHAnsi" w:cstheme="minorHAnsi"/>
          <w:sz w:val="20"/>
          <w:szCs w:val="20"/>
        </w:rPr>
        <w:t>Databases</w:t>
      </w:r>
      <w:r w:rsidRPr="00BE799C">
        <w:rPr>
          <w:rFonts w:asciiTheme="minorHAnsi" w:hAnsiTheme="minorHAnsi" w:cstheme="minorHAnsi"/>
          <w:sz w:val="20"/>
          <w:szCs w:val="20"/>
        </w:rPr>
        <w:tab/>
      </w:r>
      <w:r w:rsidRPr="00BE799C">
        <w:rPr>
          <w:rFonts w:asciiTheme="minorHAnsi" w:hAnsiTheme="minorHAnsi" w:cstheme="minorHAnsi"/>
          <w:sz w:val="20"/>
          <w:szCs w:val="20"/>
        </w:rPr>
        <w:tab/>
      </w:r>
      <w:r w:rsidRPr="00BE799C">
        <w:rPr>
          <w:rFonts w:asciiTheme="minorHAnsi" w:hAnsiTheme="minorHAnsi" w:cstheme="minorHAnsi"/>
          <w:sz w:val="20"/>
          <w:szCs w:val="20"/>
        </w:rPr>
        <w:tab/>
        <w:t>: Mysql,PgSql,Oracle</w:t>
      </w:r>
    </w:p>
    <w:p w14:paraId="44F9FE56" w14:textId="77777777" w:rsidR="00CE1928" w:rsidRPr="00BE799C" w:rsidRDefault="00CE1928" w:rsidP="00CE1928">
      <w:pPr>
        <w:numPr>
          <w:ilvl w:val="0"/>
          <w:numId w:val="20"/>
        </w:numPr>
        <w:tabs>
          <w:tab w:val="left" w:pos="960"/>
        </w:tabs>
        <w:suppressAutoHyphens/>
        <w:ind w:left="426"/>
        <w:rPr>
          <w:rFonts w:asciiTheme="minorHAnsi" w:hAnsiTheme="minorHAnsi" w:cstheme="minorHAnsi"/>
          <w:sz w:val="20"/>
          <w:szCs w:val="20"/>
        </w:rPr>
      </w:pPr>
      <w:r w:rsidRPr="00BE799C">
        <w:rPr>
          <w:rFonts w:asciiTheme="minorHAnsi" w:hAnsiTheme="minorHAnsi" w:cstheme="minorHAnsi"/>
          <w:sz w:val="20"/>
          <w:szCs w:val="20"/>
        </w:rPr>
        <w:t>Scripting Languages</w:t>
      </w:r>
      <w:r w:rsidRPr="00BE799C">
        <w:rPr>
          <w:rFonts w:asciiTheme="minorHAnsi" w:hAnsiTheme="minorHAnsi" w:cstheme="minorHAnsi"/>
          <w:sz w:val="20"/>
          <w:szCs w:val="20"/>
        </w:rPr>
        <w:tab/>
      </w:r>
      <w:r w:rsidRPr="00BE799C">
        <w:rPr>
          <w:rFonts w:asciiTheme="minorHAnsi" w:hAnsiTheme="minorHAnsi" w:cstheme="minorHAnsi"/>
          <w:sz w:val="20"/>
          <w:szCs w:val="20"/>
        </w:rPr>
        <w:tab/>
        <w:t>: Advanced JavaScript ,jQuery , Angular 2-8 , Type Script, VBA script</w:t>
      </w:r>
    </w:p>
    <w:p w14:paraId="5F0AF9EB" w14:textId="0B7F9DC1" w:rsidR="00CE1928" w:rsidRPr="00BE799C" w:rsidRDefault="00CE1928" w:rsidP="00CE1928">
      <w:pPr>
        <w:numPr>
          <w:ilvl w:val="0"/>
          <w:numId w:val="20"/>
        </w:numPr>
        <w:tabs>
          <w:tab w:val="left" w:pos="960"/>
        </w:tabs>
        <w:suppressAutoHyphens/>
        <w:ind w:left="426"/>
        <w:rPr>
          <w:rFonts w:asciiTheme="minorHAnsi" w:hAnsiTheme="minorHAnsi" w:cstheme="minorHAnsi"/>
          <w:sz w:val="20"/>
          <w:szCs w:val="20"/>
        </w:rPr>
      </w:pPr>
      <w:r w:rsidRPr="00BE799C">
        <w:rPr>
          <w:rFonts w:asciiTheme="minorHAnsi" w:hAnsiTheme="minorHAnsi" w:cstheme="minorHAnsi"/>
          <w:sz w:val="20"/>
          <w:szCs w:val="20"/>
        </w:rPr>
        <w:t>Version Control</w:t>
      </w:r>
      <w:r w:rsidRPr="00BE799C">
        <w:rPr>
          <w:rFonts w:asciiTheme="minorHAnsi" w:hAnsiTheme="minorHAnsi" w:cstheme="minorHAnsi"/>
          <w:sz w:val="20"/>
          <w:szCs w:val="20"/>
        </w:rPr>
        <w:tab/>
      </w:r>
      <w:r w:rsidRPr="00BE799C">
        <w:rPr>
          <w:rFonts w:asciiTheme="minorHAnsi" w:hAnsiTheme="minorHAnsi" w:cstheme="minorHAnsi"/>
          <w:sz w:val="20"/>
          <w:szCs w:val="20"/>
        </w:rPr>
        <w:tab/>
        <w:t>: GIT, SVN</w:t>
      </w:r>
    </w:p>
    <w:p w14:paraId="2EF67C27" w14:textId="05ABF288" w:rsidR="00492E72" w:rsidRPr="00BE799C" w:rsidRDefault="00CE1928" w:rsidP="00CE1928">
      <w:pPr>
        <w:numPr>
          <w:ilvl w:val="0"/>
          <w:numId w:val="20"/>
        </w:numPr>
        <w:tabs>
          <w:tab w:val="left" w:pos="960"/>
        </w:tabs>
        <w:suppressAutoHyphens/>
        <w:ind w:left="426"/>
        <w:rPr>
          <w:rFonts w:asciiTheme="minorHAnsi" w:hAnsiTheme="minorHAnsi" w:cstheme="minorHAnsi"/>
          <w:sz w:val="20"/>
          <w:szCs w:val="20"/>
        </w:rPr>
      </w:pPr>
      <w:r w:rsidRPr="00BE799C">
        <w:rPr>
          <w:rFonts w:asciiTheme="minorHAnsi" w:hAnsiTheme="minorHAnsi" w:cstheme="minorHAnsi"/>
          <w:sz w:val="20"/>
          <w:szCs w:val="20"/>
        </w:rPr>
        <w:t>Other</w:t>
      </w:r>
      <w:r w:rsidRPr="00BE799C">
        <w:rPr>
          <w:rFonts w:asciiTheme="minorHAnsi" w:hAnsiTheme="minorHAnsi" w:cstheme="minorHAnsi"/>
          <w:sz w:val="20"/>
          <w:szCs w:val="20"/>
        </w:rPr>
        <w:tab/>
      </w:r>
      <w:r w:rsidRPr="00BE799C">
        <w:rPr>
          <w:rFonts w:asciiTheme="minorHAnsi" w:hAnsiTheme="minorHAnsi" w:cstheme="minorHAnsi"/>
          <w:sz w:val="20"/>
          <w:szCs w:val="20"/>
        </w:rPr>
        <w:tab/>
      </w:r>
      <w:r w:rsidRPr="00BE799C">
        <w:rPr>
          <w:rFonts w:asciiTheme="minorHAnsi" w:hAnsiTheme="minorHAnsi" w:cstheme="minorHAnsi"/>
          <w:sz w:val="20"/>
          <w:szCs w:val="20"/>
        </w:rPr>
        <w:tab/>
      </w:r>
      <w:r w:rsidRPr="00BE799C">
        <w:rPr>
          <w:rFonts w:asciiTheme="minorHAnsi" w:hAnsiTheme="minorHAnsi" w:cstheme="minorHAnsi"/>
          <w:sz w:val="20"/>
          <w:szCs w:val="20"/>
        </w:rPr>
        <w:tab/>
        <w:t>: JIRA,Trello, GOOGLE Analytics,Hotjar, Payment Gate way</w:t>
      </w:r>
      <w:r w:rsidR="00E47E3B" w:rsidRPr="00BE799C">
        <w:rPr>
          <w:rFonts w:asciiTheme="minorHAnsi" w:hAnsiTheme="minorHAnsi" w:cstheme="minorHAnsi"/>
          <w:sz w:val="20"/>
          <w:szCs w:val="20"/>
        </w:rPr>
        <w:t>s,</w:t>
      </w:r>
      <w:r w:rsidRPr="00BE799C">
        <w:rPr>
          <w:rFonts w:asciiTheme="minorHAnsi" w:hAnsiTheme="minorHAnsi" w:cstheme="minorHAnsi"/>
          <w:sz w:val="20"/>
          <w:szCs w:val="20"/>
        </w:rPr>
        <w:t>gtmatrix,NewRelic</w:t>
      </w:r>
    </w:p>
    <w:p w14:paraId="13D00A7B" w14:textId="2F2EC596" w:rsidR="00492E72" w:rsidRPr="00BE799C" w:rsidRDefault="00492E72" w:rsidP="00492E72">
      <w:pPr>
        <w:tabs>
          <w:tab w:val="left" w:pos="960"/>
        </w:tabs>
        <w:suppressAutoHyphens/>
        <w:rPr>
          <w:rFonts w:asciiTheme="minorHAnsi" w:hAnsiTheme="minorHAnsi" w:cstheme="minorHAnsi"/>
          <w:sz w:val="20"/>
          <w:szCs w:val="20"/>
        </w:rPr>
      </w:pPr>
    </w:p>
    <w:p w14:paraId="65FEEF2E" w14:textId="77777777" w:rsidR="00492E72" w:rsidRPr="00BE799C" w:rsidRDefault="00492E72" w:rsidP="00492E72">
      <w:pPr>
        <w:pStyle w:val="cvsectionhead"/>
        <w:pBdr>
          <w:top w:val="single" w:sz="2" w:space="1" w:color="000000"/>
          <w:left w:val="single" w:sz="2" w:space="4" w:color="000000"/>
          <w:bottom w:val="single" w:sz="2" w:space="1" w:color="000000"/>
          <w:right w:val="single" w:sz="2" w:space="4" w:color="000000"/>
        </w:pBdr>
        <w:shd w:val="clear" w:color="auto" w:fill="E0E0E0"/>
        <w:tabs>
          <w:tab w:val="left" w:pos="720"/>
          <w:tab w:val="left" w:pos="1440"/>
          <w:tab w:val="left" w:pos="2160"/>
          <w:tab w:val="left" w:pos="2880"/>
        </w:tabs>
        <w:ind w:right="-563"/>
        <w:outlineLvl w:val="0"/>
        <w:rPr>
          <w:rFonts w:asciiTheme="minorHAnsi" w:hAnsiTheme="minorHAnsi" w:cstheme="minorHAnsi"/>
          <w:b/>
          <w:caps/>
          <w:sz w:val="20"/>
          <w:szCs w:val="20"/>
          <w:lang w:val="en-GB"/>
        </w:rPr>
      </w:pPr>
      <w:r w:rsidRPr="00BE799C">
        <w:rPr>
          <w:rFonts w:asciiTheme="minorHAnsi" w:hAnsiTheme="minorHAnsi" w:cstheme="minorHAnsi"/>
          <w:b/>
          <w:caps/>
          <w:sz w:val="20"/>
          <w:szCs w:val="20"/>
          <w:lang w:val="en-GB"/>
        </w:rPr>
        <w:lastRenderedPageBreak/>
        <w:t>Project detailS</w:t>
      </w:r>
      <w:r w:rsidRPr="00BE799C">
        <w:rPr>
          <w:rFonts w:asciiTheme="minorHAnsi" w:hAnsiTheme="minorHAnsi" w:cstheme="minorHAnsi"/>
          <w:b/>
          <w:caps/>
          <w:sz w:val="20"/>
          <w:szCs w:val="20"/>
          <w:lang w:val="en-GB"/>
        </w:rPr>
        <w:tab/>
      </w:r>
      <w:r w:rsidRPr="00BE799C">
        <w:rPr>
          <w:rFonts w:asciiTheme="minorHAnsi" w:hAnsiTheme="minorHAnsi" w:cstheme="minorHAnsi"/>
          <w:b/>
          <w:caps/>
          <w:sz w:val="20"/>
          <w:szCs w:val="20"/>
          <w:lang w:val="en-GB"/>
        </w:rPr>
        <w:tab/>
      </w:r>
      <w:r w:rsidRPr="00BE799C">
        <w:rPr>
          <w:rFonts w:asciiTheme="minorHAnsi" w:hAnsiTheme="minorHAnsi" w:cstheme="minorHAnsi"/>
          <w:b/>
          <w:caps/>
          <w:sz w:val="20"/>
          <w:szCs w:val="20"/>
          <w:lang w:val="en-GB"/>
        </w:rPr>
        <w:tab/>
      </w:r>
    </w:p>
    <w:p w14:paraId="23CC0C41" w14:textId="77777777" w:rsidR="00492E72" w:rsidRPr="00BE799C" w:rsidRDefault="00492E72" w:rsidP="00492E72">
      <w:pPr>
        <w:tabs>
          <w:tab w:val="left" w:pos="960"/>
        </w:tabs>
        <w:suppressAutoHyphens/>
        <w:rPr>
          <w:rFonts w:asciiTheme="minorHAnsi" w:hAnsiTheme="minorHAnsi" w:cstheme="minorHAnsi"/>
          <w:sz w:val="20"/>
          <w:szCs w:val="20"/>
        </w:rPr>
      </w:pPr>
    </w:p>
    <w:tbl>
      <w:tblPr>
        <w:tblW w:w="9990" w:type="dxa"/>
        <w:tblInd w:w="-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822"/>
        <w:gridCol w:w="5028"/>
        <w:gridCol w:w="3140"/>
      </w:tblGrid>
      <w:tr w:rsidR="00492E72" w:rsidRPr="00BE799C" w14:paraId="5F98066D" w14:textId="77777777" w:rsidTr="00191404">
        <w:trPr>
          <w:trHeight w:val="291"/>
        </w:trPr>
        <w:tc>
          <w:tcPr>
            <w:tcW w:w="6850" w:type="dxa"/>
            <w:gridSpan w:val="2"/>
            <w:tcBorders>
              <w:top w:val="single" w:sz="6" w:space="0" w:color="000000"/>
              <w:left w:val="single" w:sz="6" w:space="0" w:color="000000"/>
            </w:tcBorders>
            <w:shd w:val="clear" w:color="auto" w:fill="606060"/>
          </w:tcPr>
          <w:p w14:paraId="23434963" w14:textId="331CB23B" w:rsidR="00492E72" w:rsidRPr="00BE799C" w:rsidRDefault="00492E72" w:rsidP="002A4711">
            <w:pPr>
              <w:rPr>
                <w:rFonts w:asciiTheme="minorHAnsi" w:hAnsiTheme="minorHAnsi" w:cstheme="minorHAnsi"/>
                <w:b/>
                <w:color w:val="FFFFFF" w:themeColor="background1"/>
                <w:sz w:val="20"/>
                <w:szCs w:val="20"/>
              </w:rPr>
            </w:pPr>
            <w:r w:rsidRPr="00BE799C">
              <w:rPr>
                <w:rFonts w:asciiTheme="minorHAnsi" w:hAnsiTheme="minorHAnsi" w:cstheme="minorHAnsi"/>
                <w:b/>
                <w:bCs/>
                <w:color w:val="FFFFFF" w:themeColor="background1"/>
                <w:sz w:val="20"/>
                <w:szCs w:val="20"/>
              </w:rPr>
              <w:t>Employer</w:t>
            </w:r>
            <w:r w:rsidRPr="00BE799C">
              <w:rPr>
                <w:rFonts w:asciiTheme="minorHAnsi" w:hAnsiTheme="minorHAnsi" w:cstheme="minorHAnsi"/>
                <w:b/>
                <w:color w:val="FFFFFF" w:themeColor="background1"/>
                <w:sz w:val="20"/>
                <w:szCs w:val="20"/>
              </w:rPr>
              <w:t xml:space="preserve">: </w:t>
            </w:r>
            <w:r w:rsidRPr="00BE799C">
              <w:rPr>
                <w:rFonts w:asciiTheme="minorHAnsi" w:hAnsiTheme="minorHAnsi" w:cstheme="minorHAnsi"/>
                <w:b/>
                <w:bCs/>
                <w:color w:val="FFFFFF" w:themeColor="background1"/>
                <w:sz w:val="20"/>
                <w:szCs w:val="20"/>
              </w:rPr>
              <w:t>Cognizant Technologies Solutions</w:t>
            </w:r>
          </w:p>
        </w:tc>
        <w:tc>
          <w:tcPr>
            <w:tcW w:w="3140" w:type="dxa"/>
            <w:tcBorders>
              <w:top w:val="single" w:sz="6" w:space="0" w:color="000000"/>
              <w:right w:val="single" w:sz="6" w:space="0" w:color="000000"/>
            </w:tcBorders>
            <w:shd w:val="clear" w:color="auto" w:fill="606060"/>
          </w:tcPr>
          <w:p w14:paraId="676317E1" w14:textId="41FD7B49" w:rsidR="00492E72" w:rsidRPr="00BE799C" w:rsidRDefault="00492E72" w:rsidP="002A4711">
            <w:pPr>
              <w:rPr>
                <w:rFonts w:asciiTheme="minorHAnsi" w:hAnsiTheme="minorHAnsi" w:cstheme="minorHAnsi"/>
                <w:b/>
                <w:color w:val="FFFFFF" w:themeColor="background1"/>
                <w:sz w:val="20"/>
                <w:szCs w:val="20"/>
              </w:rPr>
            </w:pPr>
          </w:p>
        </w:tc>
      </w:tr>
      <w:tr w:rsidR="00492E72" w:rsidRPr="00BE799C" w14:paraId="44CC9072" w14:textId="77777777" w:rsidTr="00191404">
        <w:trPr>
          <w:trHeight w:val="259"/>
        </w:trPr>
        <w:tc>
          <w:tcPr>
            <w:tcW w:w="1822" w:type="dxa"/>
            <w:tcBorders>
              <w:left w:val="single" w:sz="6" w:space="0" w:color="000000"/>
            </w:tcBorders>
            <w:shd w:val="clear" w:color="auto" w:fill="F3F3F3"/>
          </w:tcPr>
          <w:p w14:paraId="663B6ED1" w14:textId="77777777" w:rsidR="00492E72" w:rsidRPr="00BE799C" w:rsidRDefault="00492E72"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Project </w:t>
            </w:r>
          </w:p>
        </w:tc>
        <w:tc>
          <w:tcPr>
            <w:tcW w:w="8168" w:type="dxa"/>
            <w:gridSpan w:val="2"/>
            <w:tcBorders>
              <w:right w:val="single" w:sz="6" w:space="0" w:color="000000"/>
            </w:tcBorders>
          </w:tcPr>
          <w:p w14:paraId="1117455C" w14:textId="615B0E61" w:rsidR="00492E72" w:rsidRPr="00BE799C" w:rsidRDefault="00B548DF"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sz w:val="20"/>
                <w:szCs w:val="20"/>
              </w:rPr>
              <w:t>DFS – Data Sync ,Custom API</w:t>
            </w:r>
          </w:p>
        </w:tc>
      </w:tr>
      <w:tr w:rsidR="00492E72" w:rsidRPr="00BE799C" w14:paraId="29BC5810" w14:textId="77777777" w:rsidTr="00191404">
        <w:trPr>
          <w:trHeight w:val="259"/>
        </w:trPr>
        <w:tc>
          <w:tcPr>
            <w:tcW w:w="1822" w:type="dxa"/>
            <w:tcBorders>
              <w:left w:val="single" w:sz="6" w:space="0" w:color="000000"/>
            </w:tcBorders>
            <w:shd w:val="clear" w:color="auto" w:fill="F3F3F3"/>
          </w:tcPr>
          <w:p w14:paraId="76CE3DD4" w14:textId="77777777" w:rsidR="00492E72" w:rsidRPr="00BE799C" w:rsidRDefault="00492E72" w:rsidP="002A4711">
            <w:pPr>
              <w:rPr>
                <w:rFonts w:asciiTheme="minorHAnsi" w:hAnsiTheme="minorHAnsi" w:cstheme="minorHAnsi"/>
                <w:b/>
                <w:sz w:val="20"/>
                <w:szCs w:val="20"/>
              </w:rPr>
            </w:pPr>
            <w:r w:rsidRPr="00BE799C">
              <w:rPr>
                <w:rFonts w:asciiTheme="minorHAnsi" w:hAnsiTheme="minorHAnsi" w:cstheme="minorHAnsi"/>
                <w:b/>
                <w:sz w:val="20"/>
                <w:szCs w:val="20"/>
              </w:rPr>
              <w:t>Client</w:t>
            </w:r>
          </w:p>
        </w:tc>
        <w:tc>
          <w:tcPr>
            <w:tcW w:w="8168" w:type="dxa"/>
            <w:gridSpan w:val="2"/>
            <w:tcBorders>
              <w:right w:val="single" w:sz="6" w:space="0" w:color="000000"/>
            </w:tcBorders>
          </w:tcPr>
          <w:p w14:paraId="6126D4BE" w14:textId="77474823" w:rsidR="00492E72" w:rsidRPr="00BE799C" w:rsidRDefault="00B548DF"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sz w:val="20"/>
                <w:szCs w:val="20"/>
              </w:rPr>
              <w:t>DFS Singapore</w:t>
            </w:r>
          </w:p>
        </w:tc>
      </w:tr>
      <w:tr w:rsidR="00492E72" w:rsidRPr="00BE799C" w14:paraId="73A39928" w14:textId="77777777" w:rsidTr="00191404">
        <w:trPr>
          <w:trHeight w:val="259"/>
        </w:trPr>
        <w:tc>
          <w:tcPr>
            <w:tcW w:w="1822" w:type="dxa"/>
            <w:tcBorders>
              <w:left w:val="single" w:sz="6" w:space="0" w:color="000000"/>
            </w:tcBorders>
            <w:shd w:val="clear" w:color="auto" w:fill="F3F3F3"/>
          </w:tcPr>
          <w:p w14:paraId="398B2BE3" w14:textId="77777777" w:rsidR="00492E72" w:rsidRPr="00BE799C" w:rsidRDefault="00492E72"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Role </w:t>
            </w:r>
          </w:p>
        </w:tc>
        <w:tc>
          <w:tcPr>
            <w:tcW w:w="8168" w:type="dxa"/>
            <w:gridSpan w:val="2"/>
            <w:tcBorders>
              <w:right w:val="single" w:sz="6" w:space="0" w:color="000000"/>
            </w:tcBorders>
          </w:tcPr>
          <w:p w14:paraId="2B1F87A5" w14:textId="6295E0DC" w:rsidR="00492E72" w:rsidRPr="00BE799C" w:rsidRDefault="00B548DF"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sz w:val="20"/>
                <w:szCs w:val="20"/>
              </w:rPr>
              <w:t>DRUPAL and Angular</w:t>
            </w:r>
            <w:r w:rsidR="00492E72" w:rsidRPr="00BE799C">
              <w:rPr>
                <w:rFonts w:asciiTheme="minorHAnsi" w:hAnsiTheme="minorHAnsi" w:cstheme="minorHAnsi"/>
                <w:sz w:val="20"/>
                <w:szCs w:val="20"/>
              </w:rPr>
              <w:t xml:space="preserve"> Lead</w:t>
            </w:r>
          </w:p>
        </w:tc>
      </w:tr>
      <w:tr w:rsidR="00492E72" w:rsidRPr="00BE799C" w14:paraId="33EAF62C" w14:textId="77777777" w:rsidTr="00191404">
        <w:trPr>
          <w:trHeight w:val="259"/>
        </w:trPr>
        <w:tc>
          <w:tcPr>
            <w:tcW w:w="1822" w:type="dxa"/>
            <w:tcBorders>
              <w:left w:val="single" w:sz="6" w:space="0" w:color="000000"/>
            </w:tcBorders>
            <w:shd w:val="clear" w:color="auto" w:fill="F3F3F3"/>
          </w:tcPr>
          <w:p w14:paraId="66379A07" w14:textId="77777777" w:rsidR="00492E72" w:rsidRPr="00BE799C" w:rsidRDefault="00492E72"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Team Size </w:t>
            </w:r>
          </w:p>
        </w:tc>
        <w:tc>
          <w:tcPr>
            <w:tcW w:w="8168" w:type="dxa"/>
            <w:gridSpan w:val="2"/>
            <w:tcBorders>
              <w:right w:val="single" w:sz="6" w:space="0" w:color="000000"/>
            </w:tcBorders>
          </w:tcPr>
          <w:p w14:paraId="7E1CDA2D" w14:textId="3100EC7E" w:rsidR="00492E72" w:rsidRPr="00BE799C" w:rsidRDefault="00B548DF" w:rsidP="002A4711">
            <w:pPr>
              <w:rPr>
                <w:rFonts w:asciiTheme="minorHAnsi" w:hAnsiTheme="minorHAnsi" w:cstheme="minorHAnsi"/>
                <w:sz w:val="20"/>
                <w:szCs w:val="20"/>
              </w:rPr>
            </w:pPr>
            <w:r w:rsidRPr="00BE799C">
              <w:rPr>
                <w:rFonts w:asciiTheme="minorHAnsi" w:hAnsiTheme="minorHAnsi" w:cstheme="minorHAnsi"/>
                <w:sz w:val="20"/>
                <w:szCs w:val="20"/>
              </w:rPr>
              <w:t>3</w:t>
            </w:r>
          </w:p>
        </w:tc>
      </w:tr>
      <w:tr w:rsidR="00492E72" w:rsidRPr="00BE799C" w14:paraId="11C325E5" w14:textId="77777777" w:rsidTr="00191404">
        <w:trPr>
          <w:trHeight w:val="259"/>
        </w:trPr>
        <w:tc>
          <w:tcPr>
            <w:tcW w:w="1822" w:type="dxa"/>
            <w:tcBorders>
              <w:left w:val="single" w:sz="6" w:space="0" w:color="000000"/>
            </w:tcBorders>
            <w:shd w:val="clear" w:color="auto" w:fill="F3F3F3"/>
          </w:tcPr>
          <w:p w14:paraId="57F2B958" w14:textId="77777777" w:rsidR="00492E72" w:rsidRPr="00BE799C" w:rsidRDefault="00492E72"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Description </w:t>
            </w:r>
          </w:p>
        </w:tc>
        <w:tc>
          <w:tcPr>
            <w:tcW w:w="8168" w:type="dxa"/>
            <w:gridSpan w:val="2"/>
            <w:tcBorders>
              <w:right w:val="single" w:sz="6" w:space="0" w:color="000000"/>
            </w:tcBorders>
          </w:tcPr>
          <w:p w14:paraId="19D16958" w14:textId="46A2EA7C" w:rsidR="00492E72" w:rsidRPr="00BE799C" w:rsidRDefault="00B548DF" w:rsidP="00B548DF">
            <w:pPr>
              <w:pStyle w:val="Header"/>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t>Custom Serivces to fetch data from external system. Drupal API which needed to consume by Angular web app. Angular App to fetch data using the Custom API made in drupal</w:t>
            </w:r>
          </w:p>
        </w:tc>
      </w:tr>
      <w:tr w:rsidR="00492E72" w:rsidRPr="00BE799C" w14:paraId="6BB29583" w14:textId="77777777" w:rsidTr="00191404">
        <w:trPr>
          <w:trHeight w:val="259"/>
        </w:trPr>
        <w:tc>
          <w:tcPr>
            <w:tcW w:w="1822" w:type="dxa"/>
            <w:tcBorders>
              <w:left w:val="single" w:sz="6" w:space="0" w:color="000000"/>
            </w:tcBorders>
            <w:shd w:val="clear" w:color="auto" w:fill="F3F3F3"/>
          </w:tcPr>
          <w:p w14:paraId="06917C44" w14:textId="77777777" w:rsidR="00492E72" w:rsidRPr="00BE799C" w:rsidRDefault="00492E72" w:rsidP="002A4711">
            <w:pPr>
              <w:rPr>
                <w:rFonts w:asciiTheme="minorHAnsi" w:hAnsiTheme="minorHAnsi" w:cstheme="minorHAnsi"/>
                <w:b/>
                <w:sz w:val="20"/>
                <w:szCs w:val="20"/>
              </w:rPr>
            </w:pPr>
            <w:r w:rsidRPr="00BE799C">
              <w:rPr>
                <w:rFonts w:asciiTheme="minorHAnsi" w:hAnsiTheme="minorHAnsi" w:cstheme="minorHAnsi"/>
                <w:b/>
                <w:sz w:val="20"/>
                <w:szCs w:val="20"/>
              </w:rPr>
              <w:t>Technologies</w:t>
            </w:r>
          </w:p>
        </w:tc>
        <w:tc>
          <w:tcPr>
            <w:tcW w:w="8168" w:type="dxa"/>
            <w:gridSpan w:val="2"/>
            <w:tcBorders>
              <w:right w:val="single" w:sz="6" w:space="0" w:color="000000"/>
            </w:tcBorders>
          </w:tcPr>
          <w:p w14:paraId="1658E76A" w14:textId="642DCF41" w:rsidR="00492E72" w:rsidRPr="00BE799C" w:rsidRDefault="00492E72" w:rsidP="00B548DF">
            <w:pPr>
              <w:pStyle w:val="Heading4"/>
              <w:numPr>
                <w:ilvl w:val="3"/>
                <w:numId w:val="0"/>
              </w:numPr>
              <w:tabs>
                <w:tab w:val="left" w:pos="885"/>
              </w:tabs>
              <w:suppressAutoHyphens/>
              <w:spacing w:before="0" w:after="0"/>
              <w:rPr>
                <w:rFonts w:cstheme="minorHAnsi"/>
                <w:b w:val="0"/>
                <w:color w:val="000000"/>
                <w:sz w:val="20"/>
                <w:szCs w:val="20"/>
              </w:rPr>
            </w:pPr>
            <w:r w:rsidRPr="00BE799C">
              <w:rPr>
                <w:rFonts w:cstheme="minorHAnsi"/>
                <w:sz w:val="20"/>
                <w:szCs w:val="20"/>
              </w:rPr>
              <w:t xml:space="preserve"> </w:t>
            </w:r>
            <w:r w:rsidR="00B548DF" w:rsidRPr="00BE799C">
              <w:rPr>
                <w:rFonts w:eastAsia="Verdana" w:cstheme="minorHAnsi"/>
                <w:color w:val="000000"/>
                <w:sz w:val="20"/>
                <w:szCs w:val="20"/>
              </w:rPr>
              <w:t>Drupal 8,Angular 8 , html5, MySQL,GIT, Confluence,Ubuntu</w:t>
            </w:r>
          </w:p>
        </w:tc>
      </w:tr>
      <w:tr w:rsidR="00492E72" w:rsidRPr="00BE799C" w14:paraId="76299B01" w14:textId="77777777" w:rsidTr="00191404">
        <w:trPr>
          <w:trHeight w:val="259"/>
        </w:trPr>
        <w:tc>
          <w:tcPr>
            <w:tcW w:w="1822" w:type="dxa"/>
            <w:tcBorders>
              <w:left w:val="single" w:sz="6" w:space="0" w:color="000000"/>
            </w:tcBorders>
            <w:shd w:val="clear" w:color="auto" w:fill="F3F3F3"/>
          </w:tcPr>
          <w:p w14:paraId="3D1EB1C9" w14:textId="77777777" w:rsidR="00492E72" w:rsidRPr="00BE799C" w:rsidRDefault="00492E72" w:rsidP="002A4711">
            <w:pPr>
              <w:rPr>
                <w:rFonts w:asciiTheme="minorHAnsi" w:hAnsiTheme="minorHAnsi" w:cstheme="minorHAnsi"/>
                <w:b/>
                <w:sz w:val="20"/>
                <w:szCs w:val="20"/>
              </w:rPr>
            </w:pPr>
            <w:r w:rsidRPr="00BE799C">
              <w:rPr>
                <w:rFonts w:asciiTheme="minorHAnsi" w:hAnsiTheme="minorHAnsi" w:cstheme="minorHAnsi"/>
                <w:b/>
                <w:bCs/>
                <w:sz w:val="20"/>
                <w:szCs w:val="20"/>
              </w:rPr>
              <w:t>Responsibilities</w:t>
            </w:r>
          </w:p>
        </w:tc>
        <w:tc>
          <w:tcPr>
            <w:tcW w:w="8168" w:type="dxa"/>
            <w:gridSpan w:val="2"/>
            <w:tcBorders>
              <w:right w:val="single" w:sz="6" w:space="0" w:color="000000"/>
            </w:tcBorders>
          </w:tcPr>
          <w:p w14:paraId="5D9734C6" w14:textId="1868B128" w:rsidR="00492E72" w:rsidRPr="00BE799C" w:rsidRDefault="00B548DF" w:rsidP="002A4711">
            <w:pPr>
              <w:pStyle w:val="Heading4"/>
              <w:numPr>
                <w:ilvl w:val="0"/>
                <w:numId w:val="41"/>
              </w:numPr>
              <w:tabs>
                <w:tab w:val="left" w:pos="885"/>
              </w:tabs>
              <w:suppressAutoHyphens/>
              <w:spacing w:before="0" w:after="0"/>
              <w:rPr>
                <w:rFonts w:cstheme="minorHAnsi"/>
                <w:b w:val="0"/>
                <w:sz w:val="20"/>
                <w:szCs w:val="20"/>
              </w:rPr>
            </w:pPr>
            <w:r w:rsidRPr="00BE799C">
              <w:rPr>
                <w:rFonts w:cstheme="minorHAnsi"/>
                <w:b w:val="0"/>
                <w:sz w:val="20"/>
                <w:szCs w:val="20"/>
              </w:rPr>
              <w:t>Created Custom services and API in drupal to fetch and expose data.</w:t>
            </w:r>
          </w:p>
          <w:p w14:paraId="0CD07815" w14:textId="38CF777C" w:rsidR="00492E72" w:rsidRPr="00BE799C" w:rsidRDefault="00B548DF" w:rsidP="002A4711">
            <w:pPr>
              <w:pStyle w:val="Heading4"/>
              <w:numPr>
                <w:ilvl w:val="0"/>
                <w:numId w:val="41"/>
              </w:numPr>
              <w:tabs>
                <w:tab w:val="left" w:pos="885"/>
              </w:tabs>
              <w:suppressAutoHyphens/>
              <w:spacing w:before="0" w:after="0"/>
              <w:rPr>
                <w:rFonts w:cstheme="minorHAnsi"/>
                <w:b w:val="0"/>
                <w:sz w:val="20"/>
                <w:szCs w:val="20"/>
              </w:rPr>
            </w:pPr>
            <w:r w:rsidRPr="00BE799C">
              <w:rPr>
                <w:rFonts w:cstheme="minorHAnsi"/>
                <w:b w:val="0"/>
                <w:sz w:val="20"/>
                <w:szCs w:val="20"/>
              </w:rPr>
              <w:t>Created new Angular Modules and modified existing Angular Module and fetch data from drupal.</w:t>
            </w:r>
          </w:p>
          <w:p w14:paraId="48300B2D" w14:textId="77777777" w:rsidR="00492E72" w:rsidRPr="00BE799C" w:rsidRDefault="00492E72" w:rsidP="00371A73">
            <w:pPr>
              <w:pStyle w:val="Heading4"/>
              <w:tabs>
                <w:tab w:val="left" w:pos="885"/>
              </w:tabs>
              <w:suppressAutoHyphens/>
              <w:spacing w:before="0" w:after="0"/>
              <w:ind w:left="360"/>
              <w:rPr>
                <w:rFonts w:cstheme="minorHAnsi"/>
                <w:sz w:val="20"/>
                <w:szCs w:val="20"/>
              </w:rPr>
            </w:pPr>
          </w:p>
        </w:tc>
      </w:tr>
    </w:tbl>
    <w:p w14:paraId="7834AE4C" w14:textId="10E85F99" w:rsidR="00191404" w:rsidRPr="00BE799C" w:rsidRDefault="00191404" w:rsidP="00492E72">
      <w:pPr>
        <w:tabs>
          <w:tab w:val="left" w:pos="960"/>
        </w:tabs>
        <w:suppressAutoHyphens/>
        <w:rPr>
          <w:rFonts w:asciiTheme="minorHAnsi" w:hAnsiTheme="minorHAnsi" w:cstheme="minorHAnsi"/>
          <w:sz w:val="20"/>
          <w:szCs w:val="20"/>
        </w:rPr>
      </w:pPr>
    </w:p>
    <w:p w14:paraId="3DA81EF7" w14:textId="77777777" w:rsidR="00191404" w:rsidRPr="00BE799C" w:rsidRDefault="00191404" w:rsidP="00492E72">
      <w:pPr>
        <w:tabs>
          <w:tab w:val="left" w:pos="960"/>
        </w:tabs>
        <w:suppressAutoHyphens/>
        <w:rPr>
          <w:rFonts w:asciiTheme="minorHAnsi" w:hAnsiTheme="minorHAnsi" w:cstheme="minorHAnsi"/>
          <w:sz w:val="20"/>
          <w:szCs w:val="20"/>
        </w:rPr>
      </w:pPr>
    </w:p>
    <w:tbl>
      <w:tblPr>
        <w:tblW w:w="9994" w:type="dxa"/>
        <w:tblInd w:w="-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734"/>
        <w:gridCol w:w="4996"/>
        <w:gridCol w:w="3264"/>
      </w:tblGrid>
      <w:tr w:rsidR="00191404" w:rsidRPr="00BE799C" w14:paraId="19E394E7" w14:textId="77777777" w:rsidTr="00191404">
        <w:trPr>
          <w:trHeight w:val="291"/>
        </w:trPr>
        <w:tc>
          <w:tcPr>
            <w:tcW w:w="6730" w:type="dxa"/>
            <w:gridSpan w:val="2"/>
            <w:tcBorders>
              <w:top w:val="single" w:sz="6" w:space="0" w:color="000000"/>
              <w:left w:val="single" w:sz="6" w:space="0" w:color="000000"/>
            </w:tcBorders>
            <w:shd w:val="clear" w:color="auto" w:fill="606060"/>
          </w:tcPr>
          <w:p w14:paraId="047068D2" w14:textId="77777777" w:rsidR="00191404" w:rsidRPr="00BE799C" w:rsidRDefault="00191404" w:rsidP="002A4711">
            <w:pPr>
              <w:rPr>
                <w:rFonts w:asciiTheme="minorHAnsi" w:hAnsiTheme="minorHAnsi" w:cstheme="minorHAnsi"/>
                <w:b/>
                <w:color w:val="FFFFFF" w:themeColor="background1"/>
                <w:sz w:val="20"/>
                <w:szCs w:val="20"/>
              </w:rPr>
            </w:pPr>
            <w:r w:rsidRPr="00BE799C">
              <w:rPr>
                <w:rFonts w:asciiTheme="minorHAnsi" w:hAnsiTheme="minorHAnsi" w:cstheme="minorHAnsi"/>
                <w:b/>
                <w:bCs/>
                <w:color w:val="FFFFFF" w:themeColor="background1"/>
                <w:sz w:val="20"/>
                <w:szCs w:val="20"/>
              </w:rPr>
              <w:t>Employer</w:t>
            </w:r>
            <w:r w:rsidRPr="00BE799C">
              <w:rPr>
                <w:rFonts w:asciiTheme="minorHAnsi" w:hAnsiTheme="minorHAnsi" w:cstheme="minorHAnsi"/>
                <w:b/>
                <w:color w:val="FFFFFF" w:themeColor="background1"/>
                <w:sz w:val="20"/>
                <w:szCs w:val="20"/>
              </w:rPr>
              <w:t xml:space="preserve">: </w:t>
            </w:r>
            <w:r w:rsidRPr="00BE799C">
              <w:rPr>
                <w:rFonts w:asciiTheme="minorHAnsi" w:hAnsiTheme="minorHAnsi" w:cstheme="minorHAnsi"/>
                <w:b/>
                <w:bCs/>
                <w:color w:val="FFFFFF" w:themeColor="background1"/>
                <w:sz w:val="20"/>
                <w:szCs w:val="20"/>
              </w:rPr>
              <w:t>Cognizant Technologies Solutions</w:t>
            </w:r>
          </w:p>
        </w:tc>
        <w:tc>
          <w:tcPr>
            <w:tcW w:w="3264" w:type="dxa"/>
            <w:tcBorders>
              <w:top w:val="single" w:sz="6" w:space="0" w:color="000000"/>
              <w:right w:val="single" w:sz="6" w:space="0" w:color="000000"/>
            </w:tcBorders>
            <w:shd w:val="clear" w:color="auto" w:fill="606060"/>
          </w:tcPr>
          <w:p w14:paraId="6771F57C" w14:textId="77777777" w:rsidR="00191404" w:rsidRPr="00BE799C" w:rsidRDefault="00191404" w:rsidP="002A4711">
            <w:pPr>
              <w:rPr>
                <w:rFonts w:asciiTheme="minorHAnsi" w:hAnsiTheme="minorHAnsi" w:cstheme="minorHAnsi"/>
                <w:b/>
                <w:color w:val="FFFFFF" w:themeColor="background1"/>
                <w:sz w:val="20"/>
                <w:szCs w:val="20"/>
              </w:rPr>
            </w:pPr>
          </w:p>
        </w:tc>
      </w:tr>
      <w:tr w:rsidR="00191404" w:rsidRPr="00BE799C" w14:paraId="40638733" w14:textId="77777777" w:rsidTr="00191404">
        <w:trPr>
          <w:trHeight w:val="259"/>
        </w:trPr>
        <w:tc>
          <w:tcPr>
            <w:tcW w:w="1734" w:type="dxa"/>
            <w:tcBorders>
              <w:left w:val="single" w:sz="6" w:space="0" w:color="000000"/>
            </w:tcBorders>
            <w:shd w:val="clear" w:color="auto" w:fill="F3F3F3"/>
          </w:tcPr>
          <w:p w14:paraId="4AD42940"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Project </w:t>
            </w:r>
          </w:p>
        </w:tc>
        <w:tc>
          <w:tcPr>
            <w:tcW w:w="8260" w:type="dxa"/>
            <w:gridSpan w:val="2"/>
            <w:tcBorders>
              <w:right w:val="single" w:sz="6" w:space="0" w:color="000000"/>
            </w:tcBorders>
          </w:tcPr>
          <w:p w14:paraId="483F5317" w14:textId="77777777" w:rsidR="00191404" w:rsidRPr="00BE799C" w:rsidRDefault="00191404" w:rsidP="002A4711">
            <w:pPr>
              <w:pStyle w:val="ListParagraph"/>
              <w:spacing w:before="100" w:beforeAutospacing="1" w:after="100" w:afterAutospacing="1"/>
              <w:ind w:left="0"/>
              <w:rPr>
                <w:rFonts w:asciiTheme="minorHAnsi" w:hAnsiTheme="minorHAnsi" w:cstheme="minorHAnsi"/>
                <w:b/>
                <w:sz w:val="20"/>
                <w:szCs w:val="20"/>
              </w:rPr>
            </w:pPr>
            <w:r w:rsidRPr="00BE799C">
              <w:rPr>
                <w:rFonts w:asciiTheme="minorHAnsi" w:hAnsiTheme="minorHAnsi" w:cstheme="minorHAnsi"/>
                <w:sz w:val="20"/>
                <w:szCs w:val="20"/>
              </w:rPr>
              <w:t>Cyber Security Forum  website and mobile app</w:t>
            </w:r>
          </w:p>
        </w:tc>
      </w:tr>
      <w:tr w:rsidR="00191404" w:rsidRPr="00BE799C" w14:paraId="04EB31B8" w14:textId="77777777" w:rsidTr="00191404">
        <w:trPr>
          <w:trHeight w:val="259"/>
        </w:trPr>
        <w:tc>
          <w:tcPr>
            <w:tcW w:w="1734" w:type="dxa"/>
            <w:tcBorders>
              <w:left w:val="single" w:sz="6" w:space="0" w:color="000000"/>
            </w:tcBorders>
            <w:shd w:val="clear" w:color="auto" w:fill="F3F3F3"/>
          </w:tcPr>
          <w:p w14:paraId="4546944E"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Client</w:t>
            </w:r>
          </w:p>
        </w:tc>
        <w:tc>
          <w:tcPr>
            <w:tcW w:w="8260" w:type="dxa"/>
            <w:gridSpan w:val="2"/>
            <w:tcBorders>
              <w:right w:val="single" w:sz="6" w:space="0" w:color="000000"/>
            </w:tcBorders>
          </w:tcPr>
          <w:p w14:paraId="3FB459F0" w14:textId="77777777" w:rsidR="00191404" w:rsidRPr="00BE799C" w:rsidRDefault="00191404"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sz w:val="20"/>
                <w:szCs w:val="20"/>
              </w:rPr>
              <w:t>Saudi NCA</w:t>
            </w:r>
          </w:p>
        </w:tc>
      </w:tr>
      <w:tr w:rsidR="00191404" w:rsidRPr="00BE799C" w14:paraId="52C0515E" w14:textId="77777777" w:rsidTr="00191404">
        <w:trPr>
          <w:trHeight w:val="259"/>
        </w:trPr>
        <w:tc>
          <w:tcPr>
            <w:tcW w:w="1734" w:type="dxa"/>
            <w:tcBorders>
              <w:left w:val="single" w:sz="6" w:space="0" w:color="000000"/>
            </w:tcBorders>
            <w:shd w:val="clear" w:color="auto" w:fill="F3F3F3"/>
          </w:tcPr>
          <w:p w14:paraId="4DDF180A"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Role </w:t>
            </w:r>
          </w:p>
        </w:tc>
        <w:tc>
          <w:tcPr>
            <w:tcW w:w="8260" w:type="dxa"/>
            <w:gridSpan w:val="2"/>
            <w:tcBorders>
              <w:right w:val="single" w:sz="6" w:space="0" w:color="000000"/>
            </w:tcBorders>
          </w:tcPr>
          <w:p w14:paraId="02AA1A51" w14:textId="77777777" w:rsidR="00191404" w:rsidRPr="00BE799C" w:rsidRDefault="00191404"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Cs/>
                <w:snapToGrid w:val="0"/>
                <w:kern w:val="28"/>
                <w:sz w:val="20"/>
                <w:szCs w:val="20"/>
              </w:rPr>
              <w:t>Senior Software Developer</w:t>
            </w:r>
          </w:p>
        </w:tc>
      </w:tr>
      <w:tr w:rsidR="00191404" w:rsidRPr="00BE799C" w14:paraId="0F69FF53" w14:textId="77777777" w:rsidTr="00191404">
        <w:trPr>
          <w:trHeight w:val="259"/>
        </w:trPr>
        <w:tc>
          <w:tcPr>
            <w:tcW w:w="1734" w:type="dxa"/>
            <w:tcBorders>
              <w:left w:val="single" w:sz="6" w:space="0" w:color="000000"/>
            </w:tcBorders>
            <w:shd w:val="clear" w:color="auto" w:fill="F3F3F3"/>
          </w:tcPr>
          <w:p w14:paraId="36FE68FB"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Team Size </w:t>
            </w:r>
          </w:p>
        </w:tc>
        <w:tc>
          <w:tcPr>
            <w:tcW w:w="8260" w:type="dxa"/>
            <w:gridSpan w:val="2"/>
            <w:tcBorders>
              <w:right w:val="single" w:sz="6" w:space="0" w:color="000000"/>
            </w:tcBorders>
          </w:tcPr>
          <w:p w14:paraId="590E29E4" w14:textId="77777777" w:rsidR="00191404" w:rsidRPr="00BE799C" w:rsidRDefault="00191404" w:rsidP="002A4711">
            <w:pPr>
              <w:rPr>
                <w:rFonts w:asciiTheme="minorHAnsi" w:hAnsiTheme="minorHAnsi" w:cstheme="minorHAnsi"/>
                <w:sz w:val="20"/>
                <w:szCs w:val="20"/>
              </w:rPr>
            </w:pPr>
            <w:r w:rsidRPr="00BE799C">
              <w:rPr>
                <w:rFonts w:asciiTheme="minorHAnsi" w:hAnsiTheme="minorHAnsi" w:cstheme="minorHAnsi"/>
                <w:sz w:val="20"/>
                <w:szCs w:val="20"/>
              </w:rPr>
              <w:t>10+</w:t>
            </w:r>
          </w:p>
        </w:tc>
      </w:tr>
      <w:tr w:rsidR="00191404" w:rsidRPr="00BE799C" w14:paraId="7FEDF259" w14:textId="77777777" w:rsidTr="00191404">
        <w:trPr>
          <w:trHeight w:val="259"/>
        </w:trPr>
        <w:tc>
          <w:tcPr>
            <w:tcW w:w="1734" w:type="dxa"/>
            <w:tcBorders>
              <w:left w:val="single" w:sz="6" w:space="0" w:color="000000"/>
            </w:tcBorders>
            <w:shd w:val="clear" w:color="auto" w:fill="F3F3F3"/>
          </w:tcPr>
          <w:p w14:paraId="7074D16A"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Description </w:t>
            </w:r>
          </w:p>
        </w:tc>
        <w:tc>
          <w:tcPr>
            <w:tcW w:w="8260" w:type="dxa"/>
            <w:gridSpan w:val="2"/>
            <w:tcBorders>
              <w:right w:val="single" w:sz="6" w:space="0" w:color="000000"/>
            </w:tcBorders>
          </w:tcPr>
          <w:p w14:paraId="4C92CD89" w14:textId="77777777" w:rsidR="00191404" w:rsidRPr="00BE799C" w:rsidRDefault="00191404" w:rsidP="002A4711">
            <w:pPr>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t>Responsive web application using drupal. Expostom more than 50+ custom APIs for Android and IOS APP</w:t>
            </w:r>
          </w:p>
          <w:p w14:paraId="36E3EEB1" w14:textId="77777777" w:rsidR="00191404" w:rsidRPr="00BE799C" w:rsidRDefault="00191404" w:rsidP="002A4711">
            <w:pPr>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t>Key Features,</w:t>
            </w:r>
          </w:p>
          <w:p w14:paraId="6148C1AF" w14:textId="77777777" w:rsidR="00191404" w:rsidRPr="00BE799C" w:rsidRDefault="00191404" w:rsidP="002A4711">
            <w:pPr>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t xml:space="preserve">  Oauth 2 Token implementation</w:t>
            </w:r>
          </w:p>
          <w:p w14:paraId="3F3B380E" w14:textId="77777777" w:rsidR="00191404" w:rsidRPr="00BE799C" w:rsidRDefault="00191404" w:rsidP="002A4711">
            <w:pPr>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t xml:space="preserve">  Custom Forums with full functionality</w:t>
            </w:r>
          </w:p>
          <w:p w14:paraId="5DE256FD" w14:textId="77777777" w:rsidR="00191404" w:rsidRPr="00BE799C" w:rsidRDefault="00191404" w:rsidP="002A4711">
            <w:pPr>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t xml:space="preserve">  QR code implementation</w:t>
            </w:r>
          </w:p>
          <w:p w14:paraId="4F3002F3" w14:textId="77777777" w:rsidR="00191404" w:rsidRPr="00BE799C" w:rsidRDefault="00191404" w:rsidP="002A4711">
            <w:pPr>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t xml:space="preserve">  Working with 50+ custom APIs</w:t>
            </w:r>
          </w:p>
        </w:tc>
      </w:tr>
      <w:tr w:rsidR="00191404" w:rsidRPr="00BE799C" w14:paraId="194A523A" w14:textId="77777777" w:rsidTr="00191404">
        <w:trPr>
          <w:trHeight w:val="259"/>
        </w:trPr>
        <w:tc>
          <w:tcPr>
            <w:tcW w:w="1734" w:type="dxa"/>
            <w:tcBorders>
              <w:left w:val="single" w:sz="6" w:space="0" w:color="000000"/>
            </w:tcBorders>
            <w:shd w:val="clear" w:color="auto" w:fill="F3F3F3"/>
          </w:tcPr>
          <w:p w14:paraId="66774ADF"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Technologies</w:t>
            </w:r>
          </w:p>
        </w:tc>
        <w:tc>
          <w:tcPr>
            <w:tcW w:w="8260" w:type="dxa"/>
            <w:gridSpan w:val="2"/>
            <w:tcBorders>
              <w:right w:val="single" w:sz="6" w:space="0" w:color="000000"/>
            </w:tcBorders>
          </w:tcPr>
          <w:p w14:paraId="098047AC" w14:textId="77777777" w:rsidR="00191404" w:rsidRPr="00BE799C" w:rsidRDefault="00191404" w:rsidP="002A4711">
            <w:pPr>
              <w:pStyle w:val="Heading4"/>
              <w:numPr>
                <w:ilvl w:val="3"/>
                <w:numId w:val="0"/>
              </w:numPr>
              <w:tabs>
                <w:tab w:val="left" w:pos="885"/>
              </w:tabs>
              <w:suppressAutoHyphens/>
              <w:spacing w:before="0" w:after="0"/>
              <w:rPr>
                <w:rFonts w:cstheme="minorHAnsi"/>
                <w:b w:val="0"/>
                <w:color w:val="000000"/>
                <w:sz w:val="20"/>
                <w:szCs w:val="20"/>
              </w:rPr>
            </w:pPr>
            <w:r w:rsidRPr="00BE799C">
              <w:rPr>
                <w:rFonts w:eastAsia="Verdana" w:cstheme="minorHAnsi"/>
                <w:color w:val="000000"/>
                <w:sz w:val="20"/>
                <w:szCs w:val="20"/>
              </w:rPr>
              <w:t>Drupal 8 , html5, jQuery, Ajax, MySQL, AWS SES ,GIT</w:t>
            </w:r>
          </w:p>
        </w:tc>
      </w:tr>
      <w:tr w:rsidR="00191404" w:rsidRPr="00BE799C" w14:paraId="59001FB4" w14:textId="77777777" w:rsidTr="00191404">
        <w:trPr>
          <w:trHeight w:val="259"/>
        </w:trPr>
        <w:tc>
          <w:tcPr>
            <w:tcW w:w="1734" w:type="dxa"/>
            <w:tcBorders>
              <w:left w:val="single" w:sz="6" w:space="0" w:color="000000"/>
            </w:tcBorders>
            <w:shd w:val="clear" w:color="auto" w:fill="F3F3F3"/>
          </w:tcPr>
          <w:p w14:paraId="53412C26"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bCs/>
                <w:sz w:val="20"/>
                <w:szCs w:val="20"/>
              </w:rPr>
              <w:t>Responsibilities</w:t>
            </w:r>
          </w:p>
        </w:tc>
        <w:tc>
          <w:tcPr>
            <w:tcW w:w="8260" w:type="dxa"/>
            <w:gridSpan w:val="2"/>
            <w:tcBorders>
              <w:right w:val="single" w:sz="6" w:space="0" w:color="000000"/>
            </w:tcBorders>
          </w:tcPr>
          <w:p w14:paraId="064786AC" w14:textId="77777777" w:rsidR="00191404" w:rsidRPr="00BE799C" w:rsidRDefault="00191404" w:rsidP="002A4711">
            <w:pPr>
              <w:pStyle w:val="ListParagraph"/>
              <w:numPr>
                <w:ilvl w:val="0"/>
                <w:numId w:val="24"/>
              </w:numPr>
              <w:jc w:val="both"/>
              <w:rPr>
                <w:rFonts w:asciiTheme="minorHAnsi" w:hAnsiTheme="minorHAnsi" w:cstheme="minorHAnsi"/>
                <w:sz w:val="20"/>
                <w:szCs w:val="20"/>
              </w:rPr>
            </w:pPr>
            <w:r w:rsidRPr="00BE799C">
              <w:rPr>
                <w:rFonts w:asciiTheme="minorHAnsi" w:hAnsiTheme="minorHAnsi" w:cstheme="minorHAnsi"/>
                <w:sz w:val="20"/>
                <w:szCs w:val="20"/>
              </w:rPr>
              <w:t>Involved in the project plan and estimation based on the user stories.</w:t>
            </w:r>
          </w:p>
          <w:p w14:paraId="0106384C" w14:textId="77777777" w:rsidR="00191404" w:rsidRPr="00BE799C" w:rsidRDefault="00191404" w:rsidP="002A4711">
            <w:pPr>
              <w:pStyle w:val="ListParagraph"/>
              <w:numPr>
                <w:ilvl w:val="0"/>
                <w:numId w:val="24"/>
              </w:numPr>
              <w:jc w:val="both"/>
              <w:rPr>
                <w:rFonts w:asciiTheme="minorHAnsi" w:hAnsiTheme="minorHAnsi" w:cstheme="minorHAnsi"/>
                <w:sz w:val="20"/>
                <w:szCs w:val="20"/>
              </w:rPr>
            </w:pPr>
            <w:r w:rsidRPr="00BE799C">
              <w:rPr>
                <w:rFonts w:asciiTheme="minorHAnsi" w:hAnsiTheme="minorHAnsi" w:cstheme="minorHAnsi"/>
                <w:sz w:val="20"/>
                <w:szCs w:val="20"/>
              </w:rPr>
              <w:t>Collabrated with mobile team regarding webservices .</w:t>
            </w:r>
          </w:p>
          <w:p w14:paraId="66AA7DD8" w14:textId="77777777" w:rsidR="00191404" w:rsidRPr="00BE799C" w:rsidRDefault="00191404" w:rsidP="002A4711">
            <w:pPr>
              <w:pStyle w:val="ListParagraph"/>
              <w:numPr>
                <w:ilvl w:val="0"/>
                <w:numId w:val="24"/>
              </w:numPr>
              <w:jc w:val="both"/>
              <w:rPr>
                <w:rFonts w:asciiTheme="minorHAnsi" w:hAnsiTheme="minorHAnsi" w:cstheme="minorHAnsi"/>
                <w:sz w:val="20"/>
                <w:szCs w:val="20"/>
              </w:rPr>
            </w:pPr>
            <w:r w:rsidRPr="00BE799C">
              <w:rPr>
                <w:rFonts w:asciiTheme="minorHAnsi" w:hAnsiTheme="minorHAnsi" w:cstheme="minorHAnsi"/>
                <w:sz w:val="20"/>
                <w:szCs w:val="20"/>
              </w:rPr>
              <w:t>Performance tuning.</w:t>
            </w:r>
          </w:p>
          <w:p w14:paraId="35AAB730" w14:textId="77777777" w:rsidR="00191404" w:rsidRPr="00BE799C" w:rsidRDefault="00191404" w:rsidP="002A4711">
            <w:pPr>
              <w:pStyle w:val="ListParagraph"/>
              <w:numPr>
                <w:ilvl w:val="0"/>
                <w:numId w:val="24"/>
              </w:numPr>
              <w:jc w:val="both"/>
              <w:rPr>
                <w:rFonts w:asciiTheme="minorHAnsi" w:hAnsiTheme="minorHAnsi" w:cstheme="minorHAnsi"/>
                <w:sz w:val="20"/>
                <w:szCs w:val="20"/>
              </w:rPr>
            </w:pPr>
            <w:r w:rsidRPr="00BE799C">
              <w:rPr>
                <w:rFonts w:asciiTheme="minorHAnsi" w:hAnsiTheme="minorHAnsi" w:cstheme="minorHAnsi"/>
                <w:sz w:val="20"/>
                <w:szCs w:val="20"/>
              </w:rPr>
              <w:t>Led the full webservice designing and developing.</w:t>
            </w:r>
          </w:p>
          <w:p w14:paraId="03C5DEC7" w14:textId="468D8E99" w:rsidR="00191404" w:rsidRPr="00BE799C" w:rsidRDefault="00191404" w:rsidP="00B11F4D">
            <w:pPr>
              <w:pStyle w:val="ListParagraph"/>
              <w:numPr>
                <w:ilvl w:val="0"/>
                <w:numId w:val="24"/>
              </w:numPr>
              <w:jc w:val="both"/>
              <w:rPr>
                <w:rFonts w:asciiTheme="minorHAnsi" w:hAnsiTheme="minorHAnsi" w:cstheme="minorHAnsi"/>
                <w:sz w:val="20"/>
                <w:szCs w:val="20"/>
              </w:rPr>
            </w:pPr>
            <w:r w:rsidRPr="00BE799C">
              <w:rPr>
                <w:rFonts w:asciiTheme="minorHAnsi" w:hAnsiTheme="minorHAnsi" w:cstheme="minorHAnsi"/>
                <w:sz w:val="20"/>
                <w:szCs w:val="20"/>
              </w:rPr>
              <w:t>Involved in deployment process.</w:t>
            </w:r>
            <w:r w:rsidR="00B11F4D" w:rsidRPr="00BE799C">
              <w:rPr>
                <w:rFonts w:asciiTheme="minorHAnsi" w:hAnsiTheme="minorHAnsi" w:cstheme="minorHAnsi"/>
                <w:sz w:val="20"/>
                <w:szCs w:val="20"/>
              </w:rPr>
              <w:t xml:space="preserve"> </w:t>
            </w:r>
          </w:p>
        </w:tc>
      </w:tr>
    </w:tbl>
    <w:p w14:paraId="10E0CD49" w14:textId="14E80D44" w:rsidR="00191404" w:rsidRPr="00BE799C" w:rsidRDefault="00191404" w:rsidP="000C59FC">
      <w:pPr>
        <w:tabs>
          <w:tab w:val="left" w:pos="960"/>
        </w:tabs>
        <w:suppressAutoHyphens/>
        <w:rPr>
          <w:rFonts w:asciiTheme="minorHAnsi" w:hAnsiTheme="minorHAnsi" w:cstheme="minorHAnsi"/>
          <w:sz w:val="20"/>
          <w:szCs w:val="20"/>
        </w:rPr>
      </w:pPr>
    </w:p>
    <w:p w14:paraId="2551B0AA" w14:textId="77777777" w:rsidR="00ED07B5" w:rsidRPr="00BE799C" w:rsidRDefault="00ED07B5" w:rsidP="000C59FC">
      <w:pPr>
        <w:tabs>
          <w:tab w:val="left" w:pos="960"/>
        </w:tabs>
        <w:suppressAutoHyphens/>
        <w:rPr>
          <w:rFonts w:asciiTheme="minorHAnsi" w:hAnsiTheme="minorHAnsi" w:cstheme="minorHAnsi"/>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5028"/>
        <w:gridCol w:w="3286"/>
      </w:tblGrid>
      <w:tr w:rsidR="00191404" w:rsidRPr="00BE799C" w14:paraId="040BFA2D" w14:textId="77777777" w:rsidTr="002A4711">
        <w:trPr>
          <w:trHeight w:val="291"/>
        </w:trPr>
        <w:tc>
          <w:tcPr>
            <w:tcW w:w="6682" w:type="dxa"/>
            <w:gridSpan w:val="2"/>
            <w:tcBorders>
              <w:top w:val="single" w:sz="6" w:space="0" w:color="000000"/>
              <w:left w:val="single" w:sz="6" w:space="0" w:color="000000"/>
            </w:tcBorders>
            <w:shd w:val="clear" w:color="auto" w:fill="606060"/>
          </w:tcPr>
          <w:p w14:paraId="5DE4C303" w14:textId="77777777" w:rsidR="00191404" w:rsidRPr="00BE799C" w:rsidRDefault="00191404" w:rsidP="002A4711">
            <w:pPr>
              <w:rPr>
                <w:rFonts w:asciiTheme="minorHAnsi" w:hAnsiTheme="minorHAnsi" w:cstheme="minorHAnsi"/>
                <w:b/>
                <w:color w:val="FFFFFF" w:themeColor="background1"/>
                <w:sz w:val="20"/>
                <w:szCs w:val="20"/>
              </w:rPr>
            </w:pPr>
            <w:r w:rsidRPr="00BE799C">
              <w:rPr>
                <w:rFonts w:asciiTheme="minorHAnsi" w:hAnsiTheme="minorHAnsi" w:cstheme="minorHAnsi"/>
                <w:b/>
                <w:bCs/>
                <w:color w:val="FFFFFF" w:themeColor="background1"/>
                <w:sz w:val="20"/>
                <w:szCs w:val="20"/>
              </w:rPr>
              <w:t>Employer</w:t>
            </w:r>
            <w:r w:rsidRPr="00BE799C">
              <w:rPr>
                <w:rFonts w:asciiTheme="minorHAnsi" w:hAnsiTheme="minorHAnsi" w:cstheme="minorHAnsi"/>
                <w:b/>
                <w:color w:val="FFFFFF" w:themeColor="background1"/>
                <w:sz w:val="20"/>
                <w:szCs w:val="20"/>
              </w:rPr>
              <w:t xml:space="preserve">: </w:t>
            </w:r>
            <w:r w:rsidRPr="00BE799C">
              <w:rPr>
                <w:rFonts w:asciiTheme="minorHAnsi" w:hAnsiTheme="minorHAnsi" w:cstheme="minorHAnsi"/>
                <w:b/>
                <w:bCs/>
                <w:color w:val="FFFFFF" w:themeColor="background1"/>
                <w:sz w:val="20"/>
                <w:szCs w:val="20"/>
              </w:rPr>
              <w:t>Cognizant Technologies Solutions</w:t>
            </w:r>
          </w:p>
        </w:tc>
        <w:tc>
          <w:tcPr>
            <w:tcW w:w="3286" w:type="dxa"/>
            <w:tcBorders>
              <w:top w:val="single" w:sz="6" w:space="0" w:color="000000"/>
              <w:right w:val="single" w:sz="6" w:space="0" w:color="000000"/>
            </w:tcBorders>
            <w:shd w:val="clear" w:color="auto" w:fill="606060"/>
          </w:tcPr>
          <w:p w14:paraId="2C1A3264" w14:textId="77777777" w:rsidR="00191404" w:rsidRPr="00BE799C" w:rsidRDefault="00191404" w:rsidP="002A4711">
            <w:pPr>
              <w:rPr>
                <w:rFonts w:asciiTheme="minorHAnsi" w:hAnsiTheme="minorHAnsi" w:cstheme="minorHAnsi"/>
                <w:b/>
                <w:color w:val="FFFFFF" w:themeColor="background1"/>
                <w:sz w:val="20"/>
                <w:szCs w:val="20"/>
              </w:rPr>
            </w:pPr>
          </w:p>
        </w:tc>
      </w:tr>
      <w:tr w:rsidR="00191404" w:rsidRPr="00BE799C" w14:paraId="6A22C437" w14:textId="77777777" w:rsidTr="002A4711">
        <w:trPr>
          <w:trHeight w:val="259"/>
        </w:trPr>
        <w:tc>
          <w:tcPr>
            <w:tcW w:w="1654" w:type="dxa"/>
            <w:tcBorders>
              <w:left w:val="single" w:sz="6" w:space="0" w:color="000000"/>
            </w:tcBorders>
            <w:shd w:val="clear" w:color="auto" w:fill="F3F3F3"/>
          </w:tcPr>
          <w:p w14:paraId="5A894DA3"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Project </w:t>
            </w:r>
          </w:p>
        </w:tc>
        <w:tc>
          <w:tcPr>
            <w:tcW w:w="8314" w:type="dxa"/>
            <w:gridSpan w:val="2"/>
            <w:tcBorders>
              <w:right w:val="single" w:sz="6" w:space="0" w:color="000000"/>
            </w:tcBorders>
          </w:tcPr>
          <w:p w14:paraId="60745661" w14:textId="77777777" w:rsidR="00191404" w:rsidRPr="00BE799C" w:rsidRDefault="00191404" w:rsidP="002A4711">
            <w:pPr>
              <w:pStyle w:val="ListParagraph"/>
              <w:spacing w:before="100" w:beforeAutospacing="1" w:after="100" w:afterAutospacing="1"/>
              <w:ind w:left="0"/>
              <w:rPr>
                <w:rFonts w:asciiTheme="minorHAnsi" w:hAnsiTheme="minorHAnsi" w:cstheme="minorHAnsi"/>
                <w:b/>
                <w:sz w:val="20"/>
                <w:szCs w:val="20"/>
              </w:rPr>
            </w:pPr>
            <w:r w:rsidRPr="00BE799C">
              <w:rPr>
                <w:rFonts w:asciiTheme="minorHAnsi" w:hAnsiTheme="minorHAnsi" w:cstheme="minorHAnsi"/>
                <w:b/>
                <w:sz w:val="20"/>
                <w:szCs w:val="20"/>
              </w:rPr>
              <w:t>Online portal for ordering medicine with custom rules</w:t>
            </w:r>
          </w:p>
        </w:tc>
      </w:tr>
      <w:tr w:rsidR="00191404" w:rsidRPr="00BE799C" w14:paraId="34FCF017" w14:textId="77777777" w:rsidTr="002A4711">
        <w:trPr>
          <w:trHeight w:val="259"/>
        </w:trPr>
        <w:tc>
          <w:tcPr>
            <w:tcW w:w="1654" w:type="dxa"/>
            <w:tcBorders>
              <w:left w:val="single" w:sz="6" w:space="0" w:color="000000"/>
            </w:tcBorders>
            <w:shd w:val="clear" w:color="auto" w:fill="F3F3F3"/>
          </w:tcPr>
          <w:p w14:paraId="52CE7148"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Client</w:t>
            </w:r>
          </w:p>
        </w:tc>
        <w:tc>
          <w:tcPr>
            <w:tcW w:w="8314" w:type="dxa"/>
            <w:gridSpan w:val="2"/>
            <w:tcBorders>
              <w:right w:val="single" w:sz="6" w:space="0" w:color="000000"/>
            </w:tcBorders>
          </w:tcPr>
          <w:p w14:paraId="54DCC84C" w14:textId="77777777" w:rsidR="00191404" w:rsidRPr="00BE799C" w:rsidRDefault="00191404" w:rsidP="002A4711">
            <w:pPr>
              <w:pStyle w:val="ListParagraph"/>
              <w:tabs>
                <w:tab w:val="left" w:pos="1650"/>
              </w:tabs>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sz w:val="20"/>
                <w:szCs w:val="20"/>
              </w:rPr>
              <w:t>Merck pharmaceutical</w:t>
            </w:r>
          </w:p>
        </w:tc>
      </w:tr>
      <w:tr w:rsidR="00191404" w:rsidRPr="00BE799C" w14:paraId="487D0BA4" w14:textId="77777777" w:rsidTr="002A4711">
        <w:trPr>
          <w:trHeight w:val="259"/>
        </w:trPr>
        <w:tc>
          <w:tcPr>
            <w:tcW w:w="1654" w:type="dxa"/>
            <w:tcBorders>
              <w:left w:val="single" w:sz="6" w:space="0" w:color="000000"/>
            </w:tcBorders>
            <w:shd w:val="clear" w:color="auto" w:fill="F3F3F3"/>
          </w:tcPr>
          <w:p w14:paraId="66936C15"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Role </w:t>
            </w:r>
          </w:p>
        </w:tc>
        <w:tc>
          <w:tcPr>
            <w:tcW w:w="8314" w:type="dxa"/>
            <w:gridSpan w:val="2"/>
            <w:tcBorders>
              <w:right w:val="single" w:sz="6" w:space="0" w:color="000000"/>
            </w:tcBorders>
          </w:tcPr>
          <w:p w14:paraId="40A657A4" w14:textId="77777777" w:rsidR="00191404" w:rsidRPr="00BE799C" w:rsidRDefault="00191404"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Cs/>
                <w:snapToGrid w:val="0"/>
                <w:kern w:val="28"/>
                <w:sz w:val="20"/>
                <w:szCs w:val="20"/>
              </w:rPr>
              <w:t>Associate</w:t>
            </w:r>
          </w:p>
        </w:tc>
      </w:tr>
      <w:tr w:rsidR="00191404" w:rsidRPr="00BE799C" w14:paraId="71347668" w14:textId="77777777" w:rsidTr="002A4711">
        <w:trPr>
          <w:trHeight w:val="250"/>
        </w:trPr>
        <w:tc>
          <w:tcPr>
            <w:tcW w:w="1654" w:type="dxa"/>
            <w:tcBorders>
              <w:left w:val="single" w:sz="6" w:space="0" w:color="000000"/>
            </w:tcBorders>
            <w:shd w:val="clear" w:color="auto" w:fill="F3F3F3"/>
          </w:tcPr>
          <w:p w14:paraId="00345CFC"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Team Size </w:t>
            </w:r>
          </w:p>
        </w:tc>
        <w:tc>
          <w:tcPr>
            <w:tcW w:w="8314" w:type="dxa"/>
            <w:gridSpan w:val="2"/>
            <w:tcBorders>
              <w:right w:val="single" w:sz="6" w:space="0" w:color="000000"/>
            </w:tcBorders>
          </w:tcPr>
          <w:p w14:paraId="73DFF12E" w14:textId="77777777" w:rsidR="00191404" w:rsidRPr="00BE799C" w:rsidRDefault="00191404" w:rsidP="002A4711">
            <w:pPr>
              <w:rPr>
                <w:rFonts w:asciiTheme="minorHAnsi" w:hAnsiTheme="minorHAnsi" w:cstheme="minorHAnsi"/>
                <w:sz w:val="20"/>
                <w:szCs w:val="20"/>
              </w:rPr>
            </w:pPr>
            <w:r w:rsidRPr="00BE799C">
              <w:rPr>
                <w:rFonts w:asciiTheme="minorHAnsi" w:hAnsiTheme="minorHAnsi" w:cstheme="minorHAnsi"/>
                <w:sz w:val="20"/>
                <w:szCs w:val="20"/>
              </w:rPr>
              <w:t>8</w:t>
            </w:r>
          </w:p>
        </w:tc>
      </w:tr>
      <w:tr w:rsidR="00191404" w:rsidRPr="00BE799C" w14:paraId="471B8EB1" w14:textId="77777777" w:rsidTr="002A4711">
        <w:trPr>
          <w:trHeight w:val="259"/>
        </w:trPr>
        <w:tc>
          <w:tcPr>
            <w:tcW w:w="1654" w:type="dxa"/>
            <w:tcBorders>
              <w:left w:val="single" w:sz="6" w:space="0" w:color="000000"/>
            </w:tcBorders>
            <w:shd w:val="clear" w:color="auto" w:fill="F3F3F3"/>
          </w:tcPr>
          <w:p w14:paraId="04AF7663"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Description </w:t>
            </w:r>
          </w:p>
        </w:tc>
        <w:tc>
          <w:tcPr>
            <w:tcW w:w="8314" w:type="dxa"/>
            <w:gridSpan w:val="2"/>
            <w:tcBorders>
              <w:right w:val="single" w:sz="6" w:space="0" w:color="000000"/>
            </w:tcBorders>
          </w:tcPr>
          <w:p w14:paraId="4A0BC61B" w14:textId="023B7329" w:rsidR="00191404" w:rsidRPr="00D1020C" w:rsidRDefault="00191404" w:rsidP="00D1020C">
            <w:pPr>
              <w:spacing w:before="100" w:beforeAutospacing="1" w:after="100" w:afterAutospacing="1"/>
              <w:rPr>
                <w:rFonts w:asciiTheme="minorHAnsi" w:hAnsiTheme="minorHAnsi" w:cstheme="minorHAnsi"/>
                <w:bCs/>
                <w:snapToGrid w:val="0"/>
                <w:kern w:val="28"/>
                <w:sz w:val="20"/>
                <w:szCs w:val="20"/>
              </w:rPr>
            </w:pPr>
            <w:r w:rsidRPr="00D1020C">
              <w:rPr>
                <w:rFonts w:asciiTheme="minorHAnsi" w:hAnsiTheme="minorHAnsi" w:cstheme="minorHAnsi"/>
                <w:bCs/>
                <w:snapToGrid w:val="0"/>
                <w:kern w:val="28"/>
                <w:sz w:val="20"/>
                <w:szCs w:val="20"/>
              </w:rPr>
              <w:t>Drupal 8 web web application and Angular 8 webb app to place order. Syncing data from Mysql to Oracle periodically.</w:t>
            </w:r>
          </w:p>
          <w:p w14:paraId="40BBCFE7" w14:textId="298728E1" w:rsidR="00191404" w:rsidRPr="00BE799C" w:rsidRDefault="00191404" w:rsidP="00D1020C">
            <w:pPr>
              <w:pStyle w:val="ListParagraph"/>
              <w:spacing w:before="100" w:beforeAutospacing="1" w:after="100" w:afterAutospacing="1"/>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t>Key Features,</w:t>
            </w:r>
          </w:p>
          <w:p w14:paraId="00239F72" w14:textId="77777777" w:rsidR="00191404" w:rsidRPr="00BE799C" w:rsidRDefault="00191404" w:rsidP="00D1020C">
            <w:pPr>
              <w:pStyle w:val="ListParagraph"/>
              <w:spacing w:before="100" w:beforeAutospacing="1" w:after="100" w:afterAutospacing="1"/>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t>Custom rules functionality for placing orders.</w:t>
            </w:r>
          </w:p>
          <w:p w14:paraId="71A899AD" w14:textId="115B4BAE" w:rsidR="00191404" w:rsidRPr="00BE799C" w:rsidRDefault="00191404" w:rsidP="00D1020C">
            <w:pPr>
              <w:pStyle w:val="ListParagraph"/>
              <w:spacing w:before="100" w:beforeAutospacing="1" w:after="100" w:afterAutospacing="1"/>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lastRenderedPageBreak/>
              <w:t xml:space="preserve">Drupal 8 Apis to fetch data from Angular </w:t>
            </w:r>
            <w:r w:rsidR="00B11F4D">
              <w:rPr>
                <w:rFonts w:asciiTheme="minorHAnsi" w:hAnsiTheme="minorHAnsi" w:cstheme="minorHAnsi"/>
                <w:bCs/>
                <w:snapToGrid w:val="0"/>
                <w:kern w:val="28"/>
                <w:sz w:val="20"/>
                <w:szCs w:val="20"/>
              </w:rPr>
              <w:t xml:space="preserve"> web app</w:t>
            </w:r>
            <w:r w:rsidRPr="00BE799C">
              <w:rPr>
                <w:rFonts w:asciiTheme="minorHAnsi" w:hAnsiTheme="minorHAnsi" w:cstheme="minorHAnsi"/>
                <w:bCs/>
                <w:snapToGrid w:val="0"/>
                <w:kern w:val="28"/>
                <w:sz w:val="20"/>
                <w:szCs w:val="20"/>
              </w:rPr>
              <w:t xml:space="preserve"> to place order.</w:t>
            </w:r>
          </w:p>
          <w:p w14:paraId="6C1C63B4" w14:textId="77777777" w:rsidR="00191404" w:rsidRPr="00BE799C" w:rsidRDefault="00191404" w:rsidP="00D1020C">
            <w:pPr>
              <w:pStyle w:val="ListParagraph"/>
              <w:spacing w:before="100" w:beforeAutospacing="1" w:after="100" w:afterAutospacing="1"/>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t>Angular 8 UI design and implementation to place order for logged in user.</w:t>
            </w:r>
          </w:p>
          <w:p w14:paraId="0224569E" w14:textId="32B9BAC2" w:rsidR="00191404" w:rsidRPr="00BE799C" w:rsidRDefault="00191404" w:rsidP="00D1020C">
            <w:pPr>
              <w:pStyle w:val="ListParagraph"/>
              <w:spacing w:before="100" w:beforeAutospacing="1" w:after="100" w:afterAutospacing="1"/>
              <w:rPr>
                <w:rFonts w:asciiTheme="minorHAnsi" w:hAnsiTheme="minorHAnsi" w:cstheme="minorHAnsi"/>
                <w:sz w:val="20"/>
                <w:szCs w:val="20"/>
              </w:rPr>
            </w:pPr>
            <w:r w:rsidRPr="00BE799C">
              <w:rPr>
                <w:rFonts w:asciiTheme="minorHAnsi" w:hAnsiTheme="minorHAnsi" w:cstheme="minorHAnsi"/>
                <w:bCs/>
                <w:snapToGrid w:val="0"/>
                <w:kern w:val="28"/>
                <w:sz w:val="20"/>
                <w:szCs w:val="20"/>
              </w:rPr>
              <w:t>Syncing placed order details from Mysql to Oracle db.</w:t>
            </w:r>
          </w:p>
        </w:tc>
      </w:tr>
      <w:tr w:rsidR="00191404" w:rsidRPr="00BE799C" w14:paraId="7B852279" w14:textId="77777777" w:rsidTr="002A4711">
        <w:trPr>
          <w:trHeight w:val="259"/>
        </w:trPr>
        <w:tc>
          <w:tcPr>
            <w:tcW w:w="1654" w:type="dxa"/>
            <w:tcBorders>
              <w:left w:val="single" w:sz="6" w:space="0" w:color="000000"/>
            </w:tcBorders>
            <w:shd w:val="clear" w:color="auto" w:fill="F3F3F3"/>
          </w:tcPr>
          <w:p w14:paraId="073DE4FD"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lastRenderedPageBreak/>
              <w:t>Technologies</w:t>
            </w:r>
          </w:p>
        </w:tc>
        <w:tc>
          <w:tcPr>
            <w:tcW w:w="8314" w:type="dxa"/>
            <w:gridSpan w:val="2"/>
            <w:tcBorders>
              <w:right w:val="single" w:sz="6" w:space="0" w:color="000000"/>
            </w:tcBorders>
          </w:tcPr>
          <w:p w14:paraId="6C86695E" w14:textId="77777777" w:rsidR="00191404" w:rsidRPr="00BE799C" w:rsidRDefault="00191404" w:rsidP="002A4711">
            <w:pPr>
              <w:pStyle w:val="Heading4"/>
              <w:numPr>
                <w:ilvl w:val="3"/>
                <w:numId w:val="0"/>
              </w:numPr>
              <w:tabs>
                <w:tab w:val="left" w:pos="885"/>
              </w:tabs>
              <w:suppressAutoHyphens/>
              <w:spacing w:before="0" w:after="0"/>
              <w:rPr>
                <w:rFonts w:cstheme="minorHAnsi"/>
                <w:b w:val="0"/>
                <w:color w:val="000000"/>
                <w:sz w:val="20"/>
                <w:szCs w:val="20"/>
              </w:rPr>
            </w:pPr>
            <w:r w:rsidRPr="00BE799C">
              <w:rPr>
                <w:rFonts w:cstheme="minorHAnsi"/>
                <w:sz w:val="20"/>
                <w:szCs w:val="20"/>
              </w:rPr>
              <w:t xml:space="preserve"> </w:t>
            </w:r>
            <w:r w:rsidRPr="00BE799C">
              <w:rPr>
                <w:rFonts w:eastAsia="Verdana" w:cstheme="minorHAnsi"/>
                <w:color w:val="000000"/>
                <w:sz w:val="20"/>
                <w:szCs w:val="20"/>
              </w:rPr>
              <w:t>Drupal 8,Angular 8 , html5, MySQL,Oracle,GIT, Confluence,Ubuntu</w:t>
            </w:r>
          </w:p>
        </w:tc>
      </w:tr>
      <w:tr w:rsidR="00191404" w:rsidRPr="00BE799C" w14:paraId="3CDD703A" w14:textId="77777777" w:rsidTr="002A4711">
        <w:trPr>
          <w:trHeight w:val="1871"/>
        </w:trPr>
        <w:tc>
          <w:tcPr>
            <w:tcW w:w="1654" w:type="dxa"/>
            <w:tcBorders>
              <w:left w:val="single" w:sz="6" w:space="0" w:color="000000"/>
            </w:tcBorders>
            <w:shd w:val="clear" w:color="auto" w:fill="F3F3F3"/>
          </w:tcPr>
          <w:p w14:paraId="3D886861"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bCs/>
                <w:sz w:val="20"/>
                <w:szCs w:val="20"/>
              </w:rPr>
              <w:t>Responsibilities</w:t>
            </w:r>
          </w:p>
        </w:tc>
        <w:tc>
          <w:tcPr>
            <w:tcW w:w="8314" w:type="dxa"/>
            <w:gridSpan w:val="2"/>
            <w:tcBorders>
              <w:right w:val="single" w:sz="6" w:space="0" w:color="000000"/>
            </w:tcBorders>
          </w:tcPr>
          <w:p w14:paraId="351924C9" w14:textId="77777777" w:rsidR="00191404" w:rsidRPr="00BE799C" w:rsidRDefault="00191404" w:rsidP="002A4711">
            <w:pPr>
              <w:pStyle w:val="ListParagraph"/>
              <w:numPr>
                <w:ilvl w:val="0"/>
                <w:numId w:val="24"/>
              </w:numPr>
              <w:rPr>
                <w:rFonts w:asciiTheme="minorHAnsi" w:hAnsiTheme="minorHAnsi" w:cstheme="minorHAnsi"/>
                <w:sz w:val="20"/>
                <w:szCs w:val="20"/>
              </w:rPr>
            </w:pPr>
            <w:r w:rsidRPr="00BE799C">
              <w:rPr>
                <w:rFonts w:asciiTheme="minorHAnsi" w:hAnsiTheme="minorHAnsi" w:cstheme="minorHAnsi"/>
                <w:sz w:val="20"/>
                <w:szCs w:val="20"/>
              </w:rPr>
              <w:t>Involved in Angular application UI Layout creation.</w:t>
            </w:r>
          </w:p>
          <w:p w14:paraId="20A4FACE" w14:textId="77777777" w:rsidR="00191404" w:rsidRPr="00BE799C" w:rsidRDefault="00191404" w:rsidP="002A4711">
            <w:pPr>
              <w:pStyle w:val="ListParagraph"/>
              <w:numPr>
                <w:ilvl w:val="0"/>
                <w:numId w:val="24"/>
              </w:numPr>
              <w:rPr>
                <w:rFonts w:asciiTheme="minorHAnsi" w:hAnsiTheme="minorHAnsi" w:cstheme="minorHAnsi"/>
                <w:sz w:val="20"/>
                <w:szCs w:val="20"/>
              </w:rPr>
            </w:pPr>
            <w:r w:rsidRPr="00BE799C">
              <w:rPr>
                <w:rFonts w:asciiTheme="minorHAnsi" w:hAnsiTheme="minorHAnsi" w:cstheme="minorHAnsi"/>
                <w:sz w:val="20"/>
                <w:szCs w:val="20"/>
              </w:rPr>
              <w:t>Involved in complete Lifecycle of the project</w:t>
            </w:r>
          </w:p>
          <w:p w14:paraId="743664C2" w14:textId="77777777" w:rsidR="00191404" w:rsidRPr="00BE799C" w:rsidRDefault="00191404" w:rsidP="002A4711">
            <w:pPr>
              <w:pStyle w:val="ListParagraph"/>
              <w:numPr>
                <w:ilvl w:val="0"/>
                <w:numId w:val="24"/>
              </w:numPr>
              <w:rPr>
                <w:rFonts w:asciiTheme="minorHAnsi" w:hAnsiTheme="minorHAnsi" w:cstheme="minorHAnsi"/>
                <w:sz w:val="20"/>
                <w:szCs w:val="20"/>
              </w:rPr>
            </w:pPr>
            <w:r w:rsidRPr="00BE799C">
              <w:rPr>
                <w:rFonts w:asciiTheme="minorHAnsi" w:hAnsiTheme="minorHAnsi" w:cstheme="minorHAnsi"/>
                <w:sz w:val="20"/>
                <w:szCs w:val="20"/>
              </w:rPr>
              <w:t xml:space="preserve">Involved requirement &amp; specification finalizing discussion. </w:t>
            </w:r>
          </w:p>
          <w:p w14:paraId="65C461F5" w14:textId="77777777" w:rsidR="00191404" w:rsidRPr="00BE799C" w:rsidRDefault="00191404" w:rsidP="002A4711">
            <w:pPr>
              <w:pStyle w:val="ListParagraph"/>
              <w:numPr>
                <w:ilvl w:val="0"/>
                <w:numId w:val="24"/>
              </w:numPr>
              <w:rPr>
                <w:rFonts w:asciiTheme="minorHAnsi" w:hAnsiTheme="minorHAnsi" w:cstheme="minorHAnsi"/>
                <w:sz w:val="20"/>
                <w:szCs w:val="20"/>
              </w:rPr>
            </w:pPr>
            <w:r w:rsidRPr="00BE799C">
              <w:rPr>
                <w:rFonts w:asciiTheme="minorHAnsi" w:hAnsiTheme="minorHAnsi" w:cstheme="minorHAnsi"/>
                <w:sz w:val="20"/>
                <w:szCs w:val="20"/>
              </w:rPr>
              <w:t>Designing the API logics.</w:t>
            </w:r>
          </w:p>
          <w:p w14:paraId="39EEDB08" w14:textId="77777777" w:rsidR="00191404" w:rsidRPr="00BE799C" w:rsidRDefault="00191404" w:rsidP="002A4711">
            <w:pPr>
              <w:pStyle w:val="ListParagraph"/>
              <w:numPr>
                <w:ilvl w:val="0"/>
                <w:numId w:val="24"/>
              </w:numPr>
              <w:rPr>
                <w:rFonts w:asciiTheme="minorHAnsi" w:hAnsiTheme="minorHAnsi" w:cstheme="minorHAnsi"/>
                <w:sz w:val="20"/>
                <w:szCs w:val="20"/>
              </w:rPr>
            </w:pPr>
            <w:r w:rsidRPr="00BE799C">
              <w:rPr>
                <w:rFonts w:asciiTheme="minorHAnsi" w:hAnsiTheme="minorHAnsi" w:cstheme="minorHAnsi"/>
                <w:sz w:val="20"/>
                <w:szCs w:val="20"/>
              </w:rPr>
              <w:t>Worked as a Fullstack Developer.</w:t>
            </w:r>
          </w:p>
          <w:p w14:paraId="1B559262" w14:textId="77777777" w:rsidR="00191404" w:rsidRPr="00BE799C" w:rsidRDefault="00191404" w:rsidP="002A4711">
            <w:pPr>
              <w:pStyle w:val="ListParagraph"/>
              <w:numPr>
                <w:ilvl w:val="0"/>
                <w:numId w:val="24"/>
              </w:numPr>
              <w:rPr>
                <w:rFonts w:asciiTheme="minorHAnsi" w:hAnsiTheme="minorHAnsi" w:cstheme="minorHAnsi"/>
                <w:sz w:val="20"/>
                <w:szCs w:val="20"/>
              </w:rPr>
            </w:pPr>
            <w:r w:rsidRPr="00BE799C">
              <w:rPr>
                <w:rFonts w:asciiTheme="minorHAnsi" w:hAnsiTheme="minorHAnsi" w:cstheme="minorHAnsi"/>
                <w:sz w:val="20"/>
                <w:szCs w:val="20"/>
              </w:rPr>
              <w:t>Involved in deployment process.</w:t>
            </w:r>
          </w:p>
        </w:tc>
      </w:tr>
    </w:tbl>
    <w:p w14:paraId="6D41B029" w14:textId="4BF06EC1" w:rsidR="00191404" w:rsidRPr="00BE799C" w:rsidRDefault="00191404" w:rsidP="000C59FC">
      <w:pPr>
        <w:tabs>
          <w:tab w:val="left" w:pos="960"/>
        </w:tabs>
        <w:suppressAutoHyphens/>
        <w:rPr>
          <w:rFonts w:asciiTheme="minorHAnsi" w:hAnsiTheme="minorHAnsi" w:cstheme="minorHAnsi"/>
          <w:sz w:val="20"/>
          <w:szCs w:val="20"/>
        </w:rPr>
      </w:pPr>
    </w:p>
    <w:p w14:paraId="61D5D1E8" w14:textId="3988F26A" w:rsidR="00191404" w:rsidRPr="00BE799C" w:rsidRDefault="00191404" w:rsidP="000C59FC">
      <w:pPr>
        <w:tabs>
          <w:tab w:val="left" w:pos="960"/>
        </w:tabs>
        <w:suppressAutoHyphens/>
        <w:rPr>
          <w:rFonts w:asciiTheme="minorHAnsi" w:hAnsiTheme="minorHAnsi" w:cstheme="minorHAnsi"/>
          <w:sz w:val="20"/>
          <w:szCs w:val="20"/>
        </w:rPr>
      </w:pPr>
    </w:p>
    <w:p w14:paraId="55C8A6F2" w14:textId="55D18488" w:rsidR="00ED07B5" w:rsidRPr="00BE799C" w:rsidRDefault="00ED07B5" w:rsidP="000C59FC">
      <w:pPr>
        <w:tabs>
          <w:tab w:val="left" w:pos="960"/>
        </w:tabs>
        <w:suppressAutoHyphens/>
        <w:rPr>
          <w:rFonts w:asciiTheme="minorHAnsi" w:hAnsiTheme="minorHAnsi" w:cstheme="minorHAnsi"/>
          <w:sz w:val="20"/>
          <w:szCs w:val="20"/>
        </w:rPr>
      </w:pPr>
    </w:p>
    <w:p w14:paraId="61D62F18" w14:textId="77777777" w:rsidR="00ED07B5" w:rsidRPr="00BE799C" w:rsidRDefault="00ED07B5" w:rsidP="000C59FC">
      <w:pPr>
        <w:tabs>
          <w:tab w:val="left" w:pos="960"/>
        </w:tabs>
        <w:suppressAutoHyphens/>
        <w:rPr>
          <w:rFonts w:asciiTheme="minorHAnsi" w:hAnsiTheme="minorHAnsi" w:cstheme="minorHAnsi"/>
          <w:sz w:val="20"/>
          <w:szCs w:val="20"/>
        </w:rPr>
      </w:pPr>
    </w:p>
    <w:p w14:paraId="31D045D3" w14:textId="77777777" w:rsidR="00191404" w:rsidRPr="00BE799C" w:rsidRDefault="00191404" w:rsidP="000C59FC">
      <w:pPr>
        <w:tabs>
          <w:tab w:val="left" w:pos="960"/>
        </w:tabs>
        <w:suppressAutoHyphens/>
        <w:rPr>
          <w:rFonts w:asciiTheme="minorHAnsi" w:hAnsiTheme="minorHAnsi" w:cstheme="minorHAnsi"/>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5028"/>
        <w:gridCol w:w="3286"/>
      </w:tblGrid>
      <w:tr w:rsidR="00191404" w:rsidRPr="00BE799C" w14:paraId="4188C20C" w14:textId="77777777" w:rsidTr="002A4711">
        <w:trPr>
          <w:trHeight w:val="291"/>
        </w:trPr>
        <w:tc>
          <w:tcPr>
            <w:tcW w:w="6682" w:type="dxa"/>
            <w:gridSpan w:val="2"/>
            <w:tcBorders>
              <w:top w:val="single" w:sz="6" w:space="0" w:color="000000"/>
              <w:left w:val="single" w:sz="6" w:space="0" w:color="000000"/>
            </w:tcBorders>
            <w:shd w:val="clear" w:color="auto" w:fill="606060"/>
          </w:tcPr>
          <w:p w14:paraId="1129C654" w14:textId="77777777" w:rsidR="00191404" w:rsidRPr="00BE799C" w:rsidRDefault="00191404" w:rsidP="002A4711">
            <w:pPr>
              <w:rPr>
                <w:rFonts w:asciiTheme="minorHAnsi" w:hAnsiTheme="minorHAnsi" w:cstheme="minorHAnsi"/>
                <w:b/>
                <w:color w:val="FFFFFF" w:themeColor="background1"/>
                <w:sz w:val="20"/>
                <w:szCs w:val="20"/>
              </w:rPr>
            </w:pPr>
            <w:r w:rsidRPr="00BE799C">
              <w:rPr>
                <w:rFonts w:asciiTheme="minorHAnsi" w:hAnsiTheme="minorHAnsi" w:cstheme="minorHAnsi"/>
                <w:b/>
                <w:bCs/>
                <w:color w:val="FFFFFF" w:themeColor="background1"/>
                <w:sz w:val="20"/>
                <w:szCs w:val="20"/>
              </w:rPr>
              <w:t>Employer</w:t>
            </w:r>
            <w:r w:rsidRPr="00BE799C">
              <w:rPr>
                <w:rFonts w:asciiTheme="minorHAnsi" w:hAnsiTheme="minorHAnsi" w:cstheme="minorHAnsi"/>
                <w:b/>
                <w:color w:val="FFFFFF" w:themeColor="background1"/>
                <w:sz w:val="20"/>
                <w:szCs w:val="20"/>
              </w:rPr>
              <w:t xml:space="preserve">: </w:t>
            </w:r>
            <w:r w:rsidRPr="00BE799C">
              <w:rPr>
                <w:rFonts w:asciiTheme="minorHAnsi" w:hAnsiTheme="minorHAnsi" w:cstheme="minorHAnsi"/>
                <w:b/>
                <w:bCs/>
                <w:color w:val="FFFFFF" w:themeColor="background1"/>
                <w:sz w:val="20"/>
                <w:szCs w:val="20"/>
              </w:rPr>
              <w:t>Ensim India Pvt. Ltd.</w:t>
            </w:r>
          </w:p>
        </w:tc>
        <w:tc>
          <w:tcPr>
            <w:tcW w:w="3286" w:type="dxa"/>
            <w:tcBorders>
              <w:top w:val="single" w:sz="6" w:space="0" w:color="000000"/>
              <w:right w:val="single" w:sz="6" w:space="0" w:color="000000"/>
            </w:tcBorders>
            <w:shd w:val="clear" w:color="auto" w:fill="606060"/>
          </w:tcPr>
          <w:p w14:paraId="0AAA4794" w14:textId="77777777" w:rsidR="00191404" w:rsidRPr="00BE799C" w:rsidRDefault="00191404" w:rsidP="002A4711">
            <w:pPr>
              <w:rPr>
                <w:rFonts w:asciiTheme="minorHAnsi" w:hAnsiTheme="minorHAnsi" w:cstheme="minorHAnsi"/>
                <w:b/>
                <w:color w:val="FFFFFF" w:themeColor="background1"/>
                <w:sz w:val="20"/>
                <w:szCs w:val="20"/>
              </w:rPr>
            </w:pPr>
          </w:p>
        </w:tc>
      </w:tr>
      <w:tr w:rsidR="00191404" w:rsidRPr="00BE799C" w14:paraId="034233D2" w14:textId="77777777" w:rsidTr="002A4711">
        <w:trPr>
          <w:trHeight w:val="259"/>
        </w:trPr>
        <w:tc>
          <w:tcPr>
            <w:tcW w:w="1654" w:type="dxa"/>
            <w:tcBorders>
              <w:left w:val="single" w:sz="6" w:space="0" w:color="000000"/>
            </w:tcBorders>
            <w:shd w:val="clear" w:color="auto" w:fill="F3F3F3"/>
          </w:tcPr>
          <w:p w14:paraId="36891290"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Project </w:t>
            </w:r>
          </w:p>
        </w:tc>
        <w:tc>
          <w:tcPr>
            <w:tcW w:w="8314" w:type="dxa"/>
            <w:gridSpan w:val="2"/>
            <w:tcBorders>
              <w:right w:val="single" w:sz="6" w:space="0" w:color="000000"/>
            </w:tcBorders>
          </w:tcPr>
          <w:p w14:paraId="4399EDBD" w14:textId="79404267" w:rsidR="00191404" w:rsidRPr="00BE799C" w:rsidRDefault="00191404" w:rsidP="002A4711">
            <w:pPr>
              <w:pStyle w:val="ListParagraph"/>
              <w:spacing w:before="100" w:beforeAutospacing="1" w:after="100" w:afterAutospacing="1"/>
              <w:ind w:left="0"/>
              <w:rPr>
                <w:rFonts w:asciiTheme="minorHAnsi" w:hAnsiTheme="minorHAnsi" w:cstheme="minorHAnsi"/>
                <w:b/>
                <w:sz w:val="20"/>
                <w:szCs w:val="20"/>
              </w:rPr>
            </w:pPr>
            <w:r w:rsidRPr="00BE799C">
              <w:rPr>
                <w:rFonts w:asciiTheme="minorHAnsi" w:hAnsiTheme="minorHAnsi" w:cstheme="minorHAnsi"/>
                <w:b/>
                <w:sz w:val="20"/>
                <w:szCs w:val="20"/>
              </w:rPr>
              <w:t>CloudBlue</w:t>
            </w:r>
            <w:r w:rsidR="00555A8F" w:rsidRPr="00BE799C">
              <w:rPr>
                <w:rFonts w:asciiTheme="minorHAnsi" w:hAnsiTheme="minorHAnsi" w:cstheme="minorHAnsi"/>
                <w:b/>
                <w:sz w:val="20"/>
                <w:szCs w:val="20"/>
              </w:rPr>
              <w:t xml:space="preserve"> – multisite &amp; multilingual</w:t>
            </w:r>
          </w:p>
        </w:tc>
      </w:tr>
      <w:tr w:rsidR="00191404" w:rsidRPr="00BE799C" w14:paraId="6AEABE3F" w14:textId="77777777" w:rsidTr="002A4711">
        <w:trPr>
          <w:trHeight w:val="259"/>
        </w:trPr>
        <w:tc>
          <w:tcPr>
            <w:tcW w:w="1654" w:type="dxa"/>
            <w:tcBorders>
              <w:left w:val="single" w:sz="6" w:space="0" w:color="000000"/>
            </w:tcBorders>
            <w:shd w:val="clear" w:color="auto" w:fill="F3F3F3"/>
          </w:tcPr>
          <w:p w14:paraId="1DCAAFB2"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Client</w:t>
            </w:r>
          </w:p>
        </w:tc>
        <w:tc>
          <w:tcPr>
            <w:tcW w:w="8314" w:type="dxa"/>
            <w:gridSpan w:val="2"/>
            <w:tcBorders>
              <w:right w:val="single" w:sz="6" w:space="0" w:color="000000"/>
            </w:tcBorders>
          </w:tcPr>
          <w:p w14:paraId="03C3002F" w14:textId="77777777" w:rsidR="00191404" w:rsidRPr="00BE799C" w:rsidRDefault="00191404" w:rsidP="002A4711">
            <w:pPr>
              <w:pStyle w:val="ListParagraph"/>
              <w:spacing w:before="100" w:beforeAutospacing="1" w:after="100" w:afterAutospacing="1"/>
              <w:ind w:left="0"/>
              <w:rPr>
                <w:rFonts w:asciiTheme="minorHAnsi" w:hAnsiTheme="minorHAnsi" w:cstheme="minorHAnsi"/>
                <w:b/>
                <w:sz w:val="20"/>
                <w:szCs w:val="20"/>
              </w:rPr>
            </w:pPr>
            <w:r w:rsidRPr="00BE799C">
              <w:rPr>
                <w:rFonts w:asciiTheme="minorHAnsi" w:hAnsiTheme="minorHAnsi" w:cstheme="minorHAnsi"/>
                <w:b/>
                <w:sz w:val="20"/>
                <w:szCs w:val="20"/>
              </w:rPr>
              <w:t>IngramMicro</w:t>
            </w:r>
          </w:p>
        </w:tc>
      </w:tr>
      <w:tr w:rsidR="00191404" w:rsidRPr="00BE799C" w14:paraId="6EAC9B48" w14:textId="77777777" w:rsidTr="002A4711">
        <w:trPr>
          <w:trHeight w:val="259"/>
        </w:trPr>
        <w:tc>
          <w:tcPr>
            <w:tcW w:w="1654" w:type="dxa"/>
            <w:tcBorders>
              <w:left w:val="single" w:sz="6" w:space="0" w:color="000000"/>
            </w:tcBorders>
            <w:shd w:val="clear" w:color="auto" w:fill="F3F3F3"/>
          </w:tcPr>
          <w:p w14:paraId="4A917969"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Role </w:t>
            </w:r>
          </w:p>
        </w:tc>
        <w:tc>
          <w:tcPr>
            <w:tcW w:w="8314" w:type="dxa"/>
            <w:gridSpan w:val="2"/>
            <w:tcBorders>
              <w:right w:val="single" w:sz="6" w:space="0" w:color="000000"/>
            </w:tcBorders>
          </w:tcPr>
          <w:p w14:paraId="49EB9B2B" w14:textId="77777777" w:rsidR="00191404" w:rsidRPr="00BE799C" w:rsidRDefault="00191404"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Cs/>
                <w:snapToGrid w:val="0"/>
                <w:kern w:val="28"/>
                <w:sz w:val="20"/>
                <w:szCs w:val="20"/>
              </w:rPr>
              <w:t>Senior Software Engineer as Lead</w:t>
            </w:r>
          </w:p>
        </w:tc>
      </w:tr>
      <w:tr w:rsidR="00191404" w:rsidRPr="00BE799C" w14:paraId="53C4C214" w14:textId="77777777" w:rsidTr="002A4711">
        <w:trPr>
          <w:trHeight w:val="259"/>
        </w:trPr>
        <w:tc>
          <w:tcPr>
            <w:tcW w:w="1654" w:type="dxa"/>
            <w:tcBorders>
              <w:left w:val="single" w:sz="6" w:space="0" w:color="000000"/>
            </w:tcBorders>
            <w:shd w:val="clear" w:color="auto" w:fill="F3F3F3"/>
          </w:tcPr>
          <w:p w14:paraId="6ECE111D"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Team Size </w:t>
            </w:r>
          </w:p>
        </w:tc>
        <w:tc>
          <w:tcPr>
            <w:tcW w:w="8314" w:type="dxa"/>
            <w:gridSpan w:val="2"/>
            <w:tcBorders>
              <w:right w:val="single" w:sz="6" w:space="0" w:color="000000"/>
            </w:tcBorders>
          </w:tcPr>
          <w:p w14:paraId="72737E64" w14:textId="77777777" w:rsidR="00191404" w:rsidRPr="00BE799C" w:rsidRDefault="00191404" w:rsidP="002A4711">
            <w:pPr>
              <w:rPr>
                <w:rFonts w:asciiTheme="minorHAnsi" w:hAnsiTheme="minorHAnsi" w:cstheme="minorHAnsi"/>
                <w:sz w:val="20"/>
                <w:szCs w:val="20"/>
              </w:rPr>
            </w:pPr>
            <w:r w:rsidRPr="00BE799C">
              <w:rPr>
                <w:rFonts w:asciiTheme="minorHAnsi" w:hAnsiTheme="minorHAnsi" w:cstheme="minorHAnsi"/>
                <w:sz w:val="20"/>
                <w:szCs w:val="20"/>
              </w:rPr>
              <w:t>4</w:t>
            </w:r>
          </w:p>
        </w:tc>
      </w:tr>
      <w:tr w:rsidR="00191404" w:rsidRPr="00BE799C" w14:paraId="5EC31BB7" w14:textId="77777777" w:rsidTr="002A4711">
        <w:trPr>
          <w:trHeight w:val="259"/>
        </w:trPr>
        <w:tc>
          <w:tcPr>
            <w:tcW w:w="1654" w:type="dxa"/>
            <w:tcBorders>
              <w:left w:val="single" w:sz="6" w:space="0" w:color="000000"/>
            </w:tcBorders>
            <w:shd w:val="clear" w:color="auto" w:fill="F3F3F3"/>
          </w:tcPr>
          <w:p w14:paraId="3E566DEE"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Description </w:t>
            </w:r>
          </w:p>
        </w:tc>
        <w:tc>
          <w:tcPr>
            <w:tcW w:w="8314" w:type="dxa"/>
            <w:gridSpan w:val="2"/>
            <w:tcBorders>
              <w:right w:val="single" w:sz="6" w:space="0" w:color="000000"/>
            </w:tcBorders>
          </w:tcPr>
          <w:p w14:paraId="14C4162F" w14:textId="77777777" w:rsidR="00191404" w:rsidRPr="00BE799C" w:rsidRDefault="00191404" w:rsidP="002A4711">
            <w:pPr>
              <w:pStyle w:val="Header"/>
              <w:rPr>
                <w:rFonts w:asciiTheme="minorHAnsi" w:hAnsiTheme="minorHAnsi" w:cstheme="minorHAnsi"/>
                <w:bCs/>
                <w:snapToGrid w:val="0"/>
                <w:kern w:val="28"/>
                <w:sz w:val="20"/>
                <w:szCs w:val="20"/>
              </w:rPr>
            </w:pPr>
            <w:r w:rsidRPr="00BE799C">
              <w:rPr>
                <w:rFonts w:asciiTheme="minorHAnsi" w:hAnsiTheme="minorHAnsi" w:cstheme="minorHAnsi"/>
                <w:bCs/>
                <w:snapToGrid w:val="0"/>
                <w:kern w:val="28"/>
                <w:sz w:val="20"/>
                <w:szCs w:val="20"/>
              </w:rPr>
              <w:t>Drupal 8 Multisite and multilingual features with Angular 6. Drupal 8 migration using Drush and custom drupal 8 module.Maintaining using Jira.</w:t>
            </w:r>
          </w:p>
          <w:p w14:paraId="4193D0EE" w14:textId="77777777" w:rsidR="00191404" w:rsidRPr="00BE799C" w:rsidRDefault="00191404" w:rsidP="002A4711">
            <w:pPr>
              <w:pStyle w:val="Header"/>
              <w:rPr>
                <w:rFonts w:asciiTheme="minorHAnsi" w:hAnsiTheme="minorHAnsi" w:cstheme="minorHAnsi"/>
                <w:bCs/>
                <w:snapToGrid w:val="0"/>
                <w:kern w:val="28"/>
                <w:sz w:val="20"/>
                <w:szCs w:val="20"/>
              </w:rPr>
            </w:pPr>
          </w:p>
        </w:tc>
      </w:tr>
      <w:tr w:rsidR="00191404" w:rsidRPr="00BE799C" w14:paraId="35D2CD2E" w14:textId="77777777" w:rsidTr="002A4711">
        <w:trPr>
          <w:trHeight w:val="259"/>
        </w:trPr>
        <w:tc>
          <w:tcPr>
            <w:tcW w:w="1654" w:type="dxa"/>
            <w:tcBorders>
              <w:left w:val="single" w:sz="6" w:space="0" w:color="000000"/>
            </w:tcBorders>
            <w:shd w:val="clear" w:color="auto" w:fill="F3F3F3"/>
          </w:tcPr>
          <w:p w14:paraId="7E0B32D6"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Technologies</w:t>
            </w:r>
          </w:p>
        </w:tc>
        <w:tc>
          <w:tcPr>
            <w:tcW w:w="8314" w:type="dxa"/>
            <w:gridSpan w:val="2"/>
            <w:tcBorders>
              <w:right w:val="single" w:sz="6" w:space="0" w:color="000000"/>
            </w:tcBorders>
          </w:tcPr>
          <w:p w14:paraId="0EAA4983" w14:textId="77777777" w:rsidR="00191404" w:rsidRPr="00BE799C" w:rsidRDefault="00191404" w:rsidP="002A4711">
            <w:pPr>
              <w:pStyle w:val="Heading4"/>
              <w:numPr>
                <w:ilvl w:val="3"/>
                <w:numId w:val="0"/>
              </w:numPr>
              <w:tabs>
                <w:tab w:val="left" w:pos="885"/>
              </w:tabs>
              <w:suppressAutoHyphens/>
              <w:spacing w:before="0" w:after="0"/>
              <w:rPr>
                <w:rFonts w:cstheme="minorHAnsi"/>
                <w:b w:val="0"/>
                <w:color w:val="000000"/>
                <w:sz w:val="20"/>
                <w:szCs w:val="20"/>
              </w:rPr>
            </w:pPr>
            <w:r w:rsidRPr="00BE799C">
              <w:rPr>
                <w:rFonts w:cstheme="minorHAnsi"/>
                <w:sz w:val="20"/>
                <w:szCs w:val="20"/>
              </w:rPr>
              <w:t xml:space="preserve"> Drupal 8, html5, Angular 6, JavaScript, jQuery, Ajax, mysql, AWS ,GIT,google analytics,Hotjar,Eloqua,Pantheon,Jira,platform.sh</w:t>
            </w:r>
          </w:p>
        </w:tc>
      </w:tr>
      <w:tr w:rsidR="00191404" w:rsidRPr="00BE799C" w14:paraId="2F1FF866" w14:textId="77777777" w:rsidTr="002A4711">
        <w:trPr>
          <w:trHeight w:val="259"/>
        </w:trPr>
        <w:tc>
          <w:tcPr>
            <w:tcW w:w="1654" w:type="dxa"/>
            <w:tcBorders>
              <w:left w:val="single" w:sz="6" w:space="0" w:color="000000"/>
            </w:tcBorders>
            <w:shd w:val="clear" w:color="auto" w:fill="F3F3F3"/>
          </w:tcPr>
          <w:p w14:paraId="73162617"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bCs/>
                <w:sz w:val="20"/>
                <w:szCs w:val="20"/>
              </w:rPr>
              <w:t>Responsibilities</w:t>
            </w:r>
          </w:p>
        </w:tc>
        <w:tc>
          <w:tcPr>
            <w:tcW w:w="8314" w:type="dxa"/>
            <w:gridSpan w:val="2"/>
            <w:tcBorders>
              <w:right w:val="single" w:sz="6" w:space="0" w:color="000000"/>
            </w:tcBorders>
          </w:tcPr>
          <w:p w14:paraId="33C02C07" w14:textId="77777777" w:rsidR="00191404" w:rsidRPr="00BE799C" w:rsidRDefault="00191404" w:rsidP="002A4711">
            <w:pPr>
              <w:pStyle w:val="Heading4"/>
              <w:numPr>
                <w:ilvl w:val="0"/>
                <w:numId w:val="41"/>
              </w:numPr>
              <w:tabs>
                <w:tab w:val="left" w:pos="885"/>
              </w:tabs>
              <w:suppressAutoHyphens/>
              <w:spacing w:before="0" w:after="0"/>
              <w:rPr>
                <w:rFonts w:cstheme="minorHAnsi"/>
                <w:b w:val="0"/>
                <w:sz w:val="20"/>
                <w:szCs w:val="20"/>
              </w:rPr>
            </w:pPr>
            <w:r w:rsidRPr="00BE799C">
              <w:rPr>
                <w:rFonts w:cstheme="minorHAnsi"/>
                <w:b w:val="0"/>
                <w:sz w:val="20"/>
                <w:szCs w:val="20"/>
              </w:rPr>
              <w:t>Multilingual Feature in Drupal 8</w:t>
            </w:r>
          </w:p>
          <w:p w14:paraId="6E65E321" w14:textId="77777777" w:rsidR="00191404" w:rsidRPr="00BE799C" w:rsidRDefault="00191404" w:rsidP="002A4711">
            <w:pPr>
              <w:pStyle w:val="Heading4"/>
              <w:numPr>
                <w:ilvl w:val="0"/>
                <w:numId w:val="41"/>
              </w:numPr>
              <w:tabs>
                <w:tab w:val="left" w:pos="885"/>
              </w:tabs>
              <w:suppressAutoHyphens/>
              <w:spacing w:before="0" w:after="0"/>
              <w:rPr>
                <w:rFonts w:cstheme="minorHAnsi"/>
                <w:b w:val="0"/>
                <w:sz w:val="20"/>
                <w:szCs w:val="20"/>
              </w:rPr>
            </w:pPr>
            <w:r w:rsidRPr="00BE799C">
              <w:rPr>
                <w:rFonts w:cstheme="minorHAnsi"/>
                <w:color w:val="444444"/>
                <w:spacing w:val="5"/>
                <w:sz w:val="20"/>
                <w:szCs w:val="20"/>
                <w:shd w:val="clear" w:color="auto" w:fill="FFFFFF"/>
              </w:rPr>
              <w:t>i18n</w:t>
            </w:r>
            <w:r w:rsidRPr="00BE799C">
              <w:rPr>
                <w:rFonts w:cstheme="minorHAnsi"/>
                <w:b w:val="0"/>
                <w:sz w:val="20"/>
                <w:szCs w:val="20"/>
              </w:rPr>
              <w:t xml:space="preserve"> implementation with Angular 6</w:t>
            </w:r>
          </w:p>
          <w:p w14:paraId="55C759FB" w14:textId="77777777" w:rsidR="00191404" w:rsidRPr="00BE799C" w:rsidRDefault="00191404" w:rsidP="002A4711">
            <w:pPr>
              <w:pStyle w:val="Heading4"/>
              <w:numPr>
                <w:ilvl w:val="0"/>
                <w:numId w:val="41"/>
              </w:numPr>
              <w:tabs>
                <w:tab w:val="left" w:pos="885"/>
              </w:tabs>
              <w:suppressAutoHyphens/>
              <w:spacing w:before="0" w:after="0"/>
              <w:rPr>
                <w:rFonts w:cstheme="minorHAnsi"/>
                <w:b w:val="0"/>
                <w:sz w:val="20"/>
                <w:szCs w:val="20"/>
              </w:rPr>
            </w:pPr>
            <w:r w:rsidRPr="00BE799C">
              <w:rPr>
                <w:rFonts w:cstheme="minorHAnsi"/>
                <w:b w:val="0"/>
                <w:sz w:val="20"/>
                <w:szCs w:val="20"/>
              </w:rPr>
              <w:t>Custom Web Service Designing for the Angular Web APP</w:t>
            </w:r>
          </w:p>
          <w:p w14:paraId="5BD3C8B9" w14:textId="77777777" w:rsidR="00191404" w:rsidRPr="00BE799C" w:rsidRDefault="00191404" w:rsidP="002A4711">
            <w:pPr>
              <w:pStyle w:val="Heading4"/>
              <w:numPr>
                <w:ilvl w:val="0"/>
                <w:numId w:val="41"/>
              </w:numPr>
              <w:tabs>
                <w:tab w:val="left" w:pos="885"/>
              </w:tabs>
              <w:suppressAutoHyphens/>
              <w:spacing w:before="0" w:after="0"/>
              <w:rPr>
                <w:rFonts w:cstheme="minorHAnsi"/>
                <w:b w:val="0"/>
                <w:sz w:val="20"/>
                <w:szCs w:val="20"/>
              </w:rPr>
            </w:pPr>
            <w:r w:rsidRPr="00BE799C">
              <w:rPr>
                <w:rFonts w:cstheme="minorHAnsi"/>
                <w:b w:val="0"/>
                <w:sz w:val="20"/>
                <w:szCs w:val="20"/>
              </w:rPr>
              <w:t>Data Migration using custom web services.</w:t>
            </w:r>
          </w:p>
          <w:p w14:paraId="66C8598A" w14:textId="77777777" w:rsidR="00191404" w:rsidRPr="00BE799C" w:rsidRDefault="00191404" w:rsidP="002A4711">
            <w:pPr>
              <w:pStyle w:val="ListParagraph"/>
              <w:jc w:val="both"/>
              <w:rPr>
                <w:rFonts w:asciiTheme="minorHAnsi" w:hAnsiTheme="minorHAnsi" w:cstheme="minorHAnsi"/>
                <w:sz w:val="20"/>
                <w:szCs w:val="20"/>
              </w:rPr>
            </w:pPr>
          </w:p>
        </w:tc>
      </w:tr>
    </w:tbl>
    <w:p w14:paraId="78891ECB" w14:textId="1C0E4820" w:rsidR="00191404" w:rsidRPr="00BE799C" w:rsidRDefault="00191404" w:rsidP="00191404">
      <w:pPr>
        <w:rPr>
          <w:rFonts w:asciiTheme="minorHAnsi" w:hAnsiTheme="minorHAnsi" w:cstheme="minorHAnsi"/>
          <w:sz w:val="20"/>
          <w:szCs w:val="20"/>
        </w:rPr>
      </w:pPr>
    </w:p>
    <w:p w14:paraId="6AF1B02A" w14:textId="7C5C8ED0" w:rsidR="00191404" w:rsidRPr="00BE799C" w:rsidRDefault="00191404" w:rsidP="00191404">
      <w:pPr>
        <w:rPr>
          <w:rFonts w:asciiTheme="minorHAnsi" w:hAnsiTheme="minorHAnsi" w:cstheme="minorHAnsi"/>
          <w:sz w:val="20"/>
          <w:szCs w:val="20"/>
        </w:rPr>
      </w:pPr>
    </w:p>
    <w:p w14:paraId="05DFCF08" w14:textId="6AC2C9B0" w:rsidR="00191404" w:rsidRPr="00BE799C" w:rsidRDefault="00191404" w:rsidP="00191404">
      <w:pPr>
        <w:rPr>
          <w:rFonts w:asciiTheme="minorHAnsi" w:hAnsiTheme="minorHAnsi" w:cstheme="minorHAnsi"/>
          <w:sz w:val="20"/>
          <w:szCs w:val="20"/>
        </w:rPr>
      </w:pPr>
    </w:p>
    <w:p w14:paraId="4DC04DC3" w14:textId="4137C7DF" w:rsidR="00191404" w:rsidRPr="00BE799C" w:rsidRDefault="00191404" w:rsidP="00191404">
      <w:pPr>
        <w:rPr>
          <w:rFonts w:asciiTheme="minorHAnsi" w:hAnsiTheme="minorHAnsi" w:cstheme="minorHAnsi"/>
          <w:sz w:val="20"/>
          <w:szCs w:val="20"/>
        </w:rPr>
      </w:pPr>
    </w:p>
    <w:p w14:paraId="13FB97B9" w14:textId="32CD7A9D" w:rsidR="00191404" w:rsidRPr="00BE799C" w:rsidRDefault="00191404" w:rsidP="00191404">
      <w:pPr>
        <w:rPr>
          <w:rFonts w:asciiTheme="minorHAnsi" w:hAnsiTheme="minorHAnsi" w:cstheme="minorHAnsi"/>
          <w:sz w:val="20"/>
          <w:szCs w:val="20"/>
        </w:rPr>
      </w:pPr>
    </w:p>
    <w:p w14:paraId="0FE59548" w14:textId="48E28FC6" w:rsidR="00191404" w:rsidRPr="00BE799C" w:rsidRDefault="00191404" w:rsidP="00191404">
      <w:pPr>
        <w:rPr>
          <w:rFonts w:asciiTheme="minorHAnsi" w:hAnsiTheme="minorHAnsi" w:cstheme="minorHAnsi"/>
          <w:sz w:val="20"/>
          <w:szCs w:val="20"/>
        </w:rPr>
      </w:pPr>
    </w:p>
    <w:p w14:paraId="36B28CC7" w14:textId="77777777" w:rsidR="00191404" w:rsidRPr="00BE799C" w:rsidRDefault="00191404" w:rsidP="00191404">
      <w:pPr>
        <w:rPr>
          <w:rFonts w:asciiTheme="minorHAnsi" w:hAnsiTheme="minorHAnsi" w:cstheme="minorHAnsi"/>
          <w:sz w:val="20"/>
          <w:szCs w:val="20"/>
        </w:rPr>
      </w:pPr>
    </w:p>
    <w:p w14:paraId="3F6F455C" w14:textId="77777777" w:rsidR="00191404" w:rsidRPr="00BE799C" w:rsidRDefault="00191404" w:rsidP="00191404">
      <w:pPr>
        <w:rPr>
          <w:rFonts w:asciiTheme="minorHAnsi" w:hAnsiTheme="minorHAnsi" w:cstheme="minorHAnsi"/>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5028"/>
        <w:gridCol w:w="3286"/>
      </w:tblGrid>
      <w:tr w:rsidR="00191404" w:rsidRPr="00BE799C" w14:paraId="3EDA752C" w14:textId="77777777" w:rsidTr="002A4711">
        <w:trPr>
          <w:trHeight w:val="291"/>
        </w:trPr>
        <w:tc>
          <w:tcPr>
            <w:tcW w:w="6682" w:type="dxa"/>
            <w:gridSpan w:val="2"/>
            <w:tcBorders>
              <w:top w:val="single" w:sz="6" w:space="0" w:color="000000"/>
              <w:left w:val="single" w:sz="6" w:space="0" w:color="000000"/>
            </w:tcBorders>
            <w:shd w:val="clear" w:color="auto" w:fill="606060"/>
          </w:tcPr>
          <w:p w14:paraId="2AC4BEC1" w14:textId="77777777" w:rsidR="00191404" w:rsidRPr="00BE799C" w:rsidRDefault="00191404" w:rsidP="002A4711">
            <w:pPr>
              <w:rPr>
                <w:rFonts w:asciiTheme="minorHAnsi" w:hAnsiTheme="minorHAnsi" w:cstheme="minorHAnsi"/>
                <w:b/>
                <w:color w:val="FFFFFF" w:themeColor="background1"/>
                <w:sz w:val="20"/>
                <w:szCs w:val="20"/>
              </w:rPr>
            </w:pPr>
            <w:r w:rsidRPr="00BE799C">
              <w:rPr>
                <w:rFonts w:asciiTheme="minorHAnsi" w:hAnsiTheme="minorHAnsi" w:cstheme="minorHAnsi"/>
                <w:b/>
                <w:bCs/>
                <w:color w:val="FFFFFF" w:themeColor="background1"/>
                <w:sz w:val="20"/>
                <w:szCs w:val="20"/>
              </w:rPr>
              <w:t>Employer</w:t>
            </w:r>
            <w:r w:rsidRPr="00BE799C">
              <w:rPr>
                <w:rFonts w:asciiTheme="minorHAnsi" w:hAnsiTheme="minorHAnsi" w:cstheme="minorHAnsi"/>
                <w:b/>
                <w:color w:val="FFFFFF" w:themeColor="background1"/>
                <w:sz w:val="20"/>
                <w:szCs w:val="20"/>
              </w:rPr>
              <w:t xml:space="preserve">: </w:t>
            </w:r>
            <w:r w:rsidRPr="00BE799C">
              <w:rPr>
                <w:rFonts w:asciiTheme="minorHAnsi" w:hAnsiTheme="minorHAnsi" w:cstheme="minorHAnsi"/>
                <w:b/>
                <w:bCs/>
                <w:color w:val="FFFFFF" w:themeColor="background1"/>
                <w:sz w:val="20"/>
                <w:szCs w:val="20"/>
              </w:rPr>
              <w:t>Ensim India Pvt. Ltd.</w:t>
            </w:r>
          </w:p>
        </w:tc>
        <w:tc>
          <w:tcPr>
            <w:tcW w:w="3286" w:type="dxa"/>
            <w:tcBorders>
              <w:top w:val="single" w:sz="6" w:space="0" w:color="000000"/>
              <w:right w:val="single" w:sz="6" w:space="0" w:color="000000"/>
            </w:tcBorders>
            <w:shd w:val="clear" w:color="auto" w:fill="606060"/>
          </w:tcPr>
          <w:p w14:paraId="58D6ADE8" w14:textId="77777777" w:rsidR="00191404" w:rsidRPr="00BE799C" w:rsidRDefault="00191404" w:rsidP="002A4711">
            <w:pPr>
              <w:rPr>
                <w:rFonts w:asciiTheme="minorHAnsi" w:hAnsiTheme="minorHAnsi" w:cstheme="minorHAnsi"/>
                <w:b/>
                <w:color w:val="FFFFFF" w:themeColor="background1"/>
                <w:sz w:val="20"/>
                <w:szCs w:val="20"/>
              </w:rPr>
            </w:pPr>
          </w:p>
        </w:tc>
      </w:tr>
      <w:tr w:rsidR="00191404" w:rsidRPr="00BE799C" w14:paraId="0A4EA1F0" w14:textId="77777777" w:rsidTr="002A4711">
        <w:trPr>
          <w:trHeight w:val="259"/>
        </w:trPr>
        <w:tc>
          <w:tcPr>
            <w:tcW w:w="1654" w:type="dxa"/>
            <w:tcBorders>
              <w:left w:val="single" w:sz="6" w:space="0" w:color="000000"/>
            </w:tcBorders>
            <w:shd w:val="clear" w:color="auto" w:fill="F3F3F3"/>
          </w:tcPr>
          <w:p w14:paraId="5DCDF54B"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Project </w:t>
            </w:r>
          </w:p>
        </w:tc>
        <w:tc>
          <w:tcPr>
            <w:tcW w:w="8314" w:type="dxa"/>
            <w:gridSpan w:val="2"/>
            <w:tcBorders>
              <w:right w:val="single" w:sz="6" w:space="0" w:color="000000"/>
            </w:tcBorders>
          </w:tcPr>
          <w:p w14:paraId="4148360F" w14:textId="77777777" w:rsidR="00191404" w:rsidRPr="00BE799C" w:rsidRDefault="00191404" w:rsidP="002A4711">
            <w:pPr>
              <w:pStyle w:val="ListParagraph"/>
              <w:spacing w:before="100" w:beforeAutospacing="1" w:after="100" w:afterAutospacing="1"/>
              <w:ind w:left="0"/>
              <w:rPr>
                <w:rFonts w:asciiTheme="minorHAnsi" w:hAnsiTheme="minorHAnsi" w:cstheme="minorHAnsi"/>
                <w:b/>
                <w:sz w:val="20"/>
                <w:szCs w:val="20"/>
              </w:rPr>
            </w:pPr>
            <w:r w:rsidRPr="00BE799C">
              <w:rPr>
                <w:rFonts w:asciiTheme="minorHAnsi" w:eastAsia="Calibri" w:hAnsiTheme="minorHAnsi" w:cstheme="minorHAnsi"/>
                <w:b/>
                <w:color w:val="000000"/>
                <w:sz w:val="20"/>
                <w:szCs w:val="20"/>
              </w:rPr>
              <w:t>Custom Ecommerce Website</w:t>
            </w:r>
          </w:p>
        </w:tc>
      </w:tr>
      <w:tr w:rsidR="00191404" w:rsidRPr="00BE799C" w14:paraId="66F15641" w14:textId="77777777" w:rsidTr="002A4711">
        <w:trPr>
          <w:trHeight w:val="259"/>
        </w:trPr>
        <w:tc>
          <w:tcPr>
            <w:tcW w:w="1654" w:type="dxa"/>
            <w:tcBorders>
              <w:left w:val="single" w:sz="6" w:space="0" w:color="000000"/>
            </w:tcBorders>
            <w:shd w:val="clear" w:color="auto" w:fill="F3F3F3"/>
          </w:tcPr>
          <w:p w14:paraId="05A7286B"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Client</w:t>
            </w:r>
          </w:p>
        </w:tc>
        <w:tc>
          <w:tcPr>
            <w:tcW w:w="8314" w:type="dxa"/>
            <w:gridSpan w:val="2"/>
            <w:tcBorders>
              <w:right w:val="single" w:sz="6" w:space="0" w:color="000000"/>
            </w:tcBorders>
          </w:tcPr>
          <w:p w14:paraId="78C63522" w14:textId="77777777" w:rsidR="00191404" w:rsidRPr="00BE799C" w:rsidRDefault="00191404"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
                <w:sz w:val="20"/>
                <w:szCs w:val="20"/>
              </w:rPr>
              <w:t>IngramMicro</w:t>
            </w:r>
          </w:p>
        </w:tc>
      </w:tr>
      <w:tr w:rsidR="00191404" w:rsidRPr="00BE799C" w14:paraId="3C0D8C58" w14:textId="77777777" w:rsidTr="002A4711">
        <w:trPr>
          <w:trHeight w:val="259"/>
        </w:trPr>
        <w:tc>
          <w:tcPr>
            <w:tcW w:w="1654" w:type="dxa"/>
            <w:tcBorders>
              <w:left w:val="single" w:sz="6" w:space="0" w:color="000000"/>
            </w:tcBorders>
            <w:shd w:val="clear" w:color="auto" w:fill="F3F3F3"/>
          </w:tcPr>
          <w:p w14:paraId="5386F406"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Role </w:t>
            </w:r>
          </w:p>
        </w:tc>
        <w:tc>
          <w:tcPr>
            <w:tcW w:w="8314" w:type="dxa"/>
            <w:gridSpan w:val="2"/>
            <w:tcBorders>
              <w:right w:val="single" w:sz="6" w:space="0" w:color="000000"/>
            </w:tcBorders>
          </w:tcPr>
          <w:p w14:paraId="7B4C600B" w14:textId="77777777" w:rsidR="00191404" w:rsidRPr="00BE799C" w:rsidRDefault="00191404"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Cs/>
                <w:snapToGrid w:val="0"/>
                <w:kern w:val="28"/>
                <w:sz w:val="20"/>
                <w:szCs w:val="20"/>
              </w:rPr>
              <w:t>Senior Software Engineer</w:t>
            </w:r>
          </w:p>
        </w:tc>
      </w:tr>
      <w:tr w:rsidR="00191404" w:rsidRPr="00BE799C" w14:paraId="1009CD1E" w14:textId="77777777" w:rsidTr="002A4711">
        <w:trPr>
          <w:trHeight w:val="259"/>
        </w:trPr>
        <w:tc>
          <w:tcPr>
            <w:tcW w:w="1654" w:type="dxa"/>
            <w:tcBorders>
              <w:left w:val="single" w:sz="6" w:space="0" w:color="000000"/>
            </w:tcBorders>
            <w:shd w:val="clear" w:color="auto" w:fill="F3F3F3"/>
          </w:tcPr>
          <w:p w14:paraId="6ECDD9AB"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Team Size </w:t>
            </w:r>
          </w:p>
        </w:tc>
        <w:tc>
          <w:tcPr>
            <w:tcW w:w="8314" w:type="dxa"/>
            <w:gridSpan w:val="2"/>
            <w:tcBorders>
              <w:right w:val="single" w:sz="6" w:space="0" w:color="000000"/>
            </w:tcBorders>
          </w:tcPr>
          <w:p w14:paraId="6A245CD2" w14:textId="77777777" w:rsidR="00191404" w:rsidRPr="00BE799C" w:rsidRDefault="00191404" w:rsidP="002A4711">
            <w:pPr>
              <w:rPr>
                <w:rFonts w:asciiTheme="minorHAnsi" w:hAnsiTheme="minorHAnsi" w:cstheme="minorHAnsi"/>
                <w:sz w:val="20"/>
                <w:szCs w:val="20"/>
              </w:rPr>
            </w:pPr>
            <w:r w:rsidRPr="00BE799C">
              <w:rPr>
                <w:rFonts w:asciiTheme="minorHAnsi" w:hAnsiTheme="minorHAnsi" w:cstheme="minorHAnsi"/>
                <w:sz w:val="20"/>
                <w:szCs w:val="20"/>
              </w:rPr>
              <w:t>4</w:t>
            </w:r>
          </w:p>
        </w:tc>
      </w:tr>
      <w:tr w:rsidR="00191404" w:rsidRPr="00BE799C" w14:paraId="17B962CD" w14:textId="77777777" w:rsidTr="002A4711">
        <w:trPr>
          <w:trHeight w:val="259"/>
        </w:trPr>
        <w:tc>
          <w:tcPr>
            <w:tcW w:w="1654" w:type="dxa"/>
            <w:tcBorders>
              <w:left w:val="single" w:sz="6" w:space="0" w:color="000000"/>
            </w:tcBorders>
            <w:shd w:val="clear" w:color="auto" w:fill="F3F3F3"/>
          </w:tcPr>
          <w:p w14:paraId="630EAFCB"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Description </w:t>
            </w:r>
          </w:p>
        </w:tc>
        <w:tc>
          <w:tcPr>
            <w:tcW w:w="8314" w:type="dxa"/>
            <w:gridSpan w:val="2"/>
            <w:tcBorders>
              <w:right w:val="single" w:sz="6" w:space="0" w:color="000000"/>
            </w:tcBorders>
          </w:tcPr>
          <w:p w14:paraId="457AEBEB" w14:textId="77777777" w:rsidR="00191404" w:rsidRPr="00BE799C" w:rsidRDefault="00191404" w:rsidP="002A4711">
            <w:pPr>
              <w:rPr>
                <w:rFonts w:asciiTheme="minorHAnsi" w:hAnsiTheme="minorHAnsi" w:cstheme="minorHAnsi"/>
                <w:sz w:val="20"/>
                <w:szCs w:val="20"/>
              </w:rPr>
            </w:pPr>
            <w:r w:rsidRPr="00BE799C">
              <w:rPr>
                <w:rFonts w:asciiTheme="minorHAnsi" w:hAnsiTheme="minorHAnsi" w:cstheme="minorHAnsi"/>
                <w:bCs/>
                <w:snapToGrid w:val="0"/>
                <w:kern w:val="28"/>
                <w:sz w:val="20"/>
                <w:szCs w:val="20"/>
                <w:lang w:val="en-US"/>
              </w:rPr>
              <w:t>Website based on Drip feed system, forum, priority Helpdesk. Custom Drupal Modules. Responsive design and page optimization with proper technique as per google insight and gt matrix.</w:t>
            </w:r>
          </w:p>
        </w:tc>
      </w:tr>
      <w:tr w:rsidR="00191404" w:rsidRPr="00BE799C" w14:paraId="629C885C" w14:textId="77777777" w:rsidTr="002A4711">
        <w:trPr>
          <w:trHeight w:val="259"/>
        </w:trPr>
        <w:tc>
          <w:tcPr>
            <w:tcW w:w="1654" w:type="dxa"/>
            <w:tcBorders>
              <w:left w:val="single" w:sz="6" w:space="0" w:color="000000"/>
            </w:tcBorders>
            <w:shd w:val="clear" w:color="auto" w:fill="F3F3F3"/>
          </w:tcPr>
          <w:p w14:paraId="3E101070"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Technologies</w:t>
            </w:r>
          </w:p>
        </w:tc>
        <w:tc>
          <w:tcPr>
            <w:tcW w:w="8314" w:type="dxa"/>
            <w:gridSpan w:val="2"/>
            <w:tcBorders>
              <w:right w:val="single" w:sz="6" w:space="0" w:color="000000"/>
            </w:tcBorders>
          </w:tcPr>
          <w:p w14:paraId="09537AD9" w14:textId="77777777" w:rsidR="00191404" w:rsidRPr="00BE799C" w:rsidRDefault="00191404" w:rsidP="002A4711">
            <w:pPr>
              <w:pStyle w:val="Heading4"/>
              <w:numPr>
                <w:ilvl w:val="3"/>
                <w:numId w:val="0"/>
              </w:numPr>
              <w:tabs>
                <w:tab w:val="left" w:pos="885"/>
              </w:tabs>
              <w:suppressAutoHyphens/>
              <w:spacing w:before="0" w:after="0"/>
              <w:rPr>
                <w:rFonts w:cstheme="minorHAnsi"/>
                <w:b w:val="0"/>
                <w:color w:val="000000"/>
                <w:sz w:val="20"/>
                <w:szCs w:val="20"/>
              </w:rPr>
            </w:pPr>
            <w:r w:rsidRPr="00BE799C">
              <w:rPr>
                <w:rFonts w:cstheme="minorHAnsi"/>
                <w:sz w:val="20"/>
                <w:szCs w:val="20"/>
              </w:rPr>
              <w:t>Laravel,php7, html5, JavaScript, jQuery, Ajax, my sql, AWS ,GIT,google analytics,Hotjar</w:t>
            </w:r>
          </w:p>
        </w:tc>
      </w:tr>
      <w:tr w:rsidR="00191404" w:rsidRPr="00BE799C" w14:paraId="4C6F15D1" w14:textId="77777777" w:rsidTr="002A4711">
        <w:trPr>
          <w:trHeight w:val="259"/>
        </w:trPr>
        <w:tc>
          <w:tcPr>
            <w:tcW w:w="1654" w:type="dxa"/>
            <w:tcBorders>
              <w:left w:val="single" w:sz="6" w:space="0" w:color="000000"/>
            </w:tcBorders>
            <w:shd w:val="clear" w:color="auto" w:fill="F3F3F3"/>
          </w:tcPr>
          <w:p w14:paraId="2A280DBC"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bCs/>
                <w:sz w:val="20"/>
                <w:szCs w:val="20"/>
              </w:rPr>
              <w:lastRenderedPageBreak/>
              <w:t>Responsibilities</w:t>
            </w:r>
          </w:p>
        </w:tc>
        <w:tc>
          <w:tcPr>
            <w:tcW w:w="8314" w:type="dxa"/>
            <w:gridSpan w:val="2"/>
            <w:tcBorders>
              <w:right w:val="single" w:sz="6" w:space="0" w:color="000000"/>
            </w:tcBorders>
          </w:tcPr>
          <w:p w14:paraId="5DA3B6BE" w14:textId="77777777" w:rsidR="00191404" w:rsidRPr="00BE799C" w:rsidRDefault="00191404" w:rsidP="002A4711">
            <w:pPr>
              <w:pStyle w:val="Heading4"/>
              <w:numPr>
                <w:ilvl w:val="0"/>
                <w:numId w:val="48"/>
              </w:numPr>
              <w:tabs>
                <w:tab w:val="left" w:pos="885"/>
              </w:tabs>
              <w:suppressAutoHyphens/>
              <w:spacing w:before="0" w:after="0"/>
              <w:rPr>
                <w:rFonts w:cstheme="minorHAnsi"/>
                <w:b w:val="0"/>
                <w:sz w:val="20"/>
                <w:szCs w:val="20"/>
              </w:rPr>
            </w:pPr>
            <w:r w:rsidRPr="00BE799C">
              <w:rPr>
                <w:rFonts w:cstheme="minorHAnsi"/>
                <w:b w:val="0"/>
                <w:sz w:val="20"/>
                <w:szCs w:val="20"/>
              </w:rPr>
              <w:t>Database architecture design.</w:t>
            </w:r>
          </w:p>
          <w:p w14:paraId="6CA681DE" w14:textId="77777777" w:rsidR="00191404" w:rsidRPr="00BE799C" w:rsidRDefault="00191404" w:rsidP="002A4711">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Managing juniors and lead the team.</w:t>
            </w:r>
          </w:p>
          <w:p w14:paraId="4AD1229A" w14:textId="77777777" w:rsidR="00191404" w:rsidRPr="00BE799C" w:rsidRDefault="00191404" w:rsidP="002A4711">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Designing custom forum,Drip Feed system,Prirority Heldesk</w:t>
            </w:r>
          </w:p>
          <w:p w14:paraId="542938A6" w14:textId="77777777" w:rsidR="00191404" w:rsidRPr="00BE799C" w:rsidRDefault="00191404" w:rsidP="002A4711">
            <w:pPr>
              <w:pStyle w:val="Heading4"/>
              <w:tabs>
                <w:tab w:val="left" w:pos="885"/>
              </w:tabs>
              <w:suppressAutoHyphens/>
              <w:spacing w:before="0" w:after="0"/>
              <w:ind w:left="720"/>
              <w:rPr>
                <w:rFonts w:cstheme="minorHAnsi"/>
                <w:sz w:val="20"/>
                <w:szCs w:val="20"/>
              </w:rPr>
            </w:pPr>
          </w:p>
        </w:tc>
      </w:tr>
    </w:tbl>
    <w:p w14:paraId="5CA4C0C6" w14:textId="77777777" w:rsidR="00191404" w:rsidRPr="00BE799C" w:rsidRDefault="00191404" w:rsidP="00191404">
      <w:pPr>
        <w:rPr>
          <w:rFonts w:asciiTheme="minorHAnsi" w:hAnsiTheme="minorHAnsi" w:cstheme="minorHAnsi"/>
          <w:sz w:val="20"/>
          <w:szCs w:val="20"/>
        </w:rPr>
      </w:pPr>
    </w:p>
    <w:p w14:paraId="37846191" w14:textId="77777777" w:rsidR="00191404" w:rsidRPr="00BE799C" w:rsidRDefault="00191404" w:rsidP="00191404">
      <w:pPr>
        <w:rPr>
          <w:rFonts w:asciiTheme="minorHAnsi" w:hAnsiTheme="minorHAnsi" w:cstheme="minorHAnsi"/>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5028"/>
        <w:gridCol w:w="3286"/>
      </w:tblGrid>
      <w:tr w:rsidR="00191404" w:rsidRPr="00BE799C" w14:paraId="473BBBAD" w14:textId="77777777" w:rsidTr="002A4711">
        <w:trPr>
          <w:trHeight w:val="291"/>
        </w:trPr>
        <w:tc>
          <w:tcPr>
            <w:tcW w:w="6682" w:type="dxa"/>
            <w:gridSpan w:val="2"/>
            <w:tcBorders>
              <w:top w:val="single" w:sz="6" w:space="0" w:color="000000"/>
              <w:left w:val="single" w:sz="6" w:space="0" w:color="000000"/>
            </w:tcBorders>
            <w:shd w:val="clear" w:color="auto" w:fill="606060"/>
          </w:tcPr>
          <w:p w14:paraId="6C9FD842" w14:textId="77777777" w:rsidR="00191404" w:rsidRPr="00BE799C" w:rsidRDefault="00191404" w:rsidP="002A4711">
            <w:pPr>
              <w:rPr>
                <w:rFonts w:asciiTheme="minorHAnsi" w:hAnsiTheme="minorHAnsi" w:cstheme="minorHAnsi"/>
                <w:b/>
                <w:color w:val="FFFFFF" w:themeColor="background1"/>
                <w:sz w:val="20"/>
                <w:szCs w:val="20"/>
              </w:rPr>
            </w:pPr>
            <w:r w:rsidRPr="00BE799C">
              <w:rPr>
                <w:rFonts w:asciiTheme="minorHAnsi" w:hAnsiTheme="minorHAnsi" w:cstheme="minorHAnsi"/>
                <w:b/>
                <w:bCs/>
                <w:color w:val="FFFFFF" w:themeColor="background1"/>
                <w:sz w:val="20"/>
                <w:szCs w:val="20"/>
              </w:rPr>
              <w:t>Employer</w:t>
            </w:r>
            <w:r w:rsidRPr="00BE799C">
              <w:rPr>
                <w:rFonts w:asciiTheme="minorHAnsi" w:hAnsiTheme="minorHAnsi" w:cstheme="minorHAnsi"/>
                <w:b/>
                <w:color w:val="FFFFFF" w:themeColor="background1"/>
                <w:sz w:val="20"/>
                <w:szCs w:val="20"/>
              </w:rPr>
              <w:t xml:space="preserve">: </w:t>
            </w:r>
            <w:r w:rsidRPr="00BE799C">
              <w:rPr>
                <w:rFonts w:asciiTheme="minorHAnsi" w:hAnsiTheme="minorHAnsi" w:cstheme="minorHAnsi"/>
                <w:b/>
                <w:bCs/>
                <w:color w:val="FFFFFF" w:themeColor="background1"/>
                <w:sz w:val="20"/>
                <w:szCs w:val="20"/>
              </w:rPr>
              <w:t>search engine ranking system consultants pvt. ltd</w:t>
            </w:r>
          </w:p>
        </w:tc>
        <w:tc>
          <w:tcPr>
            <w:tcW w:w="3286" w:type="dxa"/>
            <w:tcBorders>
              <w:top w:val="single" w:sz="6" w:space="0" w:color="000000"/>
              <w:right w:val="single" w:sz="6" w:space="0" w:color="000000"/>
            </w:tcBorders>
            <w:shd w:val="clear" w:color="auto" w:fill="606060"/>
          </w:tcPr>
          <w:p w14:paraId="4B383AFC" w14:textId="77777777" w:rsidR="00191404" w:rsidRPr="00BE799C" w:rsidRDefault="00191404" w:rsidP="002A4711">
            <w:pPr>
              <w:rPr>
                <w:rFonts w:asciiTheme="minorHAnsi" w:hAnsiTheme="minorHAnsi" w:cstheme="minorHAnsi"/>
                <w:b/>
                <w:color w:val="FFFFFF" w:themeColor="background1"/>
                <w:sz w:val="20"/>
                <w:szCs w:val="20"/>
              </w:rPr>
            </w:pPr>
          </w:p>
        </w:tc>
      </w:tr>
      <w:tr w:rsidR="00191404" w:rsidRPr="00BE799C" w14:paraId="2AD961CA" w14:textId="77777777" w:rsidTr="002A4711">
        <w:trPr>
          <w:trHeight w:val="259"/>
        </w:trPr>
        <w:tc>
          <w:tcPr>
            <w:tcW w:w="1654" w:type="dxa"/>
            <w:tcBorders>
              <w:left w:val="single" w:sz="6" w:space="0" w:color="000000"/>
            </w:tcBorders>
            <w:shd w:val="clear" w:color="auto" w:fill="F3F3F3"/>
          </w:tcPr>
          <w:p w14:paraId="599BA56D"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Project </w:t>
            </w:r>
          </w:p>
        </w:tc>
        <w:tc>
          <w:tcPr>
            <w:tcW w:w="8314" w:type="dxa"/>
            <w:gridSpan w:val="2"/>
            <w:tcBorders>
              <w:right w:val="single" w:sz="6" w:space="0" w:color="000000"/>
            </w:tcBorders>
          </w:tcPr>
          <w:p w14:paraId="43262EAC" w14:textId="77777777" w:rsidR="00191404" w:rsidRPr="00BE799C" w:rsidRDefault="00191404" w:rsidP="002A4711">
            <w:pPr>
              <w:pStyle w:val="ListParagraph"/>
              <w:spacing w:before="100" w:beforeAutospacing="1" w:after="100" w:afterAutospacing="1"/>
              <w:ind w:left="0"/>
              <w:rPr>
                <w:rFonts w:asciiTheme="minorHAnsi" w:hAnsiTheme="minorHAnsi" w:cstheme="minorHAnsi"/>
                <w:b/>
                <w:sz w:val="20"/>
                <w:szCs w:val="20"/>
              </w:rPr>
            </w:pPr>
            <w:r w:rsidRPr="00BE799C">
              <w:rPr>
                <w:rFonts w:asciiTheme="minorHAnsi" w:eastAsia="Calibri" w:hAnsiTheme="minorHAnsi" w:cstheme="minorHAnsi"/>
                <w:b/>
                <w:color w:val="000000"/>
                <w:sz w:val="20"/>
                <w:szCs w:val="20"/>
              </w:rPr>
              <w:t>Not Just Diet Plan</w:t>
            </w:r>
          </w:p>
        </w:tc>
      </w:tr>
      <w:tr w:rsidR="00191404" w:rsidRPr="00BE799C" w14:paraId="7AE1B264" w14:textId="77777777" w:rsidTr="002A4711">
        <w:trPr>
          <w:trHeight w:val="259"/>
        </w:trPr>
        <w:tc>
          <w:tcPr>
            <w:tcW w:w="1654" w:type="dxa"/>
            <w:tcBorders>
              <w:left w:val="single" w:sz="6" w:space="0" w:color="000000"/>
            </w:tcBorders>
            <w:shd w:val="clear" w:color="auto" w:fill="F3F3F3"/>
          </w:tcPr>
          <w:p w14:paraId="70894C09"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Client</w:t>
            </w:r>
          </w:p>
        </w:tc>
        <w:tc>
          <w:tcPr>
            <w:tcW w:w="8314" w:type="dxa"/>
            <w:gridSpan w:val="2"/>
            <w:tcBorders>
              <w:right w:val="single" w:sz="6" w:space="0" w:color="000000"/>
            </w:tcBorders>
          </w:tcPr>
          <w:p w14:paraId="5E36E450" w14:textId="77777777" w:rsidR="00191404" w:rsidRPr="00BE799C" w:rsidRDefault="00191404"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
                <w:sz w:val="20"/>
                <w:szCs w:val="20"/>
              </w:rPr>
              <w:t>IngramMicro</w:t>
            </w:r>
          </w:p>
        </w:tc>
      </w:tr>
      <w:tr w:rsidR="00191404" w:rsidRPr="00BE799C" w14:paraId="04541E22" w14:textId="77777777" w:rsidTr="002A4711">
        <w:trPr>
          <w:trHeight w:val="259"/>
        </w:trPr>
        <w:tc>
          <w:tcPr>
            <w:tcW w:w="1654" w:type="dxa"/>
            <w:tcBorders>
              <w:left w:val="single" w:sz="6" w:space="0" w:color="000000"/>
            </w:tcBorders>
            <w:shd w:val="clear" w:color="auto" w:fill="F3F3F3"/>
          </w:tcPr>
          <w:p w14:paraId="3F85A4A8"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Role </w:t>
            </w:r>
          </w:p>
        </w:tc>
        <w:tc>
          <w:tcPr>
            <w:tcW w:w="8314" w:type="dxa"/>
            <w:gridSpan w:val="2"/>
            <w:tcBorders>
              <w:right w:val="single" w:sz="6" w:space="0" w:color="000000"/>
            </w:tcBorders>
          </w:tcPr>
          <w:p w14:paraId="050AA477" w14:textId="77777777" w:rsidR="00191404" w:rsidRPr="00BE799C" w:rsidRDefault="00191404"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Cs/>
                <w:snapToGrid w:val="0"/>
                <w:kern w:val="28"/>
                <w:sz w:val="20"/>
                <w:szCs w:val="20"/>
              </w:rPr>
              <w:t>Senior Software Engineer</w:t>
            </w:r>
          </w:p>
        </w:tc>
      </w:tr>
      <w:tr w:rsidR="00191404" w:rsidRPr="00BE799C" w14:paraId="061826FE" w14:textId="77777777" w:rsidTr="002A4711">
        <w:trPr>
          <w:trHeight w:val="259"/>
        </w:trPr>
        <w:tc>
          <w:tcPr>
            <w:tcW w:w="1654" w:type="dxa"/>
            <w:tcBorders>
              <w:left w:val="single" w:sz="6" w:space="0" w:color="000000"/>
            </w:tcBorders>
            <w:shd w:val="clear" w:color="auto" w:fill="F3F3F3"/>
          </w:tcPr>
          <w:p w14:paraId="2A14BAF8"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Team Size </w:t>
            </w:r>
          </w:p>
        </w:tc>
        <w:tc>
          <w:tcPr>
            <w:tcW w:w="8314" w:type="dxa"/>
            <w:gridSpan w:val="2"/>
            <w:tcBorders>
              <w:right w:val="single" w:sz="6" w:space="0" w:color="000000"/>
            </w:tcBorders>
          </w:tcPr>
          <w:p w14:paraId="785593E8" w14:textId="77777777" w:rsidR="00191404" w:rsidRPr="00BE799C" w:rsidRDefault="00191404" w:rsidP="002A4711">
            <w:pPr>
              <w:rPr>
                <w:rFonts w:asciiTheme="minorHAnsi" w:hAnsiTheme="minorHAnsi" w:cstheme="minorHAnsi"/>
                <w:sz w:val="20"/>
                <w:szCs w:val="20"/>
              </w:rPr>
            </w:pPr>
            <w:r w:rsidRPr="00BE799C">
              <w:rPr>
                <w:rFonts w:asciiTheme="minorHAnsi" w:hAnsiTheme="minorHAnsi" w:cstheme="minorHAnsi"/>
                <w:sz w:val="20"/>
                <w:szCs w:val="20"/>
              </w:rPr>
              <w:t>3</w:t>
            </w:r>
          </w:p>
        </w:tc>
      </w:tr>
      <w:tr w:rsidR="00191404" w:rsidRPr="00BE799C" w14:paraId="16A88913" w14:textId="77777777" w:rsidTr="002A4711">
        <w:trPr>
          <w:trHeight w:val="259"/>
        </w:trPr>
        <w:tc>
          <w:tcPr>
            <w:tcW w:w="1654" w:type="dxa"/>
            <w:tcBorders>
              <w:left w:val="single" w:sz="6" w:space="0" w:color="000000"/>
            </w:tcBorders>
            <w:shd w:val="clear" w:color="auto" w:fill="F3F3F3"/>
          </w:tcPr>
          <w:p w14:paraId="679C8D8D"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Description </w:t>
            </w:r>
          </w:p>
        </w:tc>
        <w:tc>
          <w:tcPr>
            <w:tcW w:w="8314" w:type="dxa"/>
            <w:gridSpan w:val="2"/>
            <w:tcBorders>
              <w:right w:val="single" w:sz="6" w:space="0" w:color="000000"/>
            </w:tcBorders>
          </w:tcPr>
          <w:p w14:paraId="7BEF4BA9" w14:textId="77777777" w:rsidR="00191404" w:rsidRPr="00BE799C" w:rsidRDefault="00191404" w:rsidP="002A4711">
            <w:pPr>
              <w:rPr>
                <w:rFonts w:asciiTheme="minorHAnsi" w:hAnsiTheme="minorHAnsi" w:cstheme="minorHAnsi"/>
                <w:bCs/>
                <w:snapToGrid w:val="0"/>
                <w:kern w:val="28"/>
                <w:sz w:val="20"/>
                <w:szCs w:val="20"/>
                <w:lang w:val="en-US"/>
              </w:rPr>
            </w:pPr>
            <w:r w:rsidRPr="00BE799C">
              <w:rPr>
                <w:rFonts w:asciiTheme="minorHAnsi" w:hAnsiTheme="minorHAnsi" w:cstheme="minorHAnsi"/>
                <w:bCs/>
                <w:snapToGrid w:val="0"/>
                <w:kern w:val="28"/>
                <w:sz w:val="20"/>
                <w:szCs w:val="20"/>
                <w:lang w:val="en-US"/>
              </w:rPr>
              <w:t>Website related to Diet plan. Get user input calculate BMI and generatediet plan along with recipe. Angular 6 UI fetch data send to the Drupal 7 Apis those data calculate in Database using written Stored Procedure and return the Result al the way to the Angular UI for user.</w:t>
            </w:r>
          </w:p>
          <w:p w14:paraId="263692C0" w14:textId="77777777" w:rsidR="00191404" w:rsidRPr="00BE799C" w:rsidRDefault="00191404" w:rsidP="002A4711">
            <w:pPr>
              <w:rPr>
                <w:rFonts w:asciiTheme="minorHAnsi" w:hAnsiTheme="minorHAnsi" w:cstheme="minorHAnsi"/>
                <w:sz w:val="20"/>
                <w:szCs w:val="20"/>
              </w:rPr>
            </w:pPr>
          </w:p>
        </w:tc>
      </w:tr>
      <w:tr w:rsidR="00191404" w:rsidRPr="00BE799C" w14:paraId="500B8B8C" w14:textId="77777777" w:rsidTr="002A4711">
        <w:trPr>
          <w:trHeight w:val="259"/>
        </w:trPr>
        <w:tc>
          <w:tcPr>
            <w:tcW w:w="1654" w:type="dxa"/>
            <w:tcBorders>
              <w:left w:val="single" w:sz="6" w:space="0" w:color="000000"/>
            </w:tcBorders>
            <w:shd w:val="clear" w:color="auto" w:fill="F3F3F3"/>
          </w:tcPr>
          <w:p w14:paraId="5A9F4FA7"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sz w:val="20"/>
                <w:szCs w:val="20"/>
              </w:rPr>
              <w:t>Technologies</w:t>
            </w:r>
          </w:p>
        </w:tc>
        <w:tc>
          <w:tcPr>
            <w:tcW w:w="8314" w:type="dxa"/>
            <w:gridSpan w:val="2"/>
            <w:tcBorders>
              <w:right w:val="single" w:sz="6" w:space="0" w:color="000000"/>
            </w:tcBorders>
          </w:tcPr>
          <w:p w14:paraId="2CBFAAE3" w14:textId="77777777" w:rsidR="00191404" w:rsidRPr="00BE799C" w:rsidRDefault="00191404" w:rsidP="002A4711">
            <w:pPr>
              <w:pStyle w:val="Heading4"/>
              <w:numPr>
                <w:ilvl w:val="3"/>
                <w:numId w:val="0"/>
              </w:numPr>
              <w:tabs>
                <w:tab w:val="left" w:pos="885"/>
              </w:tabs>
              <w:suppressAutoHyphens/>
              <w:spacing w:before="0" w:after="0"/>
              <w:rPr>
                <w:rFonts w:cstheme="minorHAnsi"/>
                <w:b w:val="0"/>
                <w:color w:val="000000"/>
                <w:sz w:val="20"/>
                <w:szCs w:val="20"/>
              </w:rPr>
            </w:pPr>
            <w:r w:rsidRPr="00BE799C">
              <w:rPr>
                <w:rFonts w:cstheme="minorHAnsi"/>
                <w:sz w:val="20"/>
                <w:szCs w:val="20"/>
              </w:rPr>
              <w:t>Drupal 7, html5, Angular 6, JavaScript, jQuery, Ajax, mysql, Stored Proc, AWS ,GIT,google analytics</w:t>
            </w:r>
          </w:p>
        </w:tc>
      </w:tr>
      <w:tr w:rsidR="00191404" w:rsidRPr="00BE799C" w14:paraId="32472527" w14:textId="77777777" w:rsidTr="002A4711">
        <w:trPr>
          <w:trHeight w:val="259"/>
        </w:trPr>
        <w:tc>
          <w:tcPr>
            <w:tcW w:w="1654" w:type="dxa"/>
            <w:tcBorders>
              <w:left w:val="single" w:sz="6" w:space="0" w:color="000000"/>
            </w:tcBorders>
            <w:shd w:val="clear" w:color="auto" w:fill="F3F3F3"/>
          </w:tcPr>
          <w:p w14:paraId="65F565D4" w14:textId="77777777" w:rsidR="00191404" w:rsidRPr="00BE799C" w:rsidRDefault="00191404" w:rsidP="002A4711">
            <w:pPr>
              <w:rPr>
                <w:rFonts w:asciiTheme="minorHAnsi" w:hAnsiTheme="minorHAnsi" w:cstheme="minorHAnsi"/>
                <w:b/>
                <w:sz w:val="20"/>
                <w:szCs w:val="20"/>
              </w:rPr>
            </w:pPr>
            <w:r w:rsidRPr="00BE799C">
              <w:rPr>
                <w:rFonts w:asciiTheme="minorHAnsi" w:hAnsiTheme="minorHAnsi" w:cstheme="minorHAnsi"/>
                <w:b/>
                <w:bCs/>
                <w:sz w:val="20"/>
                <w:szCs w:val="20"/>
              </w:rPr>
              <w:t>Responsibilities</w:t>
            </w:r>
          </w:p>
        </w:tc>
        <w:tc>
          <w:tcPr>
            <w:tcW w:w="8314" w:type="dxa"/>
            <w:gridSpan w:val="2"/>
            <w:tcBorders>
              <w:right w:val="single" w:sz="6" w:space="0" w:color="000000"/>
            </w:tcBorders>
          </w:tcPr>
          <w:p w14:paraId="12506C68" w14:textId="77777777" w:rsidR="00191404" w:rsidRPr="00BE799C" w:rsidRDefault="00191404" w:rsidP="002A4711">
            <w:pPr>
              <w:pStyle w:val="Heading4"/>
              <w:numPr>
                <w:ilvl w:val="0"/>
                <w:numId w:val="48"/>
              </w:numPr>
              <w:tabs>
                <w:tab w:val="left" w:pos="885"/>
              </w:tabs>
              <w:suppressAutoHyphens/>
              <w:spacing w:before="0" w:after="0"/>
              <w:rPr>
                <w:rFonts w:cstheme="minorHAnsi"/>
                <w:b w:val="0"/>
                <w:sz w:val="20"/>
                <w:szCs w:val="20"/>
              </w:rPr>
            </w:pPr>
            <w:r w:rsidRPr="00BE799C">
              <w:rPr>
                <w:rFonts w:cstheme="minorHAnsi"/>
                <w:b w:val="0"/>
                <w:sz w:val="20"/>
                <w:szCs w:val="20"/>
              </w:rPr>
              <w:t>Database architecture design.</w:t>
            </w:r>
          </w:p>
          <w:p w14:paraId="325B84F5" w14:textId="77777777" w:rsidR="00191404" w:rsidRPr="00BE799C" w:rsidRDefault="00191404" w:rsidP="002A4711">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Angular UI implementation.</w:t>
            </w:r>
          </w:p>
          <w:p w14:paraId="7C08872A" w14:textId="77777777" w:rsidR="00191404" w:rsidRPr="00BE799C" w:rsidRDefault="00191404" w:rsidP="002A4711">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Creates Drupal 7 Api for Angular Front end.</w:t>
            </w:r>
          </w:p>
          <w:p w14:paraId="6E364021" w14:textId="77777777" w:rsidR="00191404" w:rsidRPr="00BE799C" w:rsidRDefault="00191404" w:rsidP="002A4711">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 xml:space="preserve">Writing Stored Proc. in mysql. </w:t>
            </w:r>
          </w:p>
        </w:tc>
      </w:tr>
    </w:tbl>
    <w:p w14:paraId="6C6DDB6C" w14:textId="20B396A0" w:rsidR="002D4DC3" w:rsidRPr="00BE799C" w:rsidRDefault="002D4DC3" w:rsidP="006272F3">
      <w:pPr>
        <w:rPr>
          <w:rFonts w:asciiTheme="minorHAnsi" w:hAnsiTheme="minorHAnsi" w:cstheme="minorHAnsi"/>
          <w:sz w:val="20"/>
          <w:szCs w:val="20"/>
        </w:rPr>
      </w:pPr>
    </w:p>
    <w:p w14:paraId="7A3BFC7B" w14:textId="41D0526F" w:rsidR="002A4711" w:rsidRPr="00BE799C" w:rsidRDefault="002A4711" w:rsidP="006272F3">
      <w:pPr>
        <w:rPr>
          <w:rFonts w:asciiTheme="minorHAnsi" w:hAnsiTheme="minorHAnsi" w:cstheme="minorHAnsi"/>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5028"/>
        <w:gridCol w:w="3286"/>
      </w:tblGrid>
      <w:tr w:rsidR="002A4711" w:rsidRPr="00BE799C" w14:paraId="4320E3FA" w14:textId="77777777" w:rsidTr="002A4711">
        <w:trPr>
          <w:trHeight w:val="291"/>
        </w:trPr>
        <w:tc>
          <w:tcPr>
            <w:tcW w:w="6682" w:type="dxa"/>
            <w:gridSpan w:val="2"/>
            <w:tcBorders>
              <w:top w:val="single" w:sz="6" w:space="0" w:color="000000"/>
              <w:left w:val="single" w:sz="6" w:space="0" w:color="000000"/>
            </w:tcBorders>
            <w:shd w:val="clear" w:color="auto" w:fill="606060"/>
          </w:tcPr>
          <w:p w14:paraId="77DA12EF" w14:textId="1319CE5D" w:rsidR="002A4711" w:rsidRPr="00BE799C" w:rsidRDefault="002A4711" w:rsidP="002A4711">
            <w:pPr>
              <w:rPr>
                <w:rFonts w:asciiTheme="minorHAnsi" w:hAnsiTheme="minorHAnsi" w:cstheme="minorHAnsi"/>
                <w:b/>
                <w:color w:val="FFFFFF" w:themeColor="background1"/>
                <w:sz w:val="20"/>
                <w:szCs w:val="20"/>
              </w:rPr>
            </w:pPr>
            <w:r w:rsidRPr="00BE799C">
              <w:rPr>
                <w:rFonts w:asciiTheme="minorHAnsi" w:hAnsiTheme="minorHAnsi" w:cstheme="minorHAnsi"/>
                <w:b/>
                <w:bCs/>
                <w:color w:val="FFFFFF" w:themeColor="background1"/>
                <w:sz w:val="20"/>
                <w:szCs w:val="20"/>
              </w:rPr>
              <w:t>Employer</w:t>
            </w:r>
            <w:r w:rsidRPr="00BE799C">
              <w:rPr>
                <w:rFonts w:asciiTheme="minorHAnsi" w:hAnsiTheme="minorHAnsi" w:cstheme="minorHAnsi"/>
                <w:b/>
                <w:color w:val="FFFFFF" w:themeColor="background1"/>
                <w:sz w:val="20"/>
                <w:szCs w:val="20"/>
              </w:rPr>
              <w:t xml:space="preserve">: </w:t>
            </w:r>
            <w:r w:rsidRPr="00BE799C">
              <w:rPr>
                <w:rFonts w:asciiTheme="minorHAnsi" w:hAnsiTheme="minorHAnsi" w:cstheme="minorHAnsi"/>
                <w:b/>
                <w:bCs/>
                <w:color w:val="FFFFFF" w:themeColor="background1"/>
                <w:sz w:val="20"/>
                <w:szCs w:val="20"/>
              </w:rPr>
              <w:t>Rainbow Financail Services</w:t>
            </w:r>
          </w:p>
        </w:tc>
        <w:tc>
          <w:tcPr>
            <w:tcW w:w="3286" w:type="dxa"/>
            <w:tcBorders>
              <w:top w:val="single" w:sz="6" w:space="0" w:color="000000"/>
              <w:right w:val="single" w:sz="6" w:space="0" w:color="000000"/>
            </w:tcBorders>
            <w:shd w:val="clear" w:color="auto" w:fill="606060"/>
          </w:tcPr>
          <w:p w14:paraId="0415606D" w14:textId="77777777" w:rsidR="002A4711" w:rsidRPr="00BE799C" w:rsidRDefault="002A4711" w:rsidP="002A4711">
            <w:pPr>
              <w:rPr>
                <w:rFonts w:asciiTheme="minorHAnsi" w:hAnsiTheme="minorHAnsi" w:cstheme="minorHAnsi"/>
                <w:b/>
                <w:color w:val="FFFFFF" w:themeColor="background1"/>
                <w:sz w:val="20"/>
                <w:szCs w:val="20"/>
              </w:rPr>
            </w:pPr>
          </w:p>
        </w:tc>
      </w:tr>
      <w:tr w:rsidR="002A4711" w:rsidRPr="00BE799C" w14:paraId="7A4C532E" w14:textId="77777777" w:rsidTr="002A4711">
        <w:trPr>
          <w:trHeight w:val="259"/>
        </w:trPr>
        <w:tc>
          <w:tcPr>
            <w:tcW w:w="1654" w:type="dxa"/>
            <w:tcBorders>
              <w:left w:val="single" w:sz="6" w:space="0" w:color="000000"/>
            </w:tcBorders>
            <w:shd w:val="clear" w:color="auto" w:fill="F3F3F3"/>
          </w:tcPr>
          <w:p w14:paraId="5FD6D85E"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Project </w:t>
            </w:r>
          </w:p>
        </w:tc>
        <w:tc>
          <w:tcPr>
            <w:tcW w:w="8314" w:type="dxa"/>
            <w:gridSpan w:val="2"/>
            <w:tcBorders>
              <w:right w:val="single" w:sz="6" w:space="0" w:color="000000"/>
            </w:tcBorders>
          </w:tcPr>
          <w:p w14:paraId="5037733A" w14:textId="18E11A9D" w:rsidR="002A4711" w:rsidRPr="00BE799C" w:rsidRDefault="002A4711" w:rsidP="002A4711">
            <w:pPr>
              <w:pStyle w:val="ListParagraph"/>
              <w:spacing w:before="100" w:beforeAutospacing="1" w:after="100" w:afterAutospacing="1"/>
              <w:ind w:left="0"/>
              <w:rPr>
                <w:rFonts w:asciiTheme="minorHAnsi" w:hAnsiTheme="minorHAnsi" w:cstheme="minorHAnsi"/>
                <w:b/>
                <w:sz w:val="20"/>
                <w:szCs w:val="20"/>
              </w:rPr>
            </w:pPr>
            <w:r w:rsidRPr="00BE799C">
              <w:rPr>
                <w:rFonts w:asciiTheme="minorHAnsi" w:eastAsia="Calibri" w:hAnsiTheme="minorHAnsi" w:cstheme="minorHAnsi"/>
                <w:b/>
                <w:color w:val="000000"/>
                <w:sz w:val="20"/>
                <w:szCs w:val="20"/>
              </w:rPr>
              <w:t>Survey Portal  B2C</w:t>
            </w:r>
          </w:p>
        </w:tc>
      </w:tr>
      <w:tr w:rsidR="002A4711" w:rsidRPr="00BE799C" w14:paraId="00C81079" w14:textId="77777777" w:rsidTr="002A4711">
        <w:trPr>
          <w:trHeight w:val="259"/>
        </w:trPr>
        <w:tc>
          <w:tcPr>
            <w:tcW w:w="1654" w:type="dxa"/>
            <w:tcBorders>
              <w:left w:val="single" w:sz="6" w:space="0" w:color="000000"/>
            </w:tcBorders>
            <w:shd w:val="clear" w:color="auto" w:fill="F3F3F3"/>
          </w:tcPr>
          <w:p w14:paraId="5D20071E"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t>Client</w:t>
            </w:r>
          </w:p>
        </w:tc>
        <w:tc>
          <w:tcPr>
            <w:tcW w:w="8314" w:type="dxa"/>
            <w:gridSpan w:val="2"/>
            <w:tcBorders>
              <w:right w:val="single" w:sz="6" w:space="0" w:color="000000"/>
            </w:tcBorders>
          </w:tcPr>
          <w:p w14:paraId="30BDEA08" w14:textId="0CC5E186" w:rsidR="002A4711" w:rsidRPr="00BE799C" w:rsidRDefault="002A4711"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
                <w:sz w:val="20"/>
                <w:szCs w:val="20"/>
              </w:rPr>
              <w:t>Vietnam prosperity bank</w:t>
            </w:r>
          </w:p>
        </w:tc>
      </w:tr>
      <w:tr w:rsidR="002A4711" w:rsidRPr="00BE799C" w14:paraId="0CE2FD80" w14:textId="77777777" w:rsidTr="002A4711">
        <w:trPr>
          <w:trHeight w:val="259"/>
        </w:trPr>
        <w:tc>
          <w:tcPr>
            <w:tcW w:w="1654" w:type="dxa"/>
            <w:tcBorders>
              <w:left w:val="single" w:sz="6" w:space="0" w:color="000000"/>
            </w:tcBorders>
            <w:shd w:val="clear" w:color="auto" w:fill="F3F3F3"/>
          </w:tcPr>
          <w:p w14:paraId="162CA416"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Role </w:t>
            </w:r>
          </w:p>
        </w:tc>
        <w:tc>
          <w:tcPr>
            <w:tcW w:w="8314" w:type="dxa"/>
            <w:gridSpan w:val="2"/>
            <w:tcBorders>
              <w:right w:val="single" w:sz="6" w:space="0" w:color="000000"/>
            </w:tcBorders>
          </w:tcPr>
          <w:p w14:paraId="499FA753" w14:textId="20D704BE" w:rsidR="002A4711" w:rsidRPr="00BE799C" w:rsidRDefault="002A4711"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Cs/>
                <w:snapToGrid w:val="0"/>
                <w:kern w:val="28"/>
                <w:sz w:val="20"/>
                <w:szCs w:val="20"/>
              </w:rPr>
              <w:t>Software Engineer</w:t>
            </w:r>
          </w:p>
        </w:tc>
      </w:tr>
      <w:tr w:rsidR="002A4711" w:rsidRPr="00BE799C" w14:paraId="28D53899" w14:textId="77777777" w:rsidTr="002A4711">
        <w:trPr>
          <w:trHeight w:val="259"/>
        </w:trPr>
        <w:tc>
          <w:tcPr>
            <w:tcW w:w="1654" w:type="dxa"/>
            <w:tcBorders>
              <w:left w:val="single" w:sz="6" w:space="0" w:color="000000"/>
            </w:tcBorders>
            <w:shd w:val="clear" w:color="auto" w:fill="F3F3F3"/>
          </w:tcPr>
          <w:p w14:paraId="7B23C74D"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Team Size </w:t>
            </w:r>
          </w:p>
        </w:tc>
        <w:tc>
          <w:tcPr>
            <w:tcW w:w="8314" w:type="dxa"/>
            <w:gridSpan w:val="2"/>
            <w:tcBorders>
              <w:right w:val="single" w:sz="6" w:space="0" w:color="000000"/>
            </w:tcBorders>
          </w:tcPr>
          <w:p w14:paraId="26A1D0D5" w14:textId="6E04EE1B" w:rsidR="002A4711" w:rsidRPr="00BE799C" w:rsidRDefault="002A4711" w:rsidP="002A4711">
            <w:pPr>
              <w:rPr>
                <w:rFonts w:asciiTheme="minorHAnsi" w:hAnsiTheme="minorHAnsi" w:cstheme="minorHAnsi"/>
                <w:sz w:val="20"/>
                <w:szCs w:val="20"/>
              </w:rPr>
            </w:pPr>
            <w:r w:rsidRPr="00BE799C">
              <w:rPr>
                <w:rFonts w:asciiTheme="minorHAnsi" w:hAnsiTheme="minorHAnsi" w:cstheme="minorHAnsi"/>
                <w:sz w:val="20"/>
                <w:szCs w:val="20"/>
              </w:rPr>
              <w:t>4</w:t>
            </w:r>
          </w:p>
        </w:tc>
      </w:tr>
      <w:tr w:rsidR="002A4711" w:rsidRPr="00BE799C" w14:paraId="6AC70A75" w14:textId="77777777" w:rsidTr="002A4711">
        <w:trPr>
          <w:trHeight w:val="259"/>
        </w:trPr>
        <w:tc>
          <w:tcPr>
            <w:tcW w:w="1654" w:type="dxa"/>
            <w:tcBorders>
              <w:left w:val="single" w:sz="6" w:space="0" w:color="000000"/>
            </w:tcBorders>
            <w:shd w:val="clear" w:color="auto" w:fill="F3F3F3"/>
          </w:tcPr>
          <w:p w14:paraId="16E9086C"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Description </w:t>
            </w:r>
          </w:p>
        </w:tc>
        <w:tc>
          <w:tcPr>
            <w:tcW w:w="8314" w:type="dxa"/>
            <w:gridSpan w:val="2"/>
            <w:tcBorders>
              <w:right w:val="single" w:sz="6" w:space="0" w:color="000000"/>
            </w:tcBorders>
          </w:tcPr>
          <w:p w14:paraId="3E33F83D" w14:textId="1E7494D0" w:rsidR="002A4711" w:rsidRPr="00BE799C" w:rsidRDefault="002A4711" w:rsidP="00804831">
            <w:pPr>
              <w:rPr>
                <w:rFonts w:asciiTheme="minorHAnsi" w:hAnsiTheme="minorHAnsi" w:cstheme="minorHAnsi"/>
                <w:sz w:val="20"/>
                <w:szCs w:val="20"/>
              </w:rPr>
            </w:pPr>
            <w:r w:rsidRPr="00BE799C">
              <w:rPr>
                <w:rFonts w:asciiTheme="minorHAnsi" w:hAnsiTheme="minorHAnsi" w:cstheme="minorHAnsi"/>
                <w:bCs/>
                <w:snapToGrid w:val="0"/>
                <w:kern w:val="28"/>
                <w:sz w:val="20"/>
                <w:szCs w:val="20"/>
                <w:lang w:val="en-US"/>
              </w:rPr>
              <w:t xml:space="preserve">User survey system.  Dynamic survey entry with question and </w:t>
            </w:r>
            <w:r w:rsidR="00804831">
              <w:rPr>
                <w:rFonts w:asciiTheme="minorHAnsi" w:hAnsiTheme="minorHAnsi" w:cstheme="minorHAnsi"/>
                <w:bCs/>
                <w:snapToGrid w:val="0"/>
                <w:kern w:val="28"/>
                <w:sz w:val="20"/>
                <w:szCs w:val="20"/>
                <w:lang w:val="en-US"/>
              </w:rPr>
              <w:t>answer also value of the survey</w:t>
            </w:r>
            <w:r w:rsidRPr="00BE799C">
              <w:rPr>
                <w:rFonts w:asciiTheme="minorHAnsi" w:hAnsiTheme="minorHAnsi" w:cstheme="minorHAnsi"/>
                <w:bCs/>
                <w:snapToGrid w:val="0"/>
                <w:kern w:val="28"/>
                <w:sz w:val="20"/>
                <w:szCs w:val="20"/>
                <w:lang w:val="en-US"/>
              </w:rPr>
              <w:t>.Calculate amount on survey compilation for the agent. VBA script implemented in excel for automating payment details.</w:t>
            </w:r>
          </w:p>
        </w:tc>
      </w:tr>
      <w:tr w:rsidR="002A4711" w:rsidRPr="00BE799C" w14:paraId="1B586A74" w14:textId="77777777" w:rsidTr="002A4711">
        <w:trPr>
          <w:trHeight w:val="259"/>
        </w:trPr>
        <w:tc>
          <w:tcPr>
            <w:tcW w:w="1654" w:type="dxa"/>
            <w:tcBorders>
              <w:left w:val="single" w:sz="6" w:space="0" w:color="000000"/>
            </w:tcBorders>
            <w:shd w:val="clear" w:color="auto" w:fill="F3F3F3"/>
          </w:tcPr>
          <w:p w14:paraId="70E92396"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t>Technologies</w:t>
            </w:r>
          </w:p>
        </w:tc>
        <w:tc>
          <w:tcPr>
            <w:tcW w:w="8314" w:type="dxa"/>
            <w:gridSpan w:val="2"/>
            <w:tcBorders>
              <w:right w:val="single" w:sz="6" w:space="0" w:color="000000"/>
            </w:tcBorders>
          </w:tcPr>
          <w:p w14:paraId="3B071FB6" w14:textId="2BD6212F" w:rsidR="002A4711" w:rsidRPr="00BE799C" w:rsidRDefault="002A4711" w:rsidP="00804831">
            <w:pPr>
              <w:pStyle w:val="Heading4"/>
              <w:numPr>
                <w:ilvl w:val="3"/>
                <w:numId w:val="0"/>
              </w:numPr>
              <w:tabs>
                <w:tab w:val="left" w:pos="885"/>
              </w:tabs>
              <w:suppressAutoHyphens/>
              <w:spacing w:before="0" w:after="0"/>
              <w:rPr>
                <w:rFonts w:cstheme="minorHAnsi"/>
                <w:b w:val="0"/>
                <w:color w:val="000000"/>
                <w:sz w:val="20"/>
                <w:szCs w:val="20"/>
              </w:rPr>
            </w:pPr>
            <w:r w:rsidRPr="00BE799C">
              <w:rPr>
                <w:rFonts w:cstheme="minorHAnsi"/>
                <w:sz w:val="20"/>
                <w:szCs w:val="20"/>
              </w:rPr>
              <w:t>Drupal 8,</w:t>
            </w:r>
            <w:bookmarkStart w:id="0" w:name="_GoBack"/>
            <w:bookmarkEnd w:id="0"/>
            <w:r w:rsidRPr="00BE799C">
              <w:rPr>
                <w:rFonts w:cstheme="minorHAnsi"/>
                <w:sz w:val="20"/>
                <w:szCs w:val="20"/>
              </w:rPr>
              <w:t xml:space="preserve"> html5, VBA,JavaScript, jQuery, Ajax, angular js, MySQL, AWS ,GIT, Trello</w:t>
            </w:r>
          </w:p>
        </w:tc>
      </w:tr>
      <w:tr w:rsidR="002A4711" w:rsidRPr="00BE799C" w14:paraId="613FD1C4" w14:textId="77777777" w:rsidTr="002A4711">
        <w:trPr>
          <w:trHeight w:val="259"/>
        </w:trPr>
        <w:tc>
          <w:tcPr>
            <w:tcW w:w="1654" w:type="dxa"/>
            <w:tcBorders>
              <w:left w:val="single" w:sz="6" w:space="0" w:color="000000"/>
            </w:tcBorders>
            <w:shd w:val="clear" w:color="auto" w:fill="F3F3F3"/>
          </w:tcPr>
          <w:p w14:paraId="29F895BF"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bCs/>
                <w:sz w:val="20"/>
                <w:szCs w:val="20"/>
              </w:rPr>
              <w:t>Responsibilities</w:t>
            </w:r>
          </w:p>
        </w:tc>
        <w:tc>
          <w:tcPr>
            <w:tcW w:w="8314" w:type="dxa"/>
            <w:gridSpan w:val="2"/>
            <w:tcBorders>
              <w:right w:val="single" w:sz="6" w:space="0" w:color="000000"/>
            </w:tcBorders>
          </w:tcPr>
          <w:p w14:paraId="41F4E6AA" w14:textId="1CFEE5B0" w:rsidR="002A4711" w:rsidRPr="00BE799C" w:rsidRDefault="002A4711" w:rsidP="00804831">
            <w:pPr>
              <w:pStyle w:val="Heading4"/>
              <w:numPr>
                <w:ilvl w:val="0"/>
                <w:numId w:val="48"/>
              </w:numPr>
              <w:tabs>
                <w:tab w:val="left" w:pos="885"/>
              </w:tabs>
              <w:suppressAutoHyphens/>
              <w:spacing w:before="0" w:after="0"/>
              <w:rPr>
                <w:rFonts w:cstheme="minorHAnsi"/>
                <w:sz w:val="20"/>
                <w:szCs w:val="20"/>
              </w:rPr>
            </w:pPr>
            <w:r w:rsidRPr="00BE799C">
              <w:rPr>
                <w:rFonts w:cstheme="minorHAnsi"/>
                <w:b w:val="0"/>
                <w:sz w:val="20"/>
                <w:szCs w:val="20"/>
              </w:rPr>
              <w:t>Database architecture design.</w:t>
            </w:r>
          </w:p>
          <w:p w14:paraId="6B41CC9D" w14:textId="7D748271" w:rsidR="002A4711" w:rsidRPr="00BE799C" w:rsidRDefault="002A4711" w:rsidP="002A4711">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 xml:space="preserve">Creates Drupal 8 </w:t>
            </w:r>
            <w:r w:rsidR="00804831">
              <w:rPr>
                <w:rFonts w:asciiTheme="minorHAnsi" w:hAnsiTheme="minorHAnsi" w:cstheme="minorHAnsi"/>
                <w:sz w:val="20"/>
                <w:szCs w:val="20"/>
              </w:rPr>
              <w:t>custom modules</w:t>
            </w:r>
            <w:r w:rsidRPr="00BE799C">
              <w:rPr>
                <w:rFonts w:asciiTheme="minorHAnsi" w:hAnsiTheme="minorHAnsi" w:cstheme="minorHAnsi"/>
                <w:sz w:val="20"/>
                <w:szCs w:val="20"/>
              </w:rPr>
              <w:t>.</w:t>
            </w:r>
          </w:p>
          <w:p w14:paraId="5653A077" w14:textId="7D09CAAD" w:rsidR="002A4711" w:rsidRPr="00BE799C" w:rsidRDefault="002A4711" w:rsidP="002A4711">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Worked as fullstack developer</w:t>
            </w:r>
          </w:p>
        </w:tc>
      </w:tr>
    </w:tbl>
    <w:p w14:paraId="102D43F3" w14:textId="77777777" w:rsidR="002A4711" w:rsidRPr="00BE799C" w:rsidRDefault="002A4711" w:rsidP="006272F3">
      <w:pPr>
        <w:rPr>
          <w:rFonts w:asciiTheme="minorHAnsi" w:hAnsiTheme="minorHAnsi" w:cstheme="minorHAnsi"/>
          <w:sz w:val="20"/>
          <w:szCs w:val="20"/>
        </w:rPr>
      </w:pPr>
    </w:p>
    <w:p w14:paraId="4D87A7A8" w14:textId="20F80D7E" w:rsidR="00B864CF" w:rsidRPr="00BE799C" w:rsidRDefault="00B864CF" w:rsidP="006272F3">
      <w:pPr>
        <w:rPr>
          <w:rFonts w:asciiTheme="minorHAnsi" w:hAnsiTheme="minorHAnsi" w:cstheme="minorHAnsi"/>
          <w:sz w:val="20"/>
          <w:szCs w:val="20"/>
        </w:rPr>
      </w:pPr>
    </w:p>
    <w:p w14:paraId="672A6BC5" w14:textId="77777777" w:rsidR="002A4711" w:rsidRPr="00BE799C" w:rsidRDefault="002A4711" w:rsidP="006272F3">
      <w:pPr>
        <w:rPr>
          <w:rFonts w:asciiTheme="minorHAnsi" w:hAnsiTheme="minorHAnsi" w:cstheme="minorHAnsi"/>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5028"/>
        <w:gridCol w:w="3286"/>
      </w:tblGrid>
      <w:tr w:rsidR="002A4711" w:rsidRPr="00BE799C" w14:paraId="056B5274" w14:textId="77777777" w:rsidTr="002A4711">
        <w:trPr>
          <w:trHeight w:val="291"/>
        </w:trPr>
        <w:tc>
          <w:tcPr>
            <w:tcW w:w="6682" w:type="dxa"/>
            <w:gridSpan w:val="2"/>
            <w:tcBorders>
              <w:top w:val="single" w:sz="6" w:space="0" w:color="000000"/>
              <w:left w:val="single" w:sz="6" w:space="0" w:color="000000"/>
            </w:tcBorders>
            <w:shd w:val="clear" w:color="auto" w:fill="606060"/>
          </w:tcPr>
          <w:p w14:paraId="1B7F8EDE" w14:textId="77777777" w:rsidR="002A4711" w:rsidRPr="00BE799C" w:rsidRDefault="002A4711" w:rsidP="002A4711">
            <w:pPr>
              <w:rPr>
                <w:rFonts w:asciiTheme="minorHAnsi" w:hAnsiTheme="minorHAnsi" w:cstheme="minorHAnsi"/>
                <w:b/>
                <w:color w:val="FFFFFF" w:themeColor="background1"/>
                <w:sz w:val="20"/>
                <w:szCs w:val="20"/>
              </w:rPr>
            </w:pPr>
            <w:r w:rsidRPr="00BE799C">
              <w:rPr>
                <w:rFonts w:asciiTheme="minorHAnsi" w:hAnsiTheme="minorHAnsi" w:cstheme="minorHAnsi"/>
                <w:b/>
                <w:bCs/>
                <w:color w:val="FFFFFF" w:themeColor="background1"/>
                <w:sz w:val="20"/>
                <w:szCs w:val="20"/>
              </w:rPr>
              <w:t>Employer</w:t>
            </w:r>
            <w:r w:rsidRPr="00BE799C">
              <w:rPr>
                <w:rFonts w:asciiTheme="minorHAnsi" w:hAnsiTheme="minorHAnsi" w:cstheme="minorHAnsi"/>
                <w:b/>
                <w:color w:val="FFFFFF" w:themeColor="background1"/>
                <w:sz w:val="20"/>
                <w:szCs w:val="20"/>
              </w:rPr>
              <w:t xml:space="preserve">: </w:t>
            </w:r>
            <w:r w:rsidRPr="00BE799C">
              <w:rPr>
                <w:rFonts w:asciiTheme="minorHAnsi" w:hAnsiTheme="minorHAnsi" w:cstheme="minorHAnsi"/>
                <w:b/>
                <w:bCs/>
                <w:color w:val="FFFFFF" w:themeColor="background1"/>
                <w:sz w:val="20"/>
                <w:szCs w:val="20"/>
              </w:rPr>
              <w:t>Rainbow Financail Services</w:t>
            </w:r>
          </w:p>
        </w:tc>
        <w:tc>
          <w:tcPr>
            <w:tcW w:w="3286" w:type="dxa"/>
            <w:tcBorders>
              <w:top w:val="single" w:sz="6" w:space="0" w:color="000000"/>
              <w:right w:val="single" w:sz="6" w:space="0" w:color="000000"/>
            </w:tcBorders>
            <w:shd w:val="clear" w:color="auto" w:fill="606060"/>
          </w:tcPr>
          <w:p w14:paraId="0798A129" w14:textId="77777777" w:rsidR="002A4711" w:rsidRPr="00BE799C" w:rsidRDefault="002A4711" w:rsidP="002A4711">
            <w:pPr>
              <w:rPr>
                <w:rFonts w:asciiTheme="minorHAnsi" w:hAnsiTheme="minorHAnsi" w:cstheme="minorHAnsi"/>
                <w:b/>
                <w:color w:val="FFFFFF" w:themeColor="background1"/>
                <w:sz w:val="20"/>
                <w:szCs w:val="20"/>
              </w:rPr>
            </w:pPr>
          </w:p>
        </w:tc>
      </w:tr>
      <w:tr w:rsidR="002A4711" w:rsidRPr="00BE799C" w14:paraId="1CA4E68D" w14:textId="77777777" w:rsidTr="002A4711">
        <w:trPr>
          <w:trHeight w:val="259"/>
        </w:trPr>
        <w:tc>
          <w:tcPr>
            <w:tcW w:w="1654" w:type="dxa"/>
            <w:tcBorders>
              <w:left w:val="single" w:sz="6" w:space="0" w:color="000000"/>
            </w:tcBorders>
            <w:shd w:val="clear" w:color="auto" w:fill="F3F3F3"/>
          </w:tcPr>
          <w:p w14:paraId="0146D43B"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Project </w:t>
            </w:r>
          </w:p>
        </w:tc>
        <w:tc>
          <w:tcPr>
            <w:tcW w:w="8314" w:type="dxa"/>
            <w:gridSpan w:val="2"/>
            <w:tcBorders>
              <w:right w:val="single" w:sz="6" w:space="0" w:color="000000"/>
            </w:tcBorders>
          </w:tcPr>
          <w:p w14:paraId="154895BB" w14:textId="1CBFA5AE" w:rsidR="002A4711" w:rsidRPr="00BE799C" w:rsidRDefault="002A4711" w:rsidP="002A4711">
            <w:pPr>
              <w:pStyle w:val="ListParagraph"/>
              <w:spacing w:before="100" w:beforeAutospacing="1" w:after="100" w:afterAutospacing="1"/>
              <w:ind w:left="0"/>
              <w:rPr>
                <w:rFonts w:asciiTheme="minorHAnsi" w:hAnsiTheme="minorHAnsi" w:cstheme="minorHAnsi"/>
                <w:b/>
                <w:sz w:val="20"/>
                <w:szCs w:val="20"/>
              </w:rPr>
            </w:pPr>
            <w:r w:rsidRPr="00BE799C">
              <w:rPr>
                <w:rFonts w:asciiTheme="minorHAnsi" w:eastAsia="Calibri" w:hAnsiTheme="minorHAnsi" w:cstheme="minorHAnsi"/>
                <w:b/>
                <w:color w:val="000000"/>
                <w:sz w:val="20"/>
                <w:szCs w:val="20"/>
              </w:rPr>
              <w:t>USER TRACKING AND DASHBOARD FOR REPORTING</w:t>
            </w:r>
          </w:p>
        </w:tc>
      </w:tr>
      <w:tr w:rsidR="002A4711" w:rsidRPr="00BE799C" w14:paraId="5615C6D4" w14:textId="77777777" w:rsidTr="002A4711">
        <w:trPr>
          <w:trHeight w:val="259"/>
        </w:trPr>
        <w:tc>
          <w:tcPr>
            <w:tcW w:w="1654" w:type="dxa"/>
            <w:tcBorders>
              <w:left w:val="single" w:sz="6" w:space="0" w:color="000000"/>
            </w:tcBorders>
            <w:shd w:val="clear" w:color="auto" w:fill="F3F3F3"/>
          </w:tcPr>
          <w:p w14:paraId="7D2D765D"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t>Client</w:t>
            </w:r>
          </w:p>
        </w:tc>
        <w:tc>
          <w:tcPr>
            <w:tcW w:w="8314" w:type="dxa"/>
            <w:gridSpan w:val="2"/>
            <w:tcBorders>
              <w:right w:val="single" w:sz="6" w:space="0" w:color="000000"/>
            </w:tcBorders>
          </w:tcPr>
          <w:p w14:paraId="5422CCC0" w14:textId="77777777" w:rsidR="002A4711" w:rsidRPr="00BE799C" w:rsidRDefault="002A4711"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
                <w:sz w:val="20"/>
                <w:szCs w:val="20"/>
              </w:rPr>
              <w:t>Vietnam prosperity bank</w:t>
            </w:r>
          </w:p>
        </w:tc>
      </w:tr>
      <w:tr w:rsidR="002A4711" w:rsidRPr="00BE799C" w14:paraId="1F53DBF7" w14:textId="77777777" w:rsidTr="002A4711">
        <w:trPr>
          <w:trHeight w:val="259"/>
        </w:trPr>
        <w:tc>
          <w:tcPr>
            <w:tcW w:w="1654" w:type="dxa"/>
            <w:tcBorders>
              <w:left w:val="single" w:sz="6" w:space="0" w:color="000000"/>
            </w:tcBorders>
            <w:shd w:val="clear" w:color="auto" w:fill="F3F3F3"/>
          </w:tcPr>
          <w:p w14:paraId="1C798E22"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Role </w:t>
            </w:r>
          </w:p>
        </w:tc>
        <w:tc>
          <w:tcPr>
            <w:tcW w:w="8314" w:type="dxa"/>
            <w:gridSpan w:val="2"/>
            <w:tcBorders>
              <w:right w:val="single" w:sz="6" w:space="0" w:color="000000"/>
            </w:tcBorders>
          </w:tcPr>
          <w:p w14:paraId="7E4E5D07" w14:textId="77777777" w:rsidR="002A4711" w:rsidRPr="00BE799C" w:rsidRDefault="002A4711" w:rsidP="002A4711">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Cs/>
                <w:snapToGrid w:val="0"/>
                <w:kern w:val="28"/>
                <w:sz w:val="20"/>
                <w:szCs w:val="20"/>
              </w:rPr>
              <w:t>Software Engineer</w:t>
            </w:r>
          </w:p>
        </w:tc>
      </w:tr>
      <w:tr w:rsidR="002A4711" w:rsidRPr="00BE799C" w14:paraId="00857518" w14:textId="77777777" w:rsidTr="002A4711">
        <w:trPr>
          <w:trHeight w:val="259"/>
        </w:trPr>
        <w:tc>
          <w:tcPr>
            <w:tcW w:w="1654" w:type="dxa"/>
            <w:tcBorders>
              <w:left w:val="single" w:sz="6" w:space="0" w:color="000000"/>
            </w:tcBorders>
            <w:shd w:val="clear" w:color="auto" w:fill="F3F3F3"/>
          </w:tcPr>
          <w:p w14:paraId="6F2A6779"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Team Size </w:t>
            </w:r>
          </w:p>
        </w:tc>
        <w:tc>
          <w:tcPr>
            <w:tcW w:w="8314" w:type="dxa"/>
            <w:gridSpan w:val="2"/>
            <w:tcBorders>
              <w:right w:val="single" w:sz="6" w:space="0" w:color="000000"/>
            </w:tcBorders>
          </w:tcPr>
          <w:p w14:paraId="48D07781" w14:textId="77777777" w:rsidR="002A4711" w:rsidRPr="00BE799C" w:rsidRDefault="002A4711" w:rsidP="002A4711">
            <w:pPr>
              <w:rPr>
                <w:rFonts w:asciiTheme="minorHAnsi" w:hAnsiTheme="minorHAnsi" w:cstheme="minorHAnsi"/>
                <w:sz w:val="20"/>
                <w:szCs w:val="20"/>
              </w:rPr>
            </w:pPr>
            <w:r w:rsidRPr="00BE799C">
              <w:rPr>
                <w:rFonts w:asciiTheme="minorHAnsi" w:hAnsiTheme="minorHAnsi" w:cstheme="minorHAnsi"/>
                <w:sz w:val="20"/>
                <w:szCs w:val="20"/>
              </w:rPr>
              <w:t>4</w:t>
            </w:r>
          </w:p>
        </w:tc>
      </w:tr>
      <w:tr w:rsidR="002A4711" w:rsidRPr="00BE799C" w14:paraId="18089671" w14:textId="77777777" w:rsidTr="002A4711">
        <w:trPr>
          <w:trHeight w:val="259"/>
        </w:trPr>
        <w:tc>
          <w:tcPr>
            <w:tcW w:w="1654" w:type="dxa"/>
            <w:tcBorders>
              <w:left w:val="single" w:sz="6" w:space="0" w:color="000000"/>
            </w:tcBorders>
            <w:shd w:val="clear" w:color="auto" w:fill="F3F3F3"/>
          </w:tcPr>
          <w:p w14:paraId="1AE9DC68"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t xml:space="preserve">Description </w:t>
            </w:r>
          </w:p>
        </w:tc>
        <w:tc>
          <w:tcPr>
            <w:tcW w:w="8314" w:type="dxa"/>
            <w:gridSpan w:val="2"/>
            <w:tcBorders>
              <w:right w:val="single" w:sz="6" w:space="0" w:color="000000"/>
            </w:tcBorders>
          </w:tcPr>
          <w:p w14:paraId="18B94E96" w14:textId="3DB0C8D9" w:rsidR="002A4711" w:rsidRPr="00BE799C" w:rsidRDefault="002A4711" w:rsidP="002A4711">
            <w:pPr>
              <w:rPr>
                <w:rFonts w:asciiTheme="minorHAnsi" w:hAnsiTheme="minorHAnsi" w:cstheme="minorHAnsi"/>
                <w:sz w:val="20"/>
                <w:szCs w:val="20"/>
              </w:rPr>
            </w:pPr>
            <w:r w:rsidRPr="00BE799C">
              <w:rPr>
                <w:rFonts w:asciiTheme="minorHAnsi" w:hAnsiTheme="minorHAnsi" w:cstheme="minorHAnsi"/>
                <w:bCs/>
                <w:snapToGrid w:val="0"/>
                <w:kern w:val="28"/>
                <w:sz w:val="20"/>
                <w:szCs w:val="20"/>
                <w:lang w:val="en-US"/>
              </w:rPr>
              <w:t>Track user visit and payment details for each click.  Dashboard for searching        details with advanced search option and download it. Mysql Stored Procedure used for reporting and fetching data. The tracking part was done in php7 and the reporting and dashboard was done using java and servlet.</w:t>
            </w:r>
          </w:p>
        </w:tc>
      </w:tr>
      <w:tr w:rsidR="002A4711" w:rsidRPr="00BE799C" w14:paraId="47D4C96D" w14:textId="77777777" w:rsidTr="002A4711">
        <w:trPr>
          <w:trHeight w:val="259"/>
        </w:trPr>
        <w:tc>
          <w:tcPr>
            <w:tcW w:w="1654" w:type="dxa"/>
            <w:tcBorders>
              <w:left w:val="single" w:sz="6" w:space="0" w:color="000000"/>
            </w:tcBorders>
            <w:shd w:val="clear" w:color="auto" w:fill="F3F3F3"/>
          </w:tcPr>
          <w:p w14:paraId="1C8022E4"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sz w:val="20"/>
                <w:szCs w:val="20"/>
              </w:rPr>
              <w:lastRenderedPageBreak/>
              <w:t>Technologies</w:t>
            </w:r>
          </w:p>
        </w:tc>
        <w:tc>
          <w:tcPr>
            <w:tcW w:w="8314" w:type="dxa"/>
            <w:gridSpan w:val="2"/>
            <w:tcBorders>
              <w:right w:val="single" w:sz="6" w:space="0" w:color="000000"/>
            </w:tcBorders>
          </w:tcPr>
          <w:p w14:paraId="7AC738A3" w14:textId="60D0A0BC" w:rsidR="002A4711" w:rsidRPr="00BE799C" w:rsidRDefault="002A4711" w:rsidP="002A4711">
            <w:pPr>
              <w:pStyle w:val="Heading4"/>
              <w:numPr>
                <w:ilvl w:val="3"/>
                <w:numId w:val="0"/>
              </w:numPr>
              <w:tabs>
                <w:tab w:val="left" w:pos="885"/>
              </w:tabs>
              <w:suppressAutoHyphens/>
              <w:spacing w:before="0" w:after="0"/>
              <w:rPr>
                <w:rFonts w:cstheme="minorHAnsi"/>
                <w:b w:val="0"/>
                <w:color w:val="000000"/>
                <w:sz w:val="20"/>
                <w:szCs w:val="20"/>
              </w:rPr>
            </w:pPr>
            <w:r w:rsidRPr="00BE799C">
              <w:rPr>
                <w:rFonts w:cstheme="minorHAnsi"/>
                <w:sz w:val="20"/>
                <w:szCs w:val="20"/>
              </w:rPr>
              <w:t>PHP7,html5, java, servlet, JavaScript, jQuery, Angular 2, Ajax, MySQL, GIT, Trello</w:t>
            </w:r>
          </w:p>
        </w:tc>
      </w:tr>
      <w:tr w:rsidR="002A4711" w:rsidRPr="00BE799C" w14:paraId="0A07CC65" w14:textId="77777777" w:rsidTr="002A4711">
        <w:trPr>
          <w:trHeight w:val="259"/>
        </w:trPr>
        <w:tc>
          <w:tcPr>
            <w:tcW w:w="1654" w:type="dxa"/>
            <w:tcBorders>
              <w:left w:val="single" w:sz="6" w:space="0" w:color="000000"/>
            </w:tcBorders>
            <w:shd w:val="clear" w:color="auto" w:fill="F3F3F3"/>
          </w:tcPr>
          <w:p w14:paraId="494034BC" w14:textId="77777777" w:rsidR="002A4711" w:rsidRPr="00BE799C" w:rsidRDefault="002A4711" w:rsidP="002A4711">
            <w:pPr>
              <w:rPr>
                <w:rFonts w:asciiTheme="minorHAnsi" w:hAnsiTheme="minorHAnsi" w:cstheme="minorHAnsi"/>
                <w:b/>
                <w:sz w:val="20"/>
                <w:szCs w:val="20"/>
              </w:rPr>
            </w:pPr>
            <w:r w:rsidRPr="00BE799C">
              <w:rPr>
                <w:rFonts w:asciiTheme="minorHAnsi" w:hAnsiTheme="minorHAnsi" w:cstheme="minorHAnsi"/>
                <w:b/>
                <w:bCs/>
                <w:sz w:val="20"/>
                <w:szCs w:val="20"/>
              </w:rPr>
              <w:t>Responsibilities</w:t>
            </w:r>
          </w:p>
        </w:tc>
        <w:tc>
          <w:tcPr>
            <w:tcW w:w="8314" w:type="dxa"/>
            <w:gridSpan w:val="2"/>
            <w:tcBorders>
              <w:right w:val="single" w:sz="6" w:space="0" w:color="000000"/>
            </w:tcBorders>
          </w:tcPr>
          <w:p w14:paraId="3F33FDD8" w14:textId="77777777" w:rsidR="002A4711" w:rsidRPr="00BE799C" w:rsidRDefault="002A4711" w:rsidP="002A4711">
            <w:pPr>
              <w:pStyle w:val="Heading4"/>
              <w:numPr>
                <w:ilvl w:val="0"/>
                <w:numId w:val="48"/>
              </w:numPr>
              <w:tabs>
                <w:tab w:val="left" w:pos="885"/>
              </w:tabs>
              <w:suppressAutoHyphens/>
              <w:spacing w:before="0" w:after="0"/>
              <w:rPr>
                <w:rFonts w:cstheme="minorHAnsi"/>
                <w:b w:val="0"/>
                <w:sz w:val="20"/>
                <w:szCs w:val="20"/>
              </w:rPr>
            </w:pPr>
            <w:r w:rsidRPr="00BE799C">
              <w:rPr>
                <w:rFonts w:cstheme="minorHAnsi"/>
                <w:b w:val="0"/>
                <w:sz w:val="20"/>
                <w:szCs w:val="20"/>
              </w:rPr>
              <w:t>Database architecture design.</w:t>
            </w:r>
          </w:p>
          <w:p w14:paraId="489E1060" w14:textId="4069AF18" w:rsidR="002A4711" w:rsidRPr="00BE799C" w:rsidRDefault="002A4711" w:rsidP="002A4711">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Angular 2 UI implementation.</w:t>
            </w:r>
          </w:p>
          <w:p w14:paraId="72E70299" w14:textId="2BF47C61" w:rsidR="002A4711" w:rsidRPr="00BE799C" w:rsidRDefault="002A4711" w:rsidP="002A4711">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Create API in PHP7 and JAVA.</w:t>
            </w:r>
          </w:p>
          <w:p w14:paraId="235B8B9D" w14:textId="5CF08685" w:rsidR="002A4711" w:rsidRPr="00BE799C" w:rsidRDefault="002A4711" w:rsidP="002A4711">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Worked as fullstack developer.</w:t>
            </w:r>
          </w:p>
        </w:tc>
      </w:tr>
    </w:tbl>
    <w:p w14:paraId="275E03BA" w14:textId="0A3BEA16" w:rsidR="001327AD" w:rsidRPr="00BE799C" w:rsidRDefault="001327AD" w:rsidP="006272F3">
      <w:pPr>
        <w:rPr>
          <w:rFonts w:asciiTheme="minorHAnsi" w:hAnsiTheme="minorHAnsi" w:cstheme="minorHAnsi"/>
          <w:sz w:val="20"/>
          <w:szCs w:val="20"/>
        </w:rPr>
      </w:pPr>
    </w:p>
    <w:p w14:paraId="37900717" w14:textId="618786B0" w:rsidR="00930586" w:rsidRPr="00BE799C" w:rsidRDefault="00930586" w:rsidP="006272F3">
      <w:pPr>
        <w:rPr>
          <w:rFonts w:asciiTheme="minorHAnsi" w:hAnsiTheme="minorHAnsi" w:cstheme="minorHAnsi"/>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5028"/>
        <w:gridCol w:w="3286"/>
      </w:tblGrid>
      <w:tr w:rsidR="00930586" w:rsidRPr="00BE799C" w14:paraId="22B3E22E" w14:textId="77777777" w:rsidTr="006F7092">
        <w:trPr>
          <w:trHeight w:val="291"/>
        </w:trPr>
        <w:tc>
          <w:tcPr>
            <w:tcW w:w="6682" w:type="dxa"/>
            <w:gridSpan w:val="2"/>
            <w:tcBorders>
              <w:top w:val="single" w:sz="6" w:space="0" w:color="000000"/>
              <w:left w:val="single" w:sz="6" w:space="0" w:color="000000"/>
            </w:tcBorders>
            <w:shd w:val="clear" w:color="auto" w:fill="606060"/>
          </w:tcPr>
          <w:p w14:paraId="51AE13F3" w14:textId="77777777" w:rsidR="00930586" w:rsidRPr="00BE799C" w:rsidRDefault="00930586" w:rsidP="006F7092">
            <w:pPr>
              <w:rPr>
                <w:rFonts w:asciiTheme="minorHAnsi" w:hAnsiTheme="minorHAnsi" w:cstheme="minorHAnsi"/>
                <w:b/>
                <w:color w:val="FFFFFF" w:themeColor="background1"/>
                <w:sz w:val="20"/>
                <w:szCs w:val="20"/>
              </w:rPr>
            </w:pPr>
            <w:r w:rsidRPr="00BE799C">
              <w:rPr>
                <w:rFonts w:asciiTheme="minorHAnsi" w:hAnsiTheme="minorHAnsi" w:cstheme="minorHAnsi"/>
                <w:b/>
                <w:bCs/>
                <w:color w:val="FFFFFF" w:themeColor="background1"/>
                <w:sz w:val="20"/>
                <w:szCs w:val="20"/>
              </w:rPr>
              <w:t>Employer</w:t>
            </w:r>
            <w:r w:rsidRPr="00BE799C">
              <w:rPr>
                <w:rFonts w:asciiTheme="minorHAnsi" w:hAnsiTheme="minorHAnsi" w:cstheme="minorHAnsi"/>
                <w:b/>
                <w:color w:val="FFFFFF" w:themeColor="background1"/>
                <w:sz w:val="20"/>
                <w:szCs w:val="20"/>
              </w:rPr>
              <w:t xml:space="preserve">: </w:t>
            </w:r>
            <w:r w:rsidRPr="00BE799C">
              <w:rPr>
                <w:rFonts w:asciiTheme="minorHAnsi" w:hAnsiTheme="minorHAnsi" w:cstheme="minorHAnsi"/>
                <w:b/>
                <w:bCs/>
                <w:color w:val="FFFFFF" w:themeColor="background1"/>
                <w:sz w:val="20"/>
                <w:szCs w:val="20"/>
              </w:rPr>
              <w:t>Rainbow Financail Services</w:t>
            </w:r>
          </w:p>
        </w:tc>
        <w:tc>
          <w:tcPr>
            <w:tcW w:w="3286" w:type="dxa"/>
            <w:tcBorders>
              <w:top w:val="single" w:sz="6" w:space="0" w:color="000000"/>
              <w:right w:val="single" w:sz="6" w:space="0" w:color="000000"/>
            </w:tcBorders>
            <w:shd w:val="clear" w:color="auto" w:fill="606060"/>
          </w:tcPr>
          <w:p w14:paraId="1E40456B" w14:textId="77777777" w:rsidR="00930586" w:rsidRPr="00BE799C" w:rsidRDefault="00930586" w:rsidP="006F7092">
            <w:pPr>
              <w:rPr>
                <w:rFonts w:asciiTheme="minorHAnsi" w:hAnsiTheme="minorHAnsi" w:cstheme="minorHAnsi"/>
                <w:b/>
                <w:color w:val="FFFFFF" w:themeColor="background1"/>
                <w:sz w:val="20"/>
                <w:szCs w:val="20"/>
              </w:rPr>
            </w:pPr>
          </w:p>
        </w:tc>
      </w:tr>
      <w:tr w:rsidR="00930586" w:rsidRPr="00BE799C" w14:paraId="7D57DEB4" w14:textId="77777777" w:rsidTr="006F7092">
        <w:trPr>
          <w:trHeight w:val="259"/>
        </w:trPr>
        <w:tc>
          <w:tcPr>
            <w:tcW w:w="1654" w:type="dxa"/>
            <w:tcBorders>
              <w:left w:val="single" w:sz="6" w:space="0" w:color="000000"/>
            </w:tcBorders>
            <w:shd w:val="clear" w:color="auto" w:fill="F3F3F3"/>
          </w:tcPr>
          <w:p w14:paraId="69F8BD0D"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 xml:space="preserve">Project </w:t>
            </w:r>
          </w:p>
        </w:tc>
        <w:tc>
          <w:tcPr>
            <w:tcW w:w="8314" w:type="dxa"/>
            <w:gridSpan w:val="2"/>
            <w:tcBorders>
              <w:right w:val="single" w:sz="6" w:space="0" w:color="000000"/>
            </w:tcBorders>
          </w:tcPr>
          <w:p w14:paraId="06797A5C" w14:textId="66F30DAD" w:rsidR="00930586" w:rsidRPr="00BE799C" w:rsidRDefault="00930586" w:rsidP="006F7092">
            <w:pPr>
              <w:pStyle w:val="ListParagraph"/>
              <w:spacing w:before="100" w:beforeAutospacing="1" w:after="100" w:afterAutospacing="1"/>
              <w:ind w:left="0"/>
              <w:rPr>
                <w:rFonts w:asciiTheme="minorHAnsi" w:hAnsiTheme="minorHAnsi" w:cstheme="minorHAnsi"/>
                <w:b/>
                <w:sz w:val="20"/>
                <w:szCs w:val="20"/>
              </w:rPr>
            </w:pPr>
            <w:r w:rsidRPr="00BE799C">
              <w:rPr>
                <w:rFonts w:asciiTheme="minorHAnsi" w:eastAsia="Calibri" w:hAnsiTheme="minorHAnsi" w:cstheme="minorHAnsi"/>
                <w:b/>
                <w:color w:val="000000"/>
                <w:sz w:val="20"/>
                <w:szCs w:val="20"/>
              </w:rPr>
              <w:t>Custom CRM named Green Portal</w:t>
            </w:r>
          </w:p>
        </w:tc>
      </w:tr>
      <w:tr w:rsidR="00930586" w:rsidRPr="00BE799C" w14:paraId="6A02F0BF" w14:textId="77777777" w:rsidTr="006F7092">
        <w:trPr>
          <w:trHeight w:val="259"/>
        </w:trPr>
        <w:tc>
          <w:tcPr>
            <w:tcW w:w="1654" w:type="dxa"/>
            <w:tcBorders>
              <w:left w:val="single" w:sz="6" w:space="0" w:color="000000"/>
            </w:tcBorders>
            <w:shd w:val="clear" w:color="auto" w:fill="F3F3F3"/>
          </w:tcPr>
          <w:p w14:paraId="2F07A3F1"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Client</w:t>
            </w:r>
          </w:p>
        </w:tc>
        <w:tc>
          <w:tcPr>
            <w:tcW w:w="8314" w:type="dxa"/>
            <w:gridSpan w:val="2"/>
            <w:tcBorders>
              <w:right w:val="single" w:sz="6" w:space="0" w:color="000000"/>
            </w:tcBorders>
          </w:tcPr>
          <w:p w14:paraId="53291477" w14:textId="0EF73B53" w:rsidR="00930586" w:rsidRPr="00BE799C" w:rsidRDefault="00930586" w:rsidP="006F7092">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
                <w:sz w:val="20"/>
                <w:szCs w:val="20"/>
              </w:rPr>
              <w:t>Green Ocen System</w:t>
            </w:r>
          </w:p>
        </w:tc>
      </w:tr>
      <w:tr w:rsidR="00930586" w:rsidRPr="00BE799C" w14:paraId="7FBA54AA" w14:textId="77777777" w:rsidTr="006F7092">
        <w:trPr>
          <w:trHeight w:val="259"/>
        </w:trPr>
        <w:tc>
          <w:tcPr>
            <w:tcW w:w="1654" w:type="dxa"/>
            <w:tcBorders>
              <w:left w:val="single" w:sz="6" w:space="0" w:color="000000"/>
            </w:tcBorders>
            <w:shd w:val="clear" w:color="auto" w:fill="F3F3F3"/>
          </w:tcPr>
          <w:p w14:paraId="0DDAAF39"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 xml:space="preserve">Role </w:t>
            </w:r>
          </w:p>
        </w:tc>
        <w:tc>
          <w:tcPr>
            <w:tcW w:w="8314" w:type="dxa"/>
            <w:gridSpan w:val="2"/>
            <w:tcBorders>
              <w:right w:val="single" w:sz="6" w:space="0" w:color="000000"/>
            </w:tcBorders>
          </w:tcPr>
          <w:p w14:paraId="1980DD66" w14:textId="77777777" w:rsidR="00930586" w:rsidRPr="00BE799C" w:rsidRDefault="00930586" w:rsidP="006F7092">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Cs/>
                <w:snapToGrid w:val="0"/>
                <w:kern w:val="28"/>
                <w:sz w:val="20"/>
                <w:szCs w:val="20"/>
              </w:rPr>
              <w:t>Software Engineer</w:t>
            </w:r>
          </w:p>
        </w:tc>
      </w:tr>
      <w:tr w:rsidR="00930586" w:rsidRPr="00BE799C" w14:paraId="24722038" w14:textId="77777777" w:rsidTr="006F7092">
        <w:trPr>
          <w:trHeight w:val="259"/>
        </w:trPr>
        <w:tc>
          <w:tcPr>
            <w:tcW w:w="1654" w:type="dxa"/>
            <w:tcBorders>
              <w:left w:val="single" w:sz="6" w:space="0" w:color="000000"/>
            </w:tcBorders>
            <w:shd w:val="clear" w:color="auto" w:fill="F3F3F3"/>
          </w:tcPr>
          <w:p w14:paraId="2A4EE9F5"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 xml:space="preserve">Team Size </w:t>
            </w:r>
          </w:p>
        </w:tc>
        <w:tc>
          <w:tcPr>
            <w:tcW w:w="8314" w:type="dxa"/>
            <w:gridSpan w:val="2"/>
            <w:tcBorders>
              <w:right w:val="single" w:sz="6" w:space="0" w:color="000000"/>
            </w:tcBorders>
          </w:tcPr>
          <w:p w14:paraId="30721A92" w14:textId="62A9F9B5" w:rsidR="00930586" w:rsidRPr="00BE799C" w:rsidRDefault="00930586" w:rsidP="006F7092">
            <w:pPr>
              <w:rPr>
                <w:rFonts w:asciiTheme="minorHAnsi" w:hAnsiTheme="minorHAnsi" w:cstheme="minorHAnsi"/>
                <w:sz w:val="20"/>
                <w:szCs w:val="20"/>
              </w:rPr>
            </w:pPr>
            <w:r w:rsidRPr="00BE799C">
              <w:rPr>
                <w:rFonts w:asciiTheme="minorHAnsi" w:hAnsiTheme="minorHAnsi" w:cstheme="minorHAnsi"/>
                <w:sz w:val="20"/>
                <w:szCs w:val="20"/>
              </w:rPr>
              <w:t>5</w:t>
            </w:r>
          </w:p>
        </w:tc>
      </w:tr>
      <w:tr w:rsidR="00930586" w:rsidRPr="00BE799C" w14:paraId="1B89F1BB" w14:textId="77777777" w:rsidTr="006F7092">
        <w:trPr>
          <w:trHeight w:val="259"/>
        </w:trPr>
        <w:tc>
          <w:tcPr>
            <w:tcW w:w="1654" w:type="dxa"/>
            <w:tcBorders>
              <w:left w:val="single" w:sz="6" w:space="0" w:color="000000"/>
            </w:tcBorders>
            <w:shd w:val="clear" w:color="auto" w:fill="F3F3F3"/>
          </w:tcPr>
          <w:p w14:paraId="494ABB44"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 xml:space="preserve">Description </w:t>
            </w:r>
          </w:p>
        </w:tc>
        <w:tc>
          <w:tcPr>
            <w:tcW w:w="8314" w:type="dxa"/>
            <w:gridSpan w:val="2"/>
            <w:tcBorders>
              <w:right w:val="single" w:sz="6" w:space="0" w:color="000000"/>
            </w:tcBorders>
          </w:tcPr>
          <w:p w14:paraId="52FEFF03" w14:textId="22FCE7A4" w:rsidR="00930586" w:rsidRPr="00BE799C" w:rsidRDefault="00930586" w:rsidP="006F7092">
            <w:pPr>
              <w:rPr>
                <w:rFonts w:asciiTheme="minorHAnsi" w:hAnsiTheme="minorHAnsi" w:cstheme="minorHAnsi"/>
                <w:sz w:val="20"/>
                <w:szCs w:val="20"/>
              </w:rPr>
            </w:pPr>
            <w:r w:rsidRPr="00BE799C">
              <w:rPr>
                <w:rFonts w:asciiTheme="minorHAnsi" w:hAnsiTheme="minorHAnsi" w:cstheme="minorHAnsi"/>
                <w:bCs/>
                <w:snapToGrid w:val="0"/>
                <w:kern w:val="28"/>
                <w:sz w:val="20"/>
                <w:szCs w:val="20"/>
                <w:lang w:val="en-US"/>
              </w:rPr>
              <w:t>A fully functional CRM system.  Keep track of customer details ,edit ,delete ,entry of details. Distribute the details to the caller for calling.Have multiple stage like tsr,quality,sales. Keep track of the customer and recorded calls. Generate monthly report of the tsr,quality and sales person.</w:t>
            </w:r>
          </w:p>
        </w:tc>
      </w:tr>
      <w:tr w:rsidR="00930586" w:rsidRPr="00BE799C" w14:paraId="5BA2601D" w14:textId="77777777" w:rsidTr="006F7092">
        <w:trPr>
          <w:trHeight w:val="259"/>
        </w:trPr>
        <w:tc>
          <w:tcPr>
            <w:tcW w:w="1654" w:type="dxa"/>
            <w:tcBorders>
              <w:left w:val="single" w:sz="6" w:space="0" w:color="000000"/>
            </w:tcBorders>
            <w:shd w:val="clear" w:color="auto" w:fill="F3F3F3"/>
          </w:tcPr>
          <w:p w14:paraId="160B4C08"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Technologies</w:t>
            </w:r>
          </w:p>
        </w:tc>
        <w:tc>
          <w:tcPr>
            <w:tcW w:w="8314" w:type="dxa"/>
            <w:gridSpan w:val="2"/>
            <w:tcBorders>
              <w:right w:val="single" w:sz="6" w:space="0" w:color="000000"/>
            </w:tcBorders>
          </w:tcPr>
          <w:p w14:paraId="4A70921E" w14:textId="2ED36D07" w:rsidR="00930586" w:rsidRPr="00BE799C" w:rsidRDefault="00930586" w:rsidP="006F7092">
            <w:pPr>
              <w:pStyle w:val="Heading4"/>
              <w:numPr>
                <w:ilvl w:val="3"/>
                <w:numId w:val="0"/>
              </w:numPr>
              <w:tabs>
                <w:tab w:val="left" w:pos="885"/>
              </w:tabs>
              <w:suppressAutoHyphens/>
              <w:spacing w:before="0" w:after="0"/>
              <w:rPr>
                <w:rFonts w:cstheme="minorHAnsi"/>
                <w:b w:val="0"/>
                <w:color w:val="000000"/>
                <w:sz w:val="20"/>
                <w:szCs w:val="20"/>
              </w:rPr>
            </w:pPr>
            <w:r w:rsidRPr="00BE799C">
              <w:rPr>
                <w:rFonts w:cstheme="minorHAnsi"/>
                <w:sz w:val="20"/>
                <w:szCs w:val="20"/>
              </w:rPr>
              <w:t>Laravel, html5, JavaScript, jQuery, Ajax, my SQL,VBA,Go Auto Dialer</w:t>
            </w:r>
          </w:p>
        </w:tc>
      </w:tr>
      <w:tr w:rsidR="00930586" w:rsidRPr="00BE799C" w14:paraId="18220198" w14:textId="77777777" w:rsidTr="006F7092">
        <w:trPr>
          <w:trHeight w:val="259"/>
        </w:trPr>
        <w:tc>
          <w:tcPr>
            <w:tcW w:w="1654" w:type="dxa"/>
            <w:tcBorders>
              <w:left w:val="single" w:sz="6" w:space="0" w:color="000000"/>
            </w:tcBorders>
            <w:shd w:val="clear" w:color="auto" w:fill="F3F3F3"/>
          </w:tcPr>
          <w:p w14:paraId="7F4E22DB"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bCs/>
                <w:sz w:val="20"/>
                <w:szCs w:val="20"/>
              </w:rPr>
              <w:t>Responsibilities</w:t>
            </w:r>
          </w:p>
        </w:tc>
        <w:tc>
          <w:tcPr>
            <w:tcW w:w="8314" w:type="dxa"/>
            <w:gridSpan w:val="2"/>
            <w:tcBorders>
              <w:right w:val="single" w:sz="6" w:space="0" w:color="000000"/>
            </w:tcBorders>
          </w:tcPr>
          <w:p w14:paraId="739C2218" w14:textId="77777777" w:rsidR="00930586" w:rsidRPr="00BE799C" w:rsidRDefault="00930586" w:rsidP="006F7092">
            <w:pPr>
              <w:pStyle w:val="Heading4"/>
              <w:numPr>
                <w:ilvl w:val="0"/>
                <w:numId w:val="48"/>
              </w:numPr>
              <w:tabs>
                <w:tab w:val="left" w:pos="885"/>
              </w:tabs>
              <w:suppressAutoHyphens/>
              <w:spacing w:before="0" w:after="0"/>
              <w:rPr>
                <w:rFonts w:cstheme="minorHAnsi"/>
                <w:b w:val="0"/>
                <w:sz w:val="20"/>
                <w:szCs w:val="20"/>
              </w:rPr>
            </w:pPr>
            <w:r w:rsidRPr="00BE799C">
              <w:rPr>
                <w:rFonts w:cstheme="minorHAnsi"/>
                <w:b w:val="0"/>
                <w:sz w:val="20"/>
                <w:szCs w:val="20"/>
              </w:rPr>
              <w:t>Database architecture design.</w:t>
            </w:r>
          </w:p>
          <w:p w14:paraId="55D9879B" w14:textId="77777777" w:rsidR="00930586" w:rsidRPr="00BE799C" w:rsidRDefault="00930586" w:rsidP="00930586">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Laravel MVC pattern OOPS custom code.</w:t>
            </w:r>
          </w:p>
          <w:p w14:paraId="033EB7E8" w14:textId="1190C5C5" w:rsidR="00930586" w:rsidRPr="00BE799C" w:rsidRDefault="00930586" w:rsidP="00930586">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Worked as fullstack developer.</w:t>
            </w:r>
          </w:p>
        </w:tc>
      </w:tr>
    </w:tbl>
    <w:p w14:paraId="27470872" w14:textId="5508F027" w:rsidR="00930586" w:rsidRPr="00BE799C" w:rsidRDefault="00930586" w:rsidP="006272F3">
      <w:pPr>
        <w:rPr>
          <w:rFonts w:asciiTheme="minorHAnsi" w:hAnsiTheme="minorHAnsi" w:cstheme="minorHAnsi"/>
          <w:sz w:val="20"/>
          <w:szCs w:val="20"/>
        </w:rPr>
      </w:pPr>
    </w:p>
    <w:p w14:paraId="52F1F916" w14:textId="62CF3972" w:rsidR="00930586" w:rsidRPr="00BE799C" w:rsidRDefault="00930586" w:rsidP="006272F3">
      <w:pPr>
        <w:rPr>
          <w:rFonts w:asciiTheme="minorHAnsi" w:hAnsiTheme="minorHAnsi" w:cstheme="minorHAnsi"/>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5028"/>
        <w:gridCol w:w="3286"/>
      </w:tblGrid>
      <w:tr w:rsidR="00930586" w:rsidRPr="00BE799C" w14:paraId="4A5B6824" w14:textId="77777777" w:rsidTr="006F7092">
        <w:trPr>
          <w:trHeight w:val="291"/>
        </w:trPr>
        <w:tc>
          <w:tcPr>
            <w:tcW w:w="6682" w:type="dxa"/>
            <w:gridSpan w:val="2"/>
            <w:tcBorders>
              <w:top w:val="single" w:sz="6" w:space="0" w:color="000000"/>
              <w:left w:val="single" w:sz="6" w:space="0" w:color="000000"/>
            </w:tcBorders>
            <w:shd w:val="clear" w:color="auto" w:fill="606060"/>
          </w:tcPr>
          <w:p w14:paraId="64478CAF" w14:textId="77777777" w:rsidR="00930586" w:rsidRPr="00BE799C" w:rsidRDefault="00930586" w:rsidP="006F7092">
            <w:pPr>
              <w:rPr>
                <w:rFonts w:asciiTheme="minorHAnsi" w:hAnsiTheme="minorHAnsi" w:cstheme="minorHAnsi"/>
                <w:b/>
                <w:color w:val="FFFFFF" w:themeColor="background1"/>
                <w:sz w:val="20"/>
                <w:szCs w:val="20"/>
              </w:rPr>
            </w:pPr>
            <w:r w:rsidRPr="00BE799C">
              <w:rPr>
                <w:rFonts w:asciiTheme="minorHAnsi" w:hAnsiTheme="minorHAnsi" w:cstheme="minorHAnsi"/>
                <w:b/>
                <w:bCs/>
                <w:color w:val="FFFFFF" w:themeColor="background1"/>
                <w:sz w:val="20"/>
                <w:szCs w:val="20"/>
              </w:rPr>
              <w:t>Employer</w:t>
            </w:r>
            <w:r w:rsidRPr="00BE799C">
              <w:rPr>
                <w:rFonts w:asciiTheme="minorHAnsi" w:hAnsiTheme="minorHAnsi" w:cstheme="minorHAnsi"/>
                <w:b/>
                <w:color w:val="FFFFFF" w:themeColor="background1"/>
                <w:sz w:val="20"/>
                <w:szCs w:val="20"/>
              </w:rPr>
              <w:t xml:space="preserve">: </w:t>
            </w:r>
            <w:r w:rsidRPr="00BE799C">
              <w:rPr>
                <w:rFonts w:asciiTheme="minorHAnsi" w:hAnsiTheme="minorHAnsi" w:cstheme="minorHAnsi"/>
                <w:b/>
                <w:bCs/>
                <w:color w:val="FFFFFF" w:themeColor="background1"/>
                <w:sz w:val="20"/>
                <w:szCs w:val="20"/>
              </w:rPr>
              <w:t>Rainbow Financail Services</w:t>
            </w:r>
          </w:p>
        </w:tc>
        <w:tc>
          <w:tcPr>
            <w:tcW w:w="3286" w:type="dxa"/>
            <w:tcBorders>
              <w:top w:val="single" w:sz="6" w:space="0" w:color="000000"/>
              <w:right w:val="single" w:sz="6" w:space="0" w:color="000000"/>
            </w:tcBorders>
            <w:shd w:val="clear" w:color="auto" w:fill="606060"/>
          </w:tcPr>
          <w:p w14:paraId="27ED0166" w14:textId="77777777" w:rsidR="00930586" w:rsidRPr="00BE799C" w:rsidRDefault="00930586" w:rsidP="006F7092">
            <w:pPr>
              <w:rPr>
                <w:rFonts w:asciiTheme="minorHAnsi" w:hAnsiTheme="minorHAnsi" w:cstheme="minorHAnsi"/>
                <w:b/>
                <w:color w:val="FFFFFF" w:themeColor="background1"/>
                <w:sz w:val="20"/>
                <w:szCs w:val="20"/>
              </w:rPr>
            </w:pPr>
          </w:p>
        </w:tc>
      </w:tr>
      <w:tr w:rsidR="00930586" w:rsidRPr="00BE799C" w14:paraId="562152CB" w14:textId="77777777" w:rsidTr="006F7092">
        <w:trPr>
          <w:trHeight w:val="259"/>
        </w:trPr>
        <w:tc>
          <w:tcPr>
            <w:tcW w:w="1654" w:type="dxa"/>
            <w:tcBorders>
              <w:left w:val="single" w:sz="6" w:space="0" w:color="000000"/>
            </w:tcBorders>
            <w:shd w:val="clear" w:color="auto" w:fill="F3F3F3"/>
          </w:tcPr>
          <w:p w14:paraId="2FB70EDC"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 xml:space="preserve">Project </w:t>
            </w:r>
          </w:p>
        </w:tc>
        <w:tc>
          <w:tcPr>
            <w:tcW w:w="8314" w:type="dxa"/>
            <w:gridSpan w:val="2"/>
            <w:tcBorders>
              <w:right w:val="single" w:sz="6" w:space="0" w:color="000000"/>
            </w:tcBorders>
          </w:tcPr>
          <w:p w14:paraId="1CC1E956" w14:textId="5F239584" w:rsidR="00930586" w:rsidRPr="00BE799C" w:rsidRDefault="00930586" w:rsidP="006F7092">
            <w:pPr>
              <w:pStyle w:val="ListParagraph"/>
              <w:spacing w:before="100" w:beforeAutospacing="1" w:after="100" w:afterAutospacing="1"/>
              <w:ind w:left="0"/>
              <w:rPr>
                <w:rFonts w:asciiTheme="minorHAnsi" w:hAnsiTheme="minorHAnsi" w:cstheme="minorHAnsi"/>
                <w:b/>
                <w:sz w:val="20"/>
                <w:szCs w:val="20"/>
              </w:rPr>
            </w:pPr>
            <w:r w:rsidRPr="00BE799C">
              <w:rPr>
                <w:rFonts w:asciiTheme="minorHAnsi" w:eastAsia="Calibri" w:hAnsiTheme="minorHAnsi" w:cstheme="minorHAnsi"/>
                <w:b/>
                <w:color w:val="000000"/>
                <w:sz w:val="20"/>
                <w:szCs w:val="20"/>
              </w:rPr>
              <w:t>Work log System and payroll automation</w:t>
            </w:r>
          </w:p>
        </w:tc>
      </w:tr>
      <w:tr w:rsidR="00930586" w:rsidRPr="00BE799C" w14:paraId="4BF3A4A5" w14:textId="77777777" w:rsidTr="006F7092">
        <w:trPr>
          <w:trHeight w:val="259"/>
        </w:trPr>
        <w:tc>
          <w:tcPr>
            <w:tcW w:w="1654" w:type="dxa"/>
            <w:tcBorders>
              <w:left w:val="single" w:sz="6" w:space="0" w:color="000000"/>
            </w:tcBorders>
            <w:shd w:val="clear" w:color="auto" w:fill="F3F3F3"/>
          </w:tcPr>
          <w:p w14:paraId="57722BAF"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Client</w:t>
            </w:r>
          </w:p>
        </w:tc>
        <w:tc>
          <w:tcPr>
            <w:tcW w:w="8314" w:type="dxa"/>
            <w:gridSpan w:val="2"/>
            <w:tcBorders>
              <w:right w:val="single" w:sz="6" w:space="0" w:color="000000"/>
            </w:tcBorders>
          </w:tcPr>
          <w:p w14:paraId="5202AEAB" w14:textId="49CD53D3" w:rsidR="00930586" w:rsidRPr="00BE799C" w:rsidRDefault="00930586" w:rsidP="006F7092">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
                <w:sz w:val="20"/>
                <w:szCs w:val="20"/>
              </w:rPr>
              <w:t>Vietnam Prosperity Bank</w:t>
            </w:r>
          </w:p>
        </w:tc>
      </w:tr>
      <w:tr w:rsidR="00930586" w:rsidRPr="00BE799C" w14:paraId="51268CC9" w14:textId="77777777" w:rsidTr="006F7092">
        <w:trPr>
          <w:trHeight w:val="259"/>
        </w:trPr>
        <w:tc>
          <w:tcPr>
            <w:tcW w:w="1654" w:type="dxa"/>
            <w:tcBorders>
              <w:left w:val="single" w:sz="6" w:space="0" w:color="000000"/>
            </w:tcBorders>
            <w:shd w:val="clear" w:color="auto" w:fill="F3F3F3"/>
          </w:tcPr>
          <w:p w14:paraId="5D003591"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 xml:space="preserve">Role </w:t>
            </w:r>
          </w:p>
        </w:tc>
        <w:tc>
          <w:tcPr>
            <w:tcW w:w="8314" w:type="dxa"/>
            <w:gridSpan w:val="2"/>
            <w:tcBorders>
              <w:right w:val="single" w:sz="6" w:space="0" w:color="000000"/>
            </w:tcBorders>
          </w:tcPr>
          <w:p w14:paraId="6C13DD88" w14:textId="77777777" w:rsidR="00930586" w:rsidRPr="00BE799C" w:rsidRDefault="00930586" w:rsidP="006F7092">
            <w:pPr>
              <w:pStyle w:val="ListParagraph"/>
              <w:spacing w:before="100" w:beforeAutospacing="1" w:after="100" w:afterAutospacing="1"/>
              <w:ind w:left="0"/>
              <w:rPr>
                <w:rFonts w:asciiTheme="minorHAnsi" w:hAnsiTheme="minorHAnsi" w:cstheme="minorHAnsi"/>
                <w:sz w:val="20"/>
                <w:szCs w:val="20"/>
              </w:rPr>
            </w:pPr>
            <w:r w:rsidRPr="00BE799C">
              <w:rPr>
                <w:rFonts w:asciiTheme="minorHAnsi" w:hAnsiTheme="minorHAnsi" w:cstheme="minorHAnsi"/>
                <w:bCs/>
                <w:snapToGrid w:val="0"/>
                <w:kern w:val="28"/>
                <w:sz w:val="20"/>
                <w:szCs w:val="20"/>
              </w:rPr>
              <w:t>Software Engineer</w:t>
            </w:r>
          </w:p>
        </w:tc>
      </w:tr>
      <w:tr w:rsidR="00930586" w:rsidRPr="00BE799C" w14:paraId="5D6E29D6" w14:textId="77777777" w:rsidTr="006F7092">
        <w:trPr>
          <w:trHeight w:val="259"/>
        </w:trPr>
        <w:tc>
          <w:tcPr>
            <w:tcW w:w="1654" w:type="dxa"/>
            <w:tcBorders>
              <w:left w:val="single" w:sz="6" w:space="0" w:color="000000"/>
            </w:tcBorders>
            <w:shd w:val="clear" w:color="auto" w:fill="F3F3F3"/>
          </w:tcPr>
          <w:p w14:paraId="4EF3E7E4"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 xml:space="preserve">Team Size </w:t>
            </w:r>
          </w:p>
        </w:tc>
        <w:tc>
          <w:tcPr>
            <w:tcW w:w="8314" w:type="dxa"/>
            <w:gridSpan w:val="2"/>
            <w:tcBorders>
              <w:right w:val="single" w:sz="6" w:space="0" w:color="000000"/>
            </w:tcBorders>
          </w:tcPr>
          <w:p w14:paraId="7E13ECBE" w14:textId="33BCA13A" w:rsidR="00930586" w:rsidRPr="00BE799C" w:rsidRDefault="00930586" w:rsidP="006F7092">
            <w:pPr>
              <w:rPr>
                <w:rFonts w:asciiTheme="minorHAnsi" w:hAnsiTheme="minorHAnsi" w:cstheme="minorHAnsi"/>
                <w:sz w:val="20"/>
                <w:szCs w:val="20"/>
              </w:rPr>
            </w:pPr>
            <w:r w:rsidRPr="00BE799C">
              <w:rPr>
                <w:rFonts w:asciiTheme="minorHAnsi" w:hAnsiTheme="minorHAnsi" w:cstheme="minorHAnsi"/>
                <w:sz w:val="20"/>
                <w:szCs w:val="20"/>
              </w:rPr>
              <w:t>4</w:t>
            </w:r>
          </w:p>
        </w:tc>
      </w:tr>
      <w:tr w:rsidR="00930586" w:rsidRPr="00BE799C" w14:paraId="52AE60CD" w14:textId="77777777" w:rsidTr="006F7092">
        <w:trPr>
          <w:trHeight w:val="259"/>
        </w:trPr>
        <w:tc>
          <w:tcPr>
            <w:tcW w:w="1654" w:type="dxa"/>
            <w:tcBorders>
              <w:left w:val="single" w:sz="6" w:space="0" w:color="000000"/>
            </w:tcBorders>
            <w:shd w:val="clear" w:color="auto" w:fill="F3F3F3"/>
          </w:tcPr>
          <w:p w14:paraId="6647D779"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 xml:space="preserve">Description </w:t>
            </w:r>
          </w:p>
        </w:tc>
        <w:tc>
          <w:tcPr>
            <w:tcW w:w="8314" w:type="dxa"/>
            <w:gridSpan w:val="2"/>
            <w:tcBorders>
              <w:right w:val="single" w:sz="6" w:space="0" w:color="000000"/>
            </w:tcBorders>
          </w:tcPr>
          <w:p w14:paraId="6D2229E6" w14:textId="5D24BFA0" w:rsidR="00930586" w:rsidRPr="00BE799C" w:rsidRDefault="00ED07B5" w:rsidP="00ED07B5">
            <w:pPr>
              <w:rPr>
                <w:rFonts w:asciiTheme="minorHAnsi" w:hAnsiTheme="minorHAnsi" w:cstheme="minorHAnsi"/>
                <w:sz w:val="20"/>
                <w:szCs w:val="20"/>
              </w:rPr>
            </w:pPr>
            <w:r w:rsidRPr="00BE799C">
              <w:rPr>
                <w:rFonts w:asciiTheme="minorHAnsi" w:hAnsiTheme="minorHAnsi" w:cstheme="minorHAnsi"/>
                <w:bCs/>
                <w:snapToGrid w:val="0"/>
                <w:kern w:val="28"/>
                <w:sz w:val="20"/>
                <w:szCs w:val="20"/>
                <w:lang w:val="en-US"/>
              </w:rPr>
              <w:t>Track work log of employee filling up by employee.  This calculates and provides report of work hours daily, monthly or yearly basis. VBA code used in excel to automate payroll calculation.</w:t>
            </w:r>
          </w:p>
        </w:tc>
      </w:tr>
      <w:tr w:rsidR="00930586" w:rsidRPr="00BE799C" w14:paraId="5851F03A" w14:textId="77777777" w:rsidTr="006F7092">
        <w:trPr>
          <w:trHeight w:val="259"/>
        </w:trPr>
        <w:tc>
          <w:tcPr>
            <w:tcW w:w="1654" w:type="dxa"/>
            <w:tcBorders>
              <w:left w:val="single" w:sz="6" w:space="0" w:color="000000"/>
            </w:tcBorders>
            <w:shd w:val="clear" w:color="auto" w:fill="F3F3F3"/>
          </w:tcPr>
          <w:p w14:paraId="06C4893E"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sz w:val="20"/>
                <w:szCs w:val="20"/>
              </w:rPr>
              <w:t>Technologies</w:t>
            </w:r>
          </w:p>
        </w:tc>
        <w:tc>
          <w:tcPr>
            <w:tcW w:w="8314" w:type="dxa"/>
            <w:gridSpan w:val="2"/>
            <w:tcBorders>
              <w:right w:val="single" w:sz="6" w:space="0" w:color="000000"/>
            </w:tcBorders>
          </w:tcPr>
          <w:p w14:paraId="3CD1D129" w14:textId="571B0F5F" w:rsidR="00930586" w:rsidRPr="00BE799C" w:rsidRDefault="00930586" w:rsidP="00930586">
            <w:pPr>
              <w:pStyle w:val="Heading4"/>
              <w:numPr>
                <w:ilvl w:val="3"/>
                <w:numId w:val="0"/>
              </w:numPr>
              <w:tabs>
                <w:tab w:val="left" w:pos="885"/>
              </w:tabs>
              <w:suppressAutoHyphens/>
              <w:spacing w:before="0" w:after="0"/>
              <w:rPr>
                <w:rFonts w:cstheme="minorHAnsi"/>
                <w:b w:val="0"/>
                <w:color w:val="000000"/>
                <w:sz w:val="20"/>
                <w:szCs w:val="20"/>
              </w:rPr>
            </w:pPr>
            <w:r w:rsidRPr="00BE799C">
              <w:rPr>
                <w:rFonts w:cstheme="minorHAnsi"/>
                <w:sz w:val="20"/>
                <w:szCs w:val="20"/>
              </w:rPr>
              <w:t>java, servlet, JSP, html5, VBA,JavaScript, Angular JS(Version 1)</w:t>
            </w:r>
            <w:r w:rsidRPr="00BE799C">
              <w:rPr>
                <w:rFonts w:eastAsia="Verdana" w:cstheme="minorHAnsi"/>
                <w:color w:val="000000"/>
                <w:sz w:val="18"/>
                <w:szCs w:val="18"/>
              </w:rPr>
              <w:t>, jQuery, Ajax, pgSQL</w:t>
            </w:r>
          </w:p>
        </w:tc>
      </w:tr>
      <w:tr w:rsidR="00930586" w:rsidRPr="00BE799C" w14:paraId="3810F084" w14:textId="77777777" w:rsidTr="006F7092">
        <w:trPr>
          <w:trHeight w:val="259"/>
        </w:trPr>
        <w:tc>
          <w:tcPr>
            <w:tcW w:w="1654" w:type="dxa"/>
            <w:tcBorders>
              <w:left w:val="single" w:sz="6" w:space="0" w:color="000000"/>
            </w:tcBorders>
            <w:shd w:val="clear" w:color="auto" w:fill="F3F3F3"/>
          </w:tcPr>
          <w:p w14:paraId="5A79D535" w14:textId="77777777" w:rsidR="00930586" w:rsidRPr="00BE799C" w:rsidRDefault="00930586" w:rsidP="006F7092">
            <w:pPr>
              <w:rPr>
                <w:rFonts w:asciiTheme="minorHAnsi" w:hAnsiTheme="minorHAnsi" w:cstheme="minorHAnsi"/>
                <w:b/>
                <w:sz w:val="20"/>
                <w:szCs w:val="20"/>
              </w:rPr>
            </w:pPr>
            <w:r w:rsidRPr="00BE799C">
              <w:rPr>
                <w:rFonts w:asciiTheme="minorHAnsi" w:hAnsiTheme="minorHAnsi" w:cstheme="minorHAnsi"/>
                <w:b/>
                <w:bCs/>
                <w:sz w:val="20"/>
                <w:szCs w:val="20"/>
              </w:rPr>
              <w:t>Responsibilities</w:t>
            </w:r>
          </w:p>
        </w:tc>
        <w:tc>
          <w:tcPr>
            <w:tcW w:w="8314" w:type="dxa"/>
            <w:gridSpan w:val="2"/>
            <w:tcBorders>
              <w:right w:val="single" w:sz="6" w:space="0" w:color="000000"/>
            </w:tcBorders>
          </w:tcPr>
          <w:p w14:paraId="295B6007" w14:textId="77777777" w:rsidR="00ED07B5" w:rsidRPr="00BE799C" w:rsidRDefault="00ED07B5" w:rsidP="00ED07B5">
            <w:pPr>
              <w:pStyle w:val="Heading4"/>
              <w:numPr>
                <w:ilvl w:val="0"/>
                <w:numId w:val="48"/>
              </w:numPr>
              <w:tabs>
                <w:tab w:val="left" w:pos="885"/>
              </w:tabs>
              <w:suppressAutoHyphens/>
              <w:spacing w:before="0" w:after="0"/>
              <w:rPr>
                <w:rFonts w:cstheme="minorHAnsi"/>
                <w:b w:val="0"/>
                <w:sz w:val="20"/>
                <w:szCs w:val="20"/>
              </w:rPr>
            </w:pPr>
            <w:r w:rsidRPr="00BE799C">
              <w:rPr>
                <w:rFonts w:cstheme="minorHAnsi"/>
                <w:b w:val="0"/>
                <w:sz w:val="20"/>
                <w:szCs w:val="20"/>
              </w:rPr>
              <w:t>Database architecture design.</w:t>
            </w:r>
          </w:p>
          <w:p w14:paraId="317FAC02" w14:textId="576C2C49" w:rsidR="00ED07B5" w:rsidRPr="00BE799C" w:rsidRDefault="00ED07B5" w:rsidP="00ED07B5">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 xml:space="preserve">Angular </w:t>
            </w:r>
            <w:r w:rsidRPr="00BE799C">
              <w:rPr>
                <w:rFonts w:asciiTheme="minorHAnsi" w:hAnsiTheme="minorHAnsi" w:cstheme="minorHAnsi"/>
                <w:sz w:val="20"/>
                <w:szCs w:val="20"/>
              </w:rPr>
              <w:t xml:space="preserve">1 </w:t>
            </w:r>
            <w:r w:rsidRPr="00BE799C">
              <w:rPr>
                <w:rFonts w:asciiTheme="minorHAnsi" w:hAnsiTheme="minorHAnsi" w:cstheme="minorHAnsi"/>
                <w:sz w:val="20"/>
                <w:szCs w:val="20"/>
              </w:rPr>
              <w:t>UI implementation.</w:t>
            </w:r>
          </w:p>
          <w:p w14:paraId="09F69CCD" w14:textId="0774EB5B" w:rsidR="00ED07B5" w:rsidRPr="00BE799C" w:rsidRDefault="00ED07B5" w:rsidP="00ED07B5">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Create API  JAVA.</w:t>
            </w:r>
          </w:p>
          <w:p w14:paraId="3440E153" w14:textId="54EA104E" w:rsidR="00930586" w:rsidRPr="00BE799C" w:rsidRDefault="00ED07B5" w:rsidP="00ED07B5">
            <w:pPr>
              <w:pStyle w:val="ListParagraph"/>
              <w:numPr>
                <w:ilvl w:val="0"/>
                <w:numId w:val="48"/>
              </w:numPr>
              <w:rPr>
                <w:rFonts w:asciiTheme="minorHAnsi" w:hAnsiTheme="minorHAnsi" w:cstheme="minorHAnsi"/>
                <w:sz w:val="20"/>
                <w:szCs w:val="20"/>
              </w:rPr>
            </w:pPr>
            <w:r w:rsidRPr="00BE799C">
              <w:rPr>
                <w:rFonts w:asciiTheme="minorHAnsi" w:hAnsiTheme="minorHAnsi" w:cstheme="minorHAnsi"/>
                <w:sz w:val="20"/>
                <w:szCs w:val="20"/>
              </w:rPr>
              <w:t>Worked as fullstack developer.</w:t>
            </w:r>
          </w:p>
        </w:tc>
      </w:tr>
    </w:tbl>
    <w:p w14:paraId="42DBBC88" w14:textId="77777777" w:rsidR="00930586" w:rsidRPr="00BE799C" w:rsidRDefault="00930586" w:rsidP="006272F3">
      <w:pPr>
        <w:rPr>
          <w:rFonts w:asciiTheme="minorHAnsi" w:hAnsiTheme="minorHAnsi" w:cstheme="minorHAnsi"/>
          <w:sz w:val="20"/>
          <w:szCs w:val="20"/>
        </w:rPr>
      </w:pPr>
    </w:p>
    <w:sectPr w:rsidR="00930586" w:rsidRPr="00BE799C" w:rsidSect="003064B5">
      <w:headerReference w:type="default" r:id="rId10"/>
      <w:footerReference w:type="even" r:id="rId11"/>
      <w:footerReference w:type="default" r:id="rId12"/>
      <w:type w:val="continuous"/>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AA25F" w14:textId="77777777" w:rsidR="002A4711" w:rsidRDefault="002A4711" w:rsidP="00D74797">
      <w:r>
        <w:separator/>
      </w:r>
    </w:p>
  </w:endnote>
  <w:endnote w:type="continuationSeparator" w:id="0">
    <w:p w14:paraId="12EB657E" w14:textId="77777777" w:rsidR="002A4711" w:rsidRDefault="002A4711" w:rsidP="00D7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5A7C1" w14:textId="77777777" w:rsidR="002A4711" w:rsidRDefault="002A4711" w:rsidP="00C165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E1615F" w14:textId="77777777" w:rsidR="002A4711" w:rsidRDefault="002A4711" w:rsidP="00C165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05732" w14:textId="69D7947B" w:rsidR="002A4711" w:rsidRPr="00D574DE" w:rsidRDefault="002A4711" w:rsidP="00C165B2">
    <w:pPr>
      <w:pStyle w:val="Footer"/>
      <w:tabs>
        <w:tab w:val="clear" w:pos="8640"/>
        <w:tab w:val="right" w:pos="9360"/>
      </w:tabs>
      <w:rPr>
        <w:rFonts w:ascii="Sylfaen" w:hAnsi="Sylfaen"/>
      </w:rPr>
    </w:pPr>
    <w:r>
      <w:rPr>
        <w:rFonts w:ascii="Sylfaen" w:hAnsi="Sylfaen"/>
      </w:rPr>
      <w:t>Suman Dutta (730523)</w:t>
    </w:r>
    <w:r>
      <w:tab/>
    </w:r>
    <w:r>
      <w:tab/>
    </w:r>
    <w:r w:rsidRPr="00C44A99">
      <w:rPr>
        <w:rFonts w:ascii="Sylfaen" w:hAnsi="Sylfaen"/>
      </w:rPr>
      <w:t xml:space="preserve">Page </w:t>
    </w:r>
    <w:r w:rsidRPr="00C44A99">
      <w:rPr>
        <w:rFonts w:ascii="Sylfaen" w:hAnsi="Sylfaen"/>
      </w:rPr>
      <w:fldChar w:fldCharType="begin"/>
    </w:r>
    <w:r w:rsidRPr="00C44A99">
      <w:rPr>
        <w:rFonts w:ascii="Sylfaen" w:hAnsi="Sylfaen"/>
      </w:rPr>
      <w:instrText xml:space="preserve"> PAGE </w:instrText>
    </w:r>
    <w:r w:rsidRPr="00C44A99">
      <w:rPr>
        <w:rFonts w:ascii="Sylfaen" w:hAnsi="Sylfaen"/>
      </w:rPr>
      <w:fldChar w:fldCharType="separate"/>
    </w:r>
    <w:r w:rsidR="00804831">
      <w:rPr>
        <w:rFonts w:ascii="Sylfaen" w:hAnsi="Sylfaen"/>
        <w:noProof/>
      </w:rPr>
      <w:t>4</w:t>
    </w:r>
    <w:r w:rsidRPr="00C44A99">
      <w:rPr>
        <w:rFonts w:ascii="Sylfaen" w:hAnsi="Sylfaen"/>
      </w:rPr>
      <w:fldChar w:fldCharType="end"/>
    </w:r>
    <w:r w:rsidRPr="00C44A99">
      <w:rPr>
        <w:rFonts w:ascii="Sylfaen" w:hAnsi="Sylfaen"/>
      </w:rPr>
      <w:t xml:space="preserve"> of </w:t>
    </w:r>
    <w:r w:rsidRPr="00C44A99">
      <w:rPr>
        <w:rFonts w:ascii="Sylfaen" w:hAnsi="Sylfaen"/>
      </w:rPr>
      <w:fldChar w:fldCharType="begin"/>
    </w:r>
    <w:r w:rsidRPr="00C44A99">
      <w:rPr>
        <w:rFonts w:ascii="Sylfaen" w:hAnsi="Sylfaen"/>
      </w:rPr>
      <w:instrText xml:space="preserve"> NUMPAGES </w:instrText>
    </w:r>
    <w:r w:rsidRPr="00C44A99">
      <w:rPr>
        <w:rFonts w:ascii="Sylfaen" w:hAnsi="Sylfaen"/>
      </w:rPr>
      <w:fldChar w:fldCharType="separate"/>
    </w:r>
    <w:r w:rsidR="00804831">
      <w:rPr>
        <w:rFonts w:ascii="Sylfaen" w:hAnsi="Sylfaen"/>
        <w:noProof/>
      </w:rPr>
      <w:t>5</w:t>
    </w:r>
    <w:r w:rsidRPr="00C44A99">
      <w:rPr>
        <w:rFonts w:ascii="Sylfaen" w:hAnsi="Sylfa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D91AA" w14:textId="77777777" w:rsidR="002A4711" w:rsidRDefault="002A4711" w:rsidP="00D74797">
      <w:r>
        <w:separator/>
      </w:r>
    </w:p>
  </w:footnote>
  <w:footnote w:type="continuationSeparator" w:id="0">
    <w:p w14:paraId="2C3825B3" w14:textId="77777777" w:rsidR="002A4711" w:rsidRDefault="002A4711" w:rsidP="00D74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3D64C" w14:textId="3E8E2DEA" w:rsidR="002A4711" w:rsidRDefault="002A4711" w:rsidP="00624C79">
    <w:pPr>
      <w:jc w:val="both"/>
      <w:outlineLvl w:val="0"/>
      <w:rPr>
        <w:rFonts w:ascii="Sylfaen" w:hAnsi="Sylfaen"/>
        <w:b/>
        <w:sz w:val="22"/>
        <w:szCs w:val="22"/>
      </w:rPr>
    </w:pPr>
    <w:r>
      <w:rPr>
        <w:noProof/>
        <w:lang w:val="en-US"/>
      </w:rPr>
      <w:drawing>
        <wp:anchor distT="0" distB="0" distL="114300" distR="114300" simplePos="0" relativeHeight="251659264" behindDoc="0" locked="0" layoutInCell="0" allowOverlap="1" wp14:anchorId="07D20A3A" wp14:editId="76D93356">
          <wp:simplePos x="0" y="0"/>
          <wp:positionH relativeFrom="column">
            <wp:posOffset>5493525</wp:posOffset>
          </wp:positionH>
          <wp:positionV relativeFrom="paragraph">
            <wp:posOffset>247319</wp:posOffset>
          </wp:positionV>
          <wp:extent cx="447675" cy="590550"/>
          <wp:effectExtent l="0" t="0" r="0" b="0"/>
          <wp:wrapTopAndBottom/>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502FA" w14:textId="1D3E90C7" w:rsidR="002A4711" w:rsidRDefault="002A4711" w:rsidP="009269DA">
    <w:pPr>
      <w:pStyle w:val="Header"/>
      <w:ind w:left="79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2"/>
    <w:lvl w:ilvl="0">
      <w:start w:val="1"/>
      <w:numFmt w:val="bullet"/>
      <w:lvlText w:val="o"/>
      <w:lvlJc w:val="left"/>
      <w:pPr>
        <w:tabs>
          <w:tab w:val="num" w:pos="720"/>
        </w:tabs>
        <w:ind w:left="720" w:hanging="360"/>
      </w:pPr>
      <w:rPr>
        <w:rFonts w:ascii="Courier New" w:hAnsi="Courier New" w:cs="Courier New"/>
        <w:sz w:val="21"/>
        <w:szCs w:val="21"/>
      </w:r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Wingdings"/>
      </w:rPr>
    </w:lvl>
  </w:abstractNum>
  <w:abstractNum w:abstractNumId="2" w15:restartNumberingAfterBreak="0">
    <w:nsid w:val="00000007"/>
    <w:multiLevelType w:val="multilevel"/>
    <w:tmpl w:val="00000007"/>
    <w:name w:val="WWNum2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18E5416"/>
    <w:multiLevelType w:val="hybridMultilevel"/>
    <w:tmpl w:val="092A13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455968"/>
    <w:multiLevelType w:val="hybridMultilevel"/>
    <w:tmpl w:val="59FA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F5416"/>
    <w:multiLevelType w:val="hybridMultilevel"/>
    <w:tmpl w:val="09B0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C7D17"/>
    <w:multiLevelType w:val="hybridMultilevel"/>
    <w:tmpl w:val="4D5AE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B5A74"/>
    <w:multiLevelType w:val="hybridMultilevel"/>
    <w:tmpl w:val="A9360A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C15DB"/>
    <w:multiLevelType w:val="hybridMultilevel"/>
    <w:tmpl w:val="3FC25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1D7F14"/>
    <w:multiLevelType w:val="hybridMultilevel"/>
    <w:tmpl w:val="CFC8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0A1AA6"/>
    <w:multiLevelType w:val="hybridMultilevel"/>
    <w:tmpl w:val="EEC483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B54958"/>
    <w:multiLevelType w:val="hybridMultilevel"/>
    <w:tmpl w:val="8CBC9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B73CF"/>
    <w:multiLevelType w:val="hybridMultilevel"/>
    <w:tmpl w:val="2DC2C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384968"/>
    <w:multiLevelType w:val="hybridMultilevel"/>
    <w:tmpl w:val="3F2A8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935196F"/>
    <w:multiLevelType w:val="hybridMultilevel"/>
    <w:tmpl w:val="C2863192"/>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start w:val="1"/>
      <w:numFmt w:val="bullet"/>
      <w:lvlText w:val=""/>
      <w:lvlJc w:val="left"/>
      <w:pPr>
        <w:ind w:left="2980" w:hanging="360"/>
      </w:pPr>
      <w:rPr>
        <w:rFonts w:ascii="Wingdings" w:hAnsi="Wingdings" w:hint="default"/>
      </w:rPr>
    </w:lvl>
    <w:lvl w:ilvl="3" w:tplc="04090001">
      <w:start w:val="1"/>
      <w:numFmt w:val="bullet"/>
      <w:lvlText w:val=""/>
      <w:lvlJc w:val="left"/>
      <w:pPr>
        <w:ind w:left="3700" w:hanging="360"/>
      </w:pPr>
      <w:rPr>
        <w:rFonts w:ascii="Symbol" w:hAnsi="Symbol" w:hint="default"/>
      </w:rPr>
    </w:lvl>
    <w:lvl w:ilvl="4" w:tplc="04090003">
      <w:start w:val="1"/>
      <w:numFmt w:val="bullet"/>
      <w:lvlText w:val="o"/>
      <w:lvlJc w:val="left"/>
      <w:pPr>
        <w:ind w:left="4420" w:hanging="360"/>
      </w:pPr>
      <w:rPr>
        <w:rFonts w:ascii="Courier New" w:hAnsi="Courier New" w:cs="Courier New" w:hint="default"/>
      </w:rPr>
    </w:lvl>
    <w:lvl w:ilvl="5" w:tplc="04090005">
      <w:start w:val="1"/>
      <w:numFmt w:val="bullet"/>
      <w:lvlText w:val=""/>
      <w:lvlJc w:val="left"/>
      <w:pPr>
        <w:ind w:left="5140" w:hanging="360"/>
      </w:pPr>
      <w:rPr>
        <w:rFonts w:ascii="Wingdings" w:hAnsi="Wingdings" w:hint="default"/>
      </w:rPr>
    </w:lvl>
    <w:lvl w:ilvl="6" w:tplc="04090001">
      <w:start w:val="1"/>
      <w:numFmt w:val="bullet"/>
      <w:lvlText w:val=""/>
      <w:lvlJc w:val="left"/>
      <w:pPr>
        <w:ind w:left="5860" w:hanging="360"/>
      </w:pPr>
      <w:rPr>
        <w:rFonts w:ascii="Symbol" w:hAnsi="Symbol" w:hint="default"/>
      </w:rPr>
    </w:lvl>
    <w:lvl w:ilvl="7" w:tplc="04090003">
      <w:start w:val="1"/>
      <w:numFmt w:val="bullet"/>
      <w:lvlText w:val="o"/>
      <w:lvlJc w:val="left"/>
      <w:pPr>
        <w:ind w:left="6580" w:hanging="360"/>
      </w:pPr>
      <w:rPr>
        <w:rFonts w:ascii="Courier New" w:hAnsi="Courier New" w:cs="Courier New" w:hint="default"/>
      </w:rPr>
    </w:lvl>
    <w:lvl w:ilvl="8" w:tplc="04090005">
      <w:start w:val="1"/>
      <w:numFmt w:val="bullet"/>
      <w:lvlText w:val=""/>
      <w:lvlJc w:val="left"/>
      <w:pPr>
        <w:ind w:left="7300" w:hanging="360"/>
      </w:pPr>
      <w:rPr>
        <w:rFonts w:ascii="Wingdings" w:hAnsi="Wingdings" w:hint="default"/>
      </w:rPr>
    </w:lvl>
  </w:abstractNum>
  <w:abstractNum w:abstractNumId="15" w15:restartNumberingAfterBreak="0">
    <w:nsid w:val="2A3D11EE"/>
    <w:multiLevelType w:val="hybridMultilevel"/>
    <w:tmpl w:val="3C2E0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D44636"/>
    <w:multiLevelType w:val="hybridMultilevel"/>
    <w:tmpl w:val="77381036"/>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start w:val="1"/>
      <w:numFmt w:val="bullet"/>
      <w:lvlText w:val=""/>
      <w:lvlJc w:val="left"/>
      <w:pPr>
        <w:ind w:left="2980" w:hanging="360"/>
      </w:pPr>
      <w:rPr>
        <w:rFonts w:ascii="Wingdings" w:hAnsi="Wingdings" w:hint="default"/>
      </w:rPr>
    </w:lvl>
    <w:lvl w:ilvl="3" w:tplc="04090001">
      <w:start w:val="1"/>
      <w:numFmt w:val="bullet"/>
      <w:lvlText w:val=""/>
      <w:lvlJc w:val="left"/>
      <w:pPr>
        <w:ind w:left="3700" w:hanging="360"/>
      </w:pPr>
      <w:rPr>
        <w:rFonts w:ascii="Symbol" w:hAnsi="Symbol" w:hint="default"/>
      </w:rPr>
    </w:lvl>
    <w:lvl w:ilvl="4" w:tplc="04090003">
      <w:start w:val="1"/>
      <w:numFmt w:val="bullet"/>
      <w:lvlText w:val="o"/>
      <w:lvlJc w:val="left"/>
      <w:pPr>
        <w:ind w:left="4420" w:hanging="360"/>
      </w:pPr>
      <w:rPr>
        <w:rFonts w:ascii="Courier New" w:hAnsi="Courier New" w:cs="Courier New" w:hint="default"/>
      </w:rPr>
    </w:lvl>
    <w:lvl w:ilvl="5" w:tplc="04090005">
      <w:start w:val="1"/>
      <w:numFmt w:val="bullet"/>
      <w:lvlText w:val=""/>
      <w:lvlJc w:val="left"/>
      <w:pPr>
        <w:ind w:left="5140" w:hanging="360"/>
      </w:pPr>
      <w:rPr>
        <w:rFonts w:ascii="Wingdings" w:hAnsi="Wingdings" w:hint="default"/>
      </w:rPr>
    </w:lvl>
    <w:lvl w:ilvl="6" w:tplc="04090001">
      <w:start w:val="1"/>
      <w:numFmt w:val="bullet"/>
      <w:lvlText w:val=""/>
      <w:lvlJc w:val="left"/>
      <w:pPr>
        <w:ind w:left="5860" w:hanging="360"/>
      </w:pPr>
      <w:rPr>
        <w:rFonts w:ascii="Symbol" w:hAnsi="Symbol" w:hint="default"/>
      </w:rPr>
    </w:lvl>
    <w:lvl w:ilvl="7" w:tplc="04090003">
      <w:start w:val="1"/>
      <w:numFmt w:val="bullet"/>
      <w:lvlText w:val="o"/>
      <w:lvlJc w:val="left"/>
      <w:pPr>
        <w:ind w:left="6580" w:hanging="360"/>
      </w:pPr>
      <w:rPr>
        <w:rFonts w:ascii="Courier New" w:hAnsi="Courier New" w:cs="Courier New" w:hint="default"/>
      </w:rPr>
    </w:lvl>
    <w:lvl w:ilvl="8" w:tplc="04090005">
      <w:start w:val="1"/>
      <w:numFmt w:val="bullet"/>
      <w:lvlText w:val=""/>
      <w:lvlJc w:val="left"/>
      <w:pPr>
        <w:ind w:left="7300" w:hanging="360"/>
      </w:pPr>
      <w:rPr>
        <w:rFonts w:ascii="Wingdings" w:hAnsi="Wingdings" w:hint="default"/>
      </w:rPr>
    </w:lvl>
  </w:abstractNum>
  <w:abstractNum w:abstractNumId="17" w15:restartNumberingAfterBreak="0">
    <w:nsid w:val="2BC31CBD"/>
    <w:multiLevelType w:val="hybridMultilevel"/>
    <w:tmpl w:val="6F4E9D00"/>
    <w:lvl w:ilvl="0" w:tplc="860E44B6">
      <w:start w:val="1"/>
      <w:numFmt w:val="bullet"/>
      <w:lvlText w:val=""/>
      <w:lvlJc w:val="left"/>
      <w:pPr>
        <w:tabs>
          <w:tab w:val="num" w:pos="720"/>
        </w:tabs>
        <w:ind w:left="72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B3168B"/>
    <w:multiLevelType w:val="hybridMultilevel"/>
    <w:tmpl w:val="160A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A12FB5"/>
    <w:multiLevelType w:val="hybridMultilevel"/>
    <w:tmpl w:val="F3A00A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96231A"/>
    <w:multiLevelType w:val="hybridMultilevel"/>
    <w:tmpl w:val="A05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1C6E33"/>
    <w:multiLevelType w:val="hybridMultilevel"/>
    <w:tmpl w:val="BAA6F122"/>
    <w:lvl w:ilvl="0" w:tplc="6954485E">
      <w:start w:val="1"/>
      <w:numFmt w:val="decimal"/>
      <w:lvlText w:val="%1."/>
      <w:lvlJc w:val="left"/>
      <w:pPr>
        <w:ind w:left="720" w:hanging="360"/>
      </w:pPr>
      <w:rPr>
        <w:rFonts w:hint="default"/>
      </w:rPr>
    </w:lvl>
    <w:lvl w:ilvl="1" w:tplc="D138FFD6">
      <w:start w:val="1"/>
      <w:numFmt w:val="lowerLetter"/>
      <w:lvlText w:val="%2."/>
      <w:lvlJc w:val="left"/>
      <w:pPr>
        <w:ind w:left="1440" w:hanging="360"/>
      </w:pPr>
    </w:lvl>
    <w:lvl w:ilvl="2" w:tplc="6C20A692">
      <w:start w:val="1"/>
      <w:numFmt w:val="lowerRoman"/>
      <w:lvlText w:val="%3."/>
      <w:lvlJc w:val="right"/>
      <w:pPr>
        <w:ind w:left="2160" w:hanging="180"/>
      </w:pPr>
    </w:lvl>
    <w:lvl w:ilvl="3" w:tplc="CD607E36">
      <w:start w:val="1"/>
      <w:numFmt w:val="decimal"/>
      <w:lvlText w:val="%4."/>
      <w:lvlJc w:val="left"/>
      <w:pPr>
        <w:ind w:left="2880" w:hanging="360"/>
      </w:pPr>
    </w:lvl>
    <w:lvl w:ilvl="4" w:tplc="3FB8CD3A">
      <w:start w:val="1"/>
      <w:numFmt w:val="lowerLetter"/>
      <w:lvlText w:val="%5."/>
      <w:lvlJc w:val="left"/>
      <w:pPr>
        <w:ind w:left="3600" w:hanging="360"/>
      </w:pPr>
    </w:lvl>
    <w:lvl w:ilvl="5" w:tplc="CE24B624">
      <w:start w:val="1"/>
      <w:numFmt w:val="lowerRoman"/>
      <w:lvlText w:val="%6."/>
      <w:lvlJc w:val="right"/>
      <w:pPr>
        <w:ind w:left="4320" w:hanging="180"/>
      </w:pPr>
    </w:lvl>
    <w:lvl w:ilvl="6" w:tplc="0BC27906">
      <w:start w:val="1"/>
      <w:numFmt w:val="decimal"/>
      <w:lvlText w:val="%7."/>
      <w:lvlJc w:val="left"/>
      <w:pPr>
        <w:ind w:left="5040" w:hanging="360"/>
      </w:pPr>
    </w:lvl>
    <w:lvl w:ilvl="7" w:tplc="3FB2FEDC">
      <w:start w:val="1"/>
      <w:numFmt w:val="lowerLetter"/>
      <w:lvlText w:val="%8."/>
      <w:lvlJc w:val="left"/>
      <w:pPr>
        <w:ind w:left="5760" w:hanging="360"/>
      </w:pPr>
    </w:lvl>
    <w:lvl w:ilvl="8" w:tplc="FF46D59C">
      <w:start w:val="1"/>
      <w:numFmt w:val="lowerRoman"/>
      <w:lvlText w:val="%9."/>
      <w:lvlJc w:val="right"/>
      <w:pPr>
        <w:ind w:left="6480" w:hanging="180"/>
      </w:pPr>
    </w:lvl>
  </w:abstractNum>
  <w:abstractNum w:abstractNumId="22" w15:restartNumberingAfterBreak="0">
    <w:nsid w:val="39355A66"/>
    <w:multiLevelType w:val="hybridMultilevel"/>
    <w:tmpl w:val="6F14ED38"/>
    <w:lvl w:ilvl="0" w:tplc="04090001">
      <w:start w:val="1"/>
      <w:numFmt w:val="bullet"/>
      <w:lvlText w:val=""/>
      <w:lvlJc w:val="left"/>
      <w:pPr>
        <w:ind w:left="720" w:hanging="360"/>
      </w:pPr>
      <w:rPr>
        <w:rFonts w:ascii="Symbol" w:hAnsi="Symbol" w:hint="default"/>
      </w:rPr>
    </w:lvl>
    <w:lvl w:ilvl="1" w:tplc="D138FFD6">
      <w:start w:val="1"/>
      <w:numFmt w:val="lowerLetter"/>
      <w:lvlText w:val="%2."/>
      <w:lvlJc w:val="left"/>
      <w:pPr>
        <w:ind w:left="1440" w:hanging="360"/>
      </w:pPr>
    </w:lvl>
    <w:lvl w:ilvl="2" w:tplc="6C20A692">
      <w:start w:val="1"/>
      <w:numFmt w:val="lowerRoman"/>
      <w:lvlText w:val="%3."/>
      <w:lvlJc w:val="right"/>
      <w:pPr>
        <w:ind w:left="2160" w:hanging="180"/>
      </w:pPr>
    </w:lvl>
    <w:lvl w:ilvl="3" w:tplc="CD607E36">
      <w:start w:val="1"/>
      <w:numFmt w:val="decimal"/>
      <w:lvlText w:val="%4."/>
      <w:lvlJc w:val="left"/>
      <w:pPr>
        <w:ind w:left="2880" w:hanging="360"/>
      </w:pPr>
    </w:lvl>
    <w:lvl w:ilvl="4" w:tplc="3FB8CD3A">
      <w:start w:val="1"/>
      <w:numFmt w:val="lowerLetter"/>
      <w:lvlText w:val="%5."/>
      <w:lvlJc w:val="left"/>
      <w:pPr>
        <w:ind w:left="3600" w:hanging="360"/>
      </w:pPr>
    </w:lvl>
    <w:lvl w:ilvl="5" w:tplc="CE24B624">
      <w:start w:val="1"/>
      <w:numFmt w:val="lowerRoman"/>
      <w:lvlText w:val="%6."/>
      <w:lvlJc w:val="right"/>
      <w:pPr>
        <w:ind w:left="4320" w:hanging="180"/>
      </w:pPr>
    </w:lvl>
    <w:lvl w:ilvl="6" w:tplc="0BC27906">
      <w:start w:val="1"/>
      <w:numFmt w:val="decimal"/>
      <w:lvlText w:val="%7."/>
      <w:lvlJc w:val="left"/>
      <w:pPr>
        <w:ind w:left="5040" w:hanging="360"/>
      </w:pPr>
    </w:lvl>
    <w:lvl w:ilvl="7" w:tplc="3FB2FEDC">
      <w:start w:val="1"/>
      <w:numFmt w:val="lowerLetter"/>
      <w:lvlText w:val="%8."/>
      <w:lvlJc w:val="left"/>
      <w:pPr>
        <w:ind w:left="5760" w:hanging="360"/>
      </w:pPr>
    </w:lvl>
    <w:lvl w:ilvl="8" w:tplc="FF46D59C">
      <w:start w:val="1"/>
      <w:numFmt w:val="lowerRoman"/>
      <w:lvlText w:val="%9."/>
      <w:lvlJc w:val="right"/>
      <w:pPr>
        <w:ind w:left="6480" w:hanging="180"/>
      </w:pPr>
    </w:lvl>
  </w:abstractNum>
  <w:abstractNum w:abstractNumId="23" w15:restartNumberingAfterBreak="0">
    <w:nsid w:val="40302B92"/>
    <w:multiLevelType w:val="hybridMultilevel"/>
    <w:tmpl w:val="86726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A552C"/>
    <w:multiLevelType w:val="hybridMultilevel"/>
    <w:tmpl w:val="8C6A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6A1B29"/>
    <w:multiLevelType w:val="hybridMultilevel"/>
    <w:tmpl w:val="4B2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E2C4F"/>
    <w:multiLevelType w:val="hybridMultilevel"/>
    <w:tmpl w:val="03C0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FE5A9D"/>
    <w:multiLevelType w:val="hybridMultilevel"/>
    <w:tmpl w:val="E2E4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8B1C04"/>
    <w:multiLevelType w:val="hybridMultilevel"/>
    <w:tmpl w:val="6E1473B0"/>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914F0A"/>
    <w:multiLevelType w:val="hybridMultilevel"/>
    <w:tmpl w:val="FC16A2DE"/>
    <w:lvl w:ilvl="0" w:tplc="04090005">
      <w:start w:val="1"/>
      <w:numFmt w:val="bullet"/>
      <w:lvlText w:val=""/>
      <w:lvlJc w:val="left"/>
      <w:pPr>
        <w:tabs>
          <w:tab w:val="num" w:pos="420"/>
        </w:tabs>
        <w:ind w:left="4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C54AFA"/>
    <w:multiLevelType w:val="hybridMultilevel"/>
    <w:tmpl w:val="33A8FE5C"/>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start w:val="1"/>
      <w:numFmt w:val="bullet"/>
      <w:lvlText w:val=""/>
      <w:lvlJc w:val="left"/>
      <w:pPr>
        <w:ind w:left="2980" w:hanging="360"/>
      </w:pPr>
      <w:rPr>
        <w:rFonts w:ascii="Wingdings" w:hAnsi="Wingdings" w:hint="default"/>
      </w:rPr>
    </w:lvl>
    <w:lvl w:ilvl="3" w:tplc="04090001">
      <w:start w:val="1"/>
      <w:numFmt w:val="bullet"/>
      <w:lvlText w:val=""/>
      <w:lvlJc w:val="left"/>
      <w:pPr>
        <w:ind w:left="3700" w:hanging="360"/>
      </w:pPr>
      <w:rPr>
        <w:rFonts w:ascii="Symbol" w:hAnsi="Symbol" w:hint="default"/>
      </w:rPr>
    </w:lvl>
    <w:lvl w:ilvl="4" w:tplc="04090003">
      <w:start w:val="1"/>
      <w:numFmt w:val="bullet"/>
      <w:lvlText w:val="o"/>
      <w:lvlJc w:val="left"/>
      <w:pPr>
        <w:ind w:left="4420" w:hanging="360"/>
      </w:pPr>
      <w:rPr>
        <w:rFonts w:ascii="Courier New" w:hAnsi="Courier New" w:cs="Courier New" w:hint="default"/>
      </w:rPr>
    </w:lvl>
    <w:lvl w:ilvl="5" w:tplc="04090005">
      <w:start w:val="1"/>
      <w:numFmt w:val="bullet"/>
      <w:lvlText w:val=""/>
      <w:lvlJc w:val="left"/>
      <w:pPr>
        <w:ind w:left="5140" w:hanging="360"/>
      </w:pPr>
      <w:rPr>
        <w:rFonts w:ascii="Wingdings" w:hAnsi="Wingdings" w:hint="default"/>
      </w:rPr>
    </w:lvl>
    <w:lvl w:ilvl="6" w:tplc="04090001">
      <w:start w:val="1"/>
      <w:numFmt w:val="bullet"/>
      <w:lvlText w:val=""/>
      <w:lvlJc w:val="left"/>
      <w:pPr>
        <w:ind w:left="5860" w:hanging="360"/>
      </w:pPr>
      <w:rPr>
        <w:rFonts w:ascii="Symbol" w:hAnsi="Symbol" w:hint="default"/>
      </w:rPr>
    </w:lvl>
    <w:lvl w:ilvl="7" w:tplc="04090003">
      <w:start w:val="1"/>
      <w:numFmt w:val="bullet"/>
      <w:lvlText w:val="o"/>
      <w:lvlJc w:val="left"/>
      <w:pPr>
        <w:ind w:left="6580" w:hanging="360"/>
      </w:pPr>
      <w:rPr>
        <w:rFonts w:ascii="Courier New" w:hAnsi="Courier New" w:cs="Courier New" w:hint="default"/>
      </w:rPr>
    </w:lvl>
    <w:lvl w:ilvl="8" w:tplc="04090005">
      <w:start w:val="1"/>
      <w:numFmt w:val="bullet"/>
      <w:lvlText w:val=""/>
      <w:lvlJc w:val="left"/>
      <w:pPr>
        <w:ind w:left="7300" w:hanging="360"/>
      </w:pPr>
      <w:rPr>
        <w:rFonts w:ascii="Wingdings" w:hAnsi="Wingdings" w:hint="default"/>
      </w:rPr>
    </w:lvl>
  </w:abstractNum>
  <w:abstractNum w:abstractNumId="31" w15:restartNumberingAfterBreak="0">
    <w:nsid w:val="55E0317E"/>
    <w:multiLevelType w:val="hybridMultilevel"/>
    <w:tmpl w:val="C9BA99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E04D02"/>
    <w:multiLevelType w:val="hybridMultilevel"/>
    <w:tmpl w:val="39FCCBA4"/>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885273"/>
    <w:multiLevelType w:val="hybridMultilevel"/>
    <w:tmpl w:val="BECE765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BC68A3"/>
    <w:multiLevelType w:val="hybridMultilevel"/>
    <w:tmpl w:val="BB08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0E7381"/>
    <w:multiLevelType w:val="hybridMultilevel"/>
    <w:tmpl w:val="4B882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7D22FE"/>
    <w:multiLevelType w:val="hybridMultilevel"/>
    <w:tmpl w:val="2472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6179F5"/>
    <w:multiLevelType w:val="hybridMultilevel"/>
    <w:tmpl w:val="1982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CD133F"/>
    <w:multiLevelType w:val="hybridMultilevel"/>
    <w:tmpl w:val="0A64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EE082F"/>
    <w:multiLevelType w:val="hybridMultilevel"/>
    <w:tmpl w:val="487C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CC69E3"/>
    <w:multiLevelType w:val="hybridMultilevel"/>
    <w:tmpl w:val="0F1C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0151D4"/>
    <w:multiLevelType w:val="hybridMultilevel"/>
    <w:tmpl w:val="0E4A82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7B142AA"/>
    <w:multiLevelType w:val="hybridMultilevel"/>
    <w:tmpl w:val="C688D5AC"/>
    <w:lvl w:ilvl="0" w:tplc="A8AAFE6A">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3" w15:restartNumberingAfterBreak="0">
    <w:nsid w:val="70F667FA"/>
    <w:multiLevelType w:val="hybridMultilevel"/>
    <w:tmpl w:val="468C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72794F"/>
    <w:multiLevelType w:val="hybridMultilevel"/>
    <w:tmpl w:val="4DCCE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F77AA0"/>
    <w:multiLevelType w:val="hybridMultilevel"/>
    <w:tmpl w:val="263AC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711398"/>
    <w:multiLevelType w:val="hybridMultilevel"/>
    <w:tmpl w:val="DCAA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D334E5"/>
    <w:multiLevelType w:val="singleLevel"/>
    <w:tmpl w:val="061EF23C"/>
    <w:lvl w:ilvl="0">
      <w:numFmt w:val="decimal"/>
      <w:lvlText w:val="*"/>
      <w:lvlJc w:val="left"/>
    </w:lvl>
  </w:abstractNum>
  <w:num w:numId="1">
    <w:abstractNumId w:val="28"/>
  </w:num>
  <w:num w:numId="2">
    <w:abstractNumId w:val="32"/>
  </w:num>
  <w:num w:numId="3">
    <w:abstractNumId w:val="33"/>
  </w:num>
  <w:num w:numId="4">
    <w:abstractNumId w:val="29"/>
  </w:num>
  <w:num w:numId="5">
    <w:abstractNumId w:val="3"/>
  </w:num>
  <w:num w:numId="6">
    <w:abstractNumId w:val="45"/>
  </w:num>
  <w:num w:numId="7">
    <w:abstractNumId w:val="8"/>
  </w:num>
  <w:num w:numId="8">
    <w:abstractNumId w:val="7"/>
  </w:num>
  <w:num w:numId="9">
    <w:abstractNumId w:val="23"/>
  </w:num>
  <w:num w:numId="10">
    <w:abstractNumId w:val="15"/>
  </w:num>
  <w:num w:numId="11">
    <w:abstractNumId w:val="31"/>
  </w:num>
  <w:num w:numId="12">
    <w:abstractNumId w:val="6"/>
  </w:num>
  <w:num w:numId="13">
    <w:abstractNumId w:val="10"/>
  </w:num>
  <w:num w:numId="14">
    <w:abstractNumId w:val="35"/>
  </w:num>
  <w:num w:numId="15">
    <w:abstractNumId w:val="11"/>
  </w:num>
  <w:num w:numId="16">
    <w:abstractNumId w:val="17"/>
  </w:num>
  <w:num w:numId="17">
    <w:abstractNumId w:val="42"/>
  </w:num>
  <w:num w:numId="18">
    <w:abstractNumId w:val="19"/>
  </w:num>
  <w:num w:numId="19">
    <w:abstractNumId w:val="34"/>
  </w:num>
  <w:num w:numId="20">
    <w:abstractNumId w:val="44"/>
  </w:num>
  <w:num w:numId="21">
    <w:abstractNumId w:val="1"/>
  </w:num>
  <w:num w:numId="22">
    <w:abstractNumId w:val="40"/>
  </w:num>
  <w:num w:numId="23">
    <w:abstractNumId w:val="13"/>
  </w:num>
  <w:num w:numId="24">
    <w:abstractNumId w:val="24"/>
  </w:num>
  <w:num w:numId="25">
    <w:abstractNumId w:val="39"/>
  </w:num>
  <w:num w:numId="26">
    <w:abstractNumId w:val="12"/>
  </w:num>
  <w:num w:numId="27">
    <w:abstractNumId w:val="9"/>
  </w:num>
  <w:num w:numId="28">
    <w:abstractNumId w:val="16"/>
  </w:num>
  <w:num w:numId="29">
    <w:abstractNumId w:val="38"/>
  </w:num>
  <w:num w:numId="30">
    <w:abstractNumId w:val="30"/>
  </w:num>
  <w:num w:numId="31">
    <w:abstractNumId w:val="4"/>
  </w:num>
  <w:num w:numId="32">
    <w:abstractNumId w:val="5"/>
  </w:num>
  <w:num w:numId="33">
    <w:abstractNumId w:val="14"/>
  </w:num>
  <w:num w:numId="34">
    <w:abstractNumId w:val="36"/>
  </w:num>
  <w:num w:numId="35">
    <w:abstractNumId w:val="27"/>
  </w:num>
  <w:num w:numId="36">
    <w:abstractNumId w:val="0"/>
  </w:num>
  <w:num w:numId="37">
    <w:abstractNumId w:val="37"/>
  </w:num>
  <w:num w:numId="38">
    <w:abstractNumId w:val="46"/>
  </w:num>
  <w:num w:numId="39">
    <w:abstractNumId w:val="43"/>
  </w:num>
  <w:num w:numId="40">
    <w:abstractNumId w:val="47"/>
    <w:lvlOverride w:ilvl="0">
      <w:lvl w:ilvl="0">
        <w:numFmt w:val="bullet"/>
        <w:lvlText w:val=""/>
        <w:lvlJc w:val="left"/>
        <w:pPr>
          <w:ind w:left="0" w:hanging="360"/>
        </w:pPr>
        <w:rPr>
          <w:rFonts w:ascii="Symbol" w:hAnsi="Symbol" w:hint="default"/>
        </w:rPr>
      </w:lvl>
    </w:lvlOverride>
  </w:num>
  <w:num w:numId="41">
    <w:abstractNumId w:val="18"/>
  </w:num>
  <w:num w:numId="42">
    <w:abstractNumId w:val="20"/>
  </w:num>
  <w:num w:numId="43">
    <w:abstractNumId w:val="21"/>
  </w:num>
  <w:num w:numId="44">
    <w:abstractNumId w:val="22"/>
  </w:num>
  <w:num w:numId="45">
    <w:abstractNumId w:val="26"/>
  </w:num>
  <w:num w:numId="46">
    <w:abstractNumId w:val="2"/>
  </w:num>
  <w:num w:numId="47">
    <w:abstractNumId w:val="4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D1"/>
    <w:rsid w:val="000000D2"/>
    <w:rsid w:val="000000EC"/>
    <w:rsid w:val="00002C59"/>
    <w:rsid w:val="000033C2"/>
    <w:rsid w:val="00005815"/>
    <w:rsid w:val="000109A5"/>
    <w:rsid w:val="00013BE7"/>
    <w:rsid w:val="00022368"/>
    <w:rsid w:val="000251E4"/>
    <w:rsid w:val="0003148B"/>
    <w:rsid w:val="00031ECE"/>
    <w:rsid w:val="000322D0"/>
    <w:rsid w:val="00037E13"/>
    <w:rsid w:val="0004023C"/>
    <w:rsid w:val="000406F1"/>
    <w:rsid w:val="00045C62"/>
    <w:rsid w:val="00045EDC"/>
    <w:rsid w:val="000509F8"/>
    <w:rsid w:val="00051317"/>
    <w:rsid w:val="00051A19"/>
    <w:rsid w:val="00054FF5"/>
    <w:rsid w:val="00057B66"/>
    <w:rsid w:val="000628D5"/>
    <w:rsid w:val="00062F0B"/>
    <w:rsid w:val="00065477"/>
    <w:rsid w:val="00067BFB"/>
    <w:rsid w:val="00075268"/>
    <w:rsid w:val="00086E97"/>
    <w:rsid w:val="0009162E"/>
    <w:rsid w:val="000A2DCF"/>
    <w:rsid w:val="000A3783"/>
    <w:rsid w:val="000A53D8"/>
    <w:rsid w:val="000B13B0"/>
    <w:rsid w:val="000B38A1"/>
    <w:rsid w:val="000C04FF"/>
    <w:rsid w:val="000C3EE7"/>
    <w:rsid w:val="000C59FC"/>
    <w:rsid w:val="000C5FF1"/>
    <w:rsid w:val="000D0941"/>
    <w:rsid w:val="000D76EC"/>
    <w:rsid w:val="000E0995"/>
    <w:rsid w:val="000E0AE5"/>
    <w:rsid w:val="000E5CCD"/>
    <w:rsid w:val="000F1F17"/>
    <w:rsid w:val="000F2AA5"/>
    <w:rsid w:val="000F47D2"/>
    <w:rsid w:val="000F4C3E"/>
    <w:rsid w:val="00101469"/>
    <w:rsid w:val="001038B4"/>
    <w:rsid w:val="0010621B"/>
    <w:rsid w:val="00110758"/>
    <w:rsid w:val="00112822"/>
    <w:rsid w:val="00114DCF"/>
    <w:rsid w:val="00114F5D"/>
    <w:rsid w:val="0011676F"/>
    <w:rsid w:val="00122E88"/>
    <w:rsid w:val="001246F7"/>
    <w:rsid w:val="0012678C"/>
    <w:rsid w:val="00127303"/>
    <w:rsid w:val="001318B9"/>
    <w:rsid w:val="001327AD"/>
    <w:rsid w:val="00136959"/>
    <w:rsid w:val="00136FF2"/>
    <w:rsid w:val="00140BCF"/>
    <w:rsid w:val="00142658"/>
    <w:rsid w:val="00145F5E"/>
    <w:rsid w:val="0014640C"/>
    <w:rsid w:val="00150BE1"/>
    <w:rsid w:val="0015359D"/>
    <w:rsid w:val="00161C63"/>
    <w:rsid w:val="001623C1"/>
    <w:rsid w:val="00164CA3"/>
    <w:rsid w:val="00165A2F"/>
    <w:rsid w:val="00165EEC"/>
    <w:rsid w:val="0016756E"/>
    <w:rsid w:val="00170B12"/>
    <w:rsid w:val="00170C77"/>
    <w:rsid w:val="00172452"/>
    <w:rsid w:val="001729E1"/>
    <w:rsid w:val="00172F4D"/>
    <w:rsid w:val="00182464"/>
    <w:rsid w:val="00187BF9"/>
    <w:rsid w:val="00190609"/>
    <w:rsid w:val="00191404"/>
    <w:rsid w:val="00192564"/>
    <w:rsid w:val="00192F09"/>
    <w:rsid w:val="001A3D77"/>
    <w:rsid w:val="001A5928"/>
    <w:rsid w:val="001D2D62"/>
    <w:rsid w:val="001D3224"/>
    <w:rsid w:val="001D37BD"/>
    <w:rsid w:val="001D5E3A"/>
    <w:rsid w:val="001D76F6"/>
    <w:rsid w:val="001E1F35"/>
    <w:rsid w:val="001E5011"/>
    <w:rsid w:val="001E69BE"/>
    <w:rsid w:val="001E7167"/>
    <w:rsid w:val="002011D2"/>
    <w:rsid w:val="00205848"/>
    <w:rsid w:val="00207DB9"/>
    <w:rsid w:val="0021150B"/>
    <w:rsid w:val="00212486"/>
    <w:rsid w:val="002230B8"/>
    <w:rsid w:val="00227523"/>
    <w:rsid w:val="00227ED4"/>
    <w:rsid w:val="00230D6C"/>
    <w:rsid w:val="00233385"/>
    <w:rsid w:val="002351A3"/>
    <w:rsid w:val="00240A47"/>
    <w:rsid w:val="00240F54"/>
    <w:rsid w:val="00251788"/>
    <w:rsid w:val="002529D6"/>
    <w:rsid w:val="002540A0"/>
    <w:rsid w:val="0025413D"/>
    <w:rsid w:val="00255AE6"/>
    <w:rsid w:val="0026490F"/>
    <w:rsid w:val="0026548F"/>
    <w:rsid w:val="00266551"/>
    <w:rsid w:val="00272704"/>
    <w:rsid w:val="00273CF7"/>
    <w:rsid w:val="00280630"/>
    <w:rsid w:val="0028171C"/>
    <w:rsid w:val="00283CE7"/>
    <w:rsid w:val="002879F7"/>
    <w:rsid w:val="00291B9E"/>
    <w:rsid w:val="00291EF0"/>
    <w:rsid w:val="00296169"/>
    <w:rsid w:val="0029619B"/>
    <w:rsid w:val="002A4711"/>
    <w:rsid w:val="002B393F"/>
    <w:rsid w:val="002B3E4D"/>
    <w:rsid w:val="002B64CE"/>
    <w:rsid w:val="002B6B81"/>
    <w:rsid w:val="002C3DEC"/>
    <w:rsid w:val="002C4573"/>
    <w:rsid w:val="002D2EFF"/>
    <w:rsid w:val="002D4DC3"/>
    <w:rsid w:val="002D61E8"/>
    <w:rsid w:val="002D6CE7"/>
    <w:rsid w:val="002D7734"/>
    <w:rsid w:val="002E782D"/>
    <w:rsid w:val="002F0FCA"/>
    <w:rsid w:val="002F2864"/>
    <w:rsid w:val="002F2B96"/>
    <w:rsid w:val="002F4CEF"/>
    <w:rsid w:val="002F7839"/>
    <w:rsid w:val="002F7992"/>
    <w:rsid w:val="00303405"/>
    <w:rsid w:val="003054C1"/>
    <w:rsid w:val="00305A9A"/>
    <w:rsid w:val="003064B5"/>
    <w:rsid w:val="0030749E"/>
    <w:rsid w:val="00310D67"/>
    <w:rsid w:val="00312AA5"/>
    <w:rsid w:val="003154F0"/>
    <w:rsid w:val="003171C6"/>
    <w:rsid w:val="00317513"/>
    <w:rsid w:val="00317C8C"/>
    <w:rsid w:val="0032127F"/>
    <w:rsid w:val="003234D7"/>
    <w:rsid w:val="003239A6"/>
    <w:rsid w:val="003244AA"/>
    <w:rsid w:val="00326222"/>
    <w:rsid w:val="00333A21"/>
    <w:rsid w:val="00334588"/>
    <w:rsid w:val="00334B02"/>
    <w:rsid w:val="0035235D"/>
    <w:rsid w:val="00354A82"/>
    <w:rsid w:val="00355085"/>
    <w:rsid w:val="0036114A"/>
    <w:rsid w:val="003628E5"/>
    <w:rsid w:val="0036372D"/>
    <w:rsid w:val="00367001"/>
    <w:rsid w:val="00371738"/>
    <w:rsid w:val="00371A73"/>
    <w:rsid w:val="00375A00"/>
    <w:rsid w:val="003824F3"/>
    <w:rsid w:val="0039077A"/>
    <w:rsid w:val="00394B15"/>
    <w:rsid w:val="003971DA"/>
    <w:rsid w:val="003A3A79"/>
    <w:rsid w:val="003A4D43"/>
    <w:rsid w:val="003A6672"/>
    <w:rsid w:val="003A6CE2"/>
    <w:rsid w:val="003C0853"/>
    <w:rsid w:val="003C1164"/>
    <w:rsid w:val="003C2B34"/>
    <w:rsid w:val="003D6652"/>
    <w:rsid w:val="003E2C3C"/>
    <w:rsid w:val="003E7B3C"/>
    <w:rsid w:val="003F193C"/>
    <w:rsid w:val="003F51BF"/>
    <w:rsid w:val="00401662"/>
    <w:rsid w:val="0040332D"/>
    <w:rsid w:val="0040701D"/>
    <w:rsid w:val="004136E7"/>
    <w:rsid w:val="00421F08"/>
    <w:rsid w:val="00424F76"/>
    <w:rsid w:val="00426B1F"/>
    <w:rsid w:val="0043067B"/>
    <w:rsid w:val="00433222"/>
    <w:rsid w:val="00433528"/>
    <w:rsid w:val="00437AFF"/>
    <w:rsid w:val="00440FB9"/>
    <w:rsid w:val="004438B7"/>
    <w:rsid w:val="0044648C"/>
    <w:rsid w:val="00463CD5"/>
    <w:rsid w:val="004711DD"/>
    <w:rsid w:val="00471CC2"/>
    <w:rsid w:val="00491D8F"/>
    <w:rsid w:val="00492E72"/>
    <w:rsid w:val="004A4A52"/>
    <w:rsid w:val="004A5BA7"/>
    <w:rsid w:val="004A621C"/>
    <w:rsid w:val="004B1773"/>
    <w:rsid w:val="004B19C9"/>
    <w:rsid w:val="004B7BE5"/>
    <w:rsid w:val="004C275E"/>
    <w:rsid w:val="004C70CE"/>
    <w:rsid w:val="004C7368"/>
    <w:rsid w:val="004D5B33"/>
    <w:rsid w:val="004D617A"/>
    <w:rsid w:val="004E07D9"/>
    <w:rsid w:val="004E2A60"/>
    <w:rsid w:val="004F3C5A"/>
    <w:rsid w:val="004F49DA"/>
    <w:rsid w:val="004F773A"/>
    <w:rsid w:val="00502633"/>
    <w:rsid w:val="00504B4C"/>
    <w:rsid w:val="005246B9"/>
    <w:rsid w:val="005300D3"/>
    <w:rsid w:val="0053379F"/>
    <w:rsid w:val="00535FEF"/>
    <w:rsid w:val="00536EF2"/>
    <w:rsid w:val="00540BB9"/>
    <w:rsid w:val="00545AE3"/>
    <w:rsid w:val="00547BE1"/>
    <w:rsid w:val="0055296D"/>
    <w:rsid w:val="00555A4E"/>
    <w:rsid w:val="00555A8F"/>
    <w:rsid w:val="00562364"/>
    <w:rsid w:val="005661EB"/>
    <w:rsid w:val="00566C0E"/>
    <w:rsid w:val="00575CCF"/>
    <w:rsid w:val="00580612"/>
    <w:rsid w:val="00583BAF"/>
    <w:rsid w:val="00586C04"/>
    <w:rsid w:val="00591DA9"/>
    <w:rsid w:val="00593504"/>
    <w:rsid w:val="00595D58"/>
    <w:rsid w:val="005967BA"/>
    <w:rsid w:val="005A06C5"/>
    <w:rsid w:val="005A28F3"/>
    <w:rsid w:val="005A6726"/>
    <w:rsid w:val="005B34C2"/>
    <w:rsid w:val="005B4B76"/>
    <w:rsid w:val="005C5C56"/>
    <w:rsid w:val="005C62F0"/>
    <w:rsid w:val="005C63C5"/>
    <w:rsid w:val="005C7088"/>
    <w:rsid w:val="005C7B5E"/>
    <w:rsid w:val="005D67FB"/>
    <w:rsid w:val="005D6C8E"/>
    <w:rsid w:val="005D782C"/>
    <w:rsid w:val="005E4F7D"/>
    <w:rsid w:val="005E7D50"/>
    <w:rsid w:val="005E7DEB"/>
    <w:rsid w:val="005F0FB7"/>
    <w:rsid w:val="005F188D"/>
    <w:rsid w:val="005F2BEC"/>
    <w:rsid w:val="005F419B"/>
    <w:rsid w:val="005F4B33"/>
    <w:rsid w:val="005F66CF"/>
    <w:rsid w:val="00603857"/>
    <w:rsid w:val="00604C4E"/>
    <w:rsid w:val="00604F25"/>
    <w:rsid w:val="00606533"/>
    <w:rsid w:val="00606C19"/>
    <w:rsid w:val="00607636"/>
    <w:rsid w:val="006077ED"/>
    <w:rsid w:val="00614771"/>
    <w:rsid w:val="00620B84"/>
    <w:rsid w:val="00622661"/>
    <w:rsid w:val="00623211"/>
    <w:rsid w:val="00624089"/>
    <w:rsid w:val="00624C79"/>
    <w:rsid w:val="006272F3"/>
    <w:rsid w:val="00627C59"/>
    <w:rsid w:val="006336A7"/>
    <w:rsid w:val="00633AD5"/>
    <w:rsid w:val="00635090"/>
    <w:rsid w:val="00640163"/>
    <w:rsid w:val="00640429"/>
    <w:rsid w:val="00642FB9"/>
    <w:rsid w:val="006444A7"/>
    <w:rsid w:val="0064630E"/>
    <w:rsid w:val="00646EF2"/>
    <w:rsid w:val="00652159"/>
    <w:rsid w:val="00652EF2"/>
    <w:rsid w:val="00653DDD"/>
    <w:rsid w:val="00655C68"/>
    <w:rsid w:val="00662E58"/>
    <w:rsid w:val="00664258"/>
    <w:rsid w:val="00674702"/>
    <w:rsid w:val="00677170"/>
    <w:rsid w:val="00677F85"/>
    <w:rsid w:val="006845D1"/>
    <w:rsid w:val="00687181"/>
    <w:rsid w:val="006873B5"/>
    <w:rsid w:val="006945AA"/>
    <w:rsid w:val="006950FE"/>
    <w:rsid w:val="006953F2"/>
    <w:rsid w:val="00695C46"/>
    <w:rsid w:val="0069612C"/>
    <w:rsid w:val="00696CFD"/>
    <w:rsid w:val="006A05D8"/>
    <w:rsid w:val="006A3913"/>
    <w:rsid w:val="006A4647"/>
    <w:rsid w:val="006A689F"/>
    <w:rsid w:val="006B27ED"/>
    <w:rsid w:val="006D413F"/>
    <w:rsid w:val="006E05C9"/>
    <w:rsid w:val="006E2195"/>
    <w:rsid w:val="006E72FE"/>
    <w:rsid w:val="006F0158"/>
    <w:rsid w:val="006F25FF"/>
    <w:rsid w:val="006F66C6"/>
    <w:rsid w:val="007003AB"/>
    <w:rsid w:val="0070096E"/>
    <w:rsid w:val="00701D7F"/>
    <w:rsid w:val="00704731"/>
    <w:rsid w:val="0070572F"/>
    <w:rsid w:val="0070798A"/>
    <w:rsid w:val="0071038F"/>
    <w:rsid w:val="00711BB7"/>
    <w:rsid w:val="00717A3C"/>
    <w:rsid w:val="007210B6"/>
    <w:rsid w:val="00723DB9"/>
    <w:rsid w:val="00723E35"/>
    <w:rsid w:val="00726318"/>
    <w:rsid w:val="007267E1"/>
    <w:rsid w:val="00727126"/>
    <w:rsid w:val="007300D3"/>
    <w:rsid w:val="00735464"/>
    <w:rsid w:val="007370D4"/>
    <w:rsid w:val="00737C24"/>
    <w:rsid w:val="00740873"/>
    <w:rsid w:val="00742163"/>
    <w:rsid w:val="00742391"/>
    <w:rsid w:val="00743FFF"/>
    <w:rsid w:val="007442E9"/>
    <w:rsid w:val="007472D3"/>
    <w:rsid w:val="007559E9"/>
    <w:rsid w:val="00760C25"/>
    <w:rsid w:val="00760EC5"/>
    <w:rsid w:val="007620DE"/>
    <w:rsid w:val="00764741"/>
    <w:rsid w:val="0076507D"/>
    <w:rsid w:val="0077157C"/>
    <w:rsid w:val="0077516C"/>
    <w:rsid w:val="00785C6A"/>
    <w:rsid w:val="00787A64"/>
    <w:rsid w:val="00790404"/>
    <w:rsid w:val="00791FD3"/>
    <w:rsid w:val="007935B0"/>
    <w:rsid w:val="00795034"/>
    <w:rsid w:val="007A672E"/>
    <w:rsid w:val="007B2185"/>
    <w:rsid w:val="007B312F"/>
    <w:rsid w:val="007B48A9"/>
    <w:rsid w:val="007B64E4"/>
    <w:rsid w:val="007D1DD3"/>
    <w:rsid w:val="007D4CA1"/>
    <w:rsid w:val="007E1E0C"/>
    <w:rsid w:val="007E1EDC"/>
    <w:rsid w:val="007E3D37"/>
    <w:rsid w:val="007F77A0"/>
    <w:rsid w:val="00801D4E"/>
    <w:rsid w:val="0080208A"/>
    <w:rsid w:val="0080400D"/>
    <w:rsid w:val="00804831"/>
    <w:rsid w:val="00805C0A"/>
    <w:rsid w:val="00816A07"/>
    <w:rsid w:val="00816AB0"/>
    <w:rsid w:val="00823889"/>
    <w:rsid w:val="00824370"/>
    <w:rsid w:val="00826857"/>
    <w:rsid w:val="00830CEE"/>
    <w:rsid w:val="008324D8"/>
    <w:rsid w:val="00832F95"/>
    <w:rsid w:val="00842099"/>
    <w:rsid w:val="00846A5D"/>
    <w:rsid w:val="00852D2B"/>
    <w:rsid w:val="0085317B"/>
    <w:rsid w:val="00853297"/>
    <w:rsid w:val="00870081"/>
    <w:rsid w:val="00870905"/>
    <w:rsid w:val="00873110"/>
    <w:rsid w:val="008774F1"/>
    <w:rsid w:val="00887D58"/>
    <w:rsid w:val="00892223"/>
    <w:rsid w:val="008948F2"/>
    <w:rsid w:val="00895B1B"/>
    <w:rsid w:val="0089654C"/>
    <w:rsid w:val="008B7557"/>
    <w:rsid w:val="008C1600"/>
    <w:rsid w:val="008C4D49"/>
    <w:rsid w:val="008D1587"/>
    <w:rsid w:val="008D4512"/>
    <w:rsid w:val="008D4A2A"/>
    <w:rsid w:val="008D5B38"/>
    <w:rsid w:val="008D73FC"/>
    <w:rsid w:val="008E5003"/>
    <w:rsid w:val="008E5E2C"/>
    <w:rsid w:val="008F0A25"/>
    <w:rsid w:val="008F1E96"/>
    <w:rsid w:val="0090065C"/>
    <w:rsid w:val="009018A3"/>
    <w:rsid w:val="00903727"/>
    <w:rsid w:val="009131FA"/>
    <w:rsid w:val="00921C74"/>
    <w:rsid w:val="009229ED"/>
    <w:rsid w:val="00924EA2"/>
    <w:rsid w:val="009269DA"/>
    <w:rsid w:val="00930586"/>
    <w:rsid w:val="009337B8"/>
    <w:rsid w:val="00937A70"/>
    <w:rsid w:val="009445DC"/>
    <w:rsid w:val="009448E3"/>
    <w:rsid w:val="00946CFA"/>
    <w:rsid w:val="00954468"/>
    <w:rsid w:val="00965EBB"/>
    <w:rsid w:val="009666E8"/>
    <w:rsid w:val="0097283A"/>
    <w:rsid w:val="00976934"/>
    <w:rsid w:val="00981896"/>
    <w:rsid w:val="009A0519"/>
    <w:rsid w:val="009A0F13"/>
    <w:rsid w:val="009A7ACC"/>
    <w:rsid w:val="009B0559"/>
    <w:rsid w:val="009B0BBD"/>
    <w:rsid w:val="009B31FE"/>
    <w:rsid w:val="009B5D49"/>
    <w:rsid w:val="009B7C1D"/>
    <w:rsid w:val="009D1301"/>
    <w:rsid w:val="009D68D9"/>
    <w:rsid w:val="009E1EC4"/>
    <w:rsid w:val="009E298C"/>
    <w:rsid w:val="009E30F9"/>
    <w:rsid w:val="009F12EC"/>
    <w:rsid w:val="009F6116"/>
    <w:rsid w:val="00A0106C"/>
    <w:rsid w:val="00A02561"/>
    <w:rsid w:val="00A143C0"/>
    <w:rsid w:val="00A17A21"/>
    <w:rsid w:val="00A2294E"/>
    <w:rsid w:val="00A25D98"/>
    <w:rsid w:val="00A26516"/>
    <w:rsid w:val="00A3245C"/>
    <w:rsid w:val="00A33DF1"/>
    <w:rsid w:val="00A40172"/>
    <w:rsid w:val="00A479B7"/>
    <w:rsid w:val="00A523B4"/>
    <w:rsid w:val="00A53501"/>
    <w:rsid w:val="00A542F5"/>
    <w:rsid w:val="00A6029E"/>
    <w:rsid w:val="00A60D44"/>
    <w:rsid w:val="00A631A7"/>
    <w:rsid w:val="00A6501A"/>
    <w:rsid w:val="00A66F8A"/>
    <w:rsid w:val="00A70721"/>
    <w:rsid w:val="00A74AB4"/>
    <w:rsid w:val="00A81658"/>
    <w:rsid w:val="00A85A97"/>
    <w:rsid w:val="00A86B7F"/>
    <w:rsid w:val="00A86E25"/>
    <w:rsid w:val="00A87D8F"/>
    <w:rsid w:val="00A92135"/>
    <w:rsid w:val="00A9485E"/>
    <w:rsid w:val="00A9506E"/>
    <w:rsid w:val="00AA2008"/>
    <w:rsid w:val="00AA644A"/>
    <w:rsid w:val="00AA712F"/>
    <w:rsid w:val="00AB123A"/>
    <w:rsid w:val="00AB6100"/>
    <w:rsid w:val="00AB685C"/>
    <w:rsid w:val="00AB7ED4"/>
    <w:rsid w:val="00AC2B8E"/>
    <w:rsid w:val="00AC3BBF"/>
    <w:rsid w:val="00AD7EE6"/>
    <w:rsid w:val="00AE048D"/>
    <w:rsid w:val="00AE13B1"/>
    <w:rsid w:val="00AE1BDA"/>
    <w:rsid w:val="00AF2D2A"/>
    <w:rsid w:val="00AF4453"/>
    <w:rsid w:val="00B0216F"/>
    <w:rsid w:val="00B02706"/>
    <w:rsid w:val="00B06007"/>
    <w:rsid w:val="00B066E3"/>
    <w:rsid w:val="00B103E2"/>
    <w:rsid w:val="00B11F4D"/>
    <w:rsid w:val="00B12A7D"/>
    <w:rsid w:val="00B12DBB"/>
    <w:rsid w:val="00B204AA"/>
    <w:rsid w:val="00B314BE"/>
    <w:rsid w:val="00B3588A"/>
    <w:rsid w:val="00B35E64"/>
    <w:rsid w:val="00B42DA5"/>
    <w:rsid w:val="00B4380A"/>
    <w:rsid w:val="00B45EA8"/>
    <w:rsid w:val="00B47B92"/>
    <w:rsid w:val="00B532DB"/>
    <w:rsid w:val="00B548DF"/>
    <w:rsid w:val="00B55A0F"/>
    <w:rsid w:val="00B564E5"/>
    <w:rsid w:val="00B56DF4"/>
    <w:rsid w:val="00B632E2"/>
    <w:rsid w:val="00B665B5"/>
    <w:rsid w:val="00B702F9"/>
    <w:rsid w:val="00B7266E"/>
    <w:rsid w:val="00B729E6"/>
    <w:rsid w:val="00B76C23"/>
    <w:rsid w:val="00B864CF"/>
    <w:rsid w:val="00B90081"/>
    <w:rsid w:val="00B91F2B"/>
    <w:rsid w:val="00B969E6"/>
    <w:rsid w:val="00BA6000"/>
    <w:rsid w:val="00BA61B9"/>
    <w:rsid w:val="00BA7524"/>
    <w:rsid w:val="00BA7C45"/>
    <w:rsid w:val="00BB4695"/>
    <w:rsid w:val="00BB6CD3"/>
    <w:rsid w:val="00BC0BF5"/>
    <w:rsid w:val="00BC1B15"/>
    <w:rsid w:val="00BC1E74"/>
    <w:rsid w:val="00BC4C6A"/>
    <w:rsid w:val="00BC5054"/>
    <w:rsid w:val="00BC751F"/>
    <w:rsid w:val="00BC7E00"/>
    <w:rsid w:val="00BD0400"/>
    <w:rsid w:val="00BD3520"/>
    <w:rsid w:val="00BE119D"/>
    <w:rsid w:val="00BE1DC4"/>
    <w:rsid w:val="00BE3CEC"/>
    <w:rsid w:val="00BE51E5"/>
    <w:rsid w:val="00BE6DCD"/>
    <w:rsid w:val="00BE75AB"/>
    <w:rsid w:val="00BE799C"/>
    <w:rsid w:val="00BF2B36"/>
    <w:rsid w:val="00BF3318"/>
    <w:rsid w:val="00C02470"/>
    <w:rsid w:val="00C10406"/>
    <w:rsid w:val="00C10571"/>
    <w:rsid w:val="00C10D3C"/>
    <w:rsid w:val="00C14692"/>
    <w:rsid w:val="00C14FF2"/>
    <w:rsid w:val="00C165B2"/>
    <w:rsid w:val="00C17705"/>
    <w:rsid w:val="00C21086"/>
    <w:rsid w:val="00C3063B"/>
    <w:rsid w:val="00C31696"/>
    <w:rsid w:val="00C33DE3"/>
    <w:rsid w:val="00C35D0D"/>
    <w:rsid w:val="00C35ED2"/>
    <w:rsid w:val="00C3627B"/>
    <w:rsid w:val="00C41897"/>
    <w:rsid w:val="00C41FE7"/>
    <w:rsid w:val="00C439C5"/>
    <w:rsid w:val="00C52983"/>
    <w:rsid w:val="00C53F59"/>
    <w:rsid w:val="00C62B60"/>
    <w:rsid w:val="00C632EF"/>
    <w:rsid w:val="00C63AEE"/>
    <w:rsid w:val="00C72DEE"/>
    <w:rsid w:val="00C74063"/>
    <w:rsid w:val="00C80EDE"/>
    <w:rsid w:val="00C81FF6"/>
    <w:rsid w:val="00C8375E"/>
    <w:rsid w:val="00C838D2"/>
    <w:rsid w:val="00C838FC"/>
    <w:rsid w:val="00C873A4"/>
    <w:rsid w:val="00C91B47"/>
    <w:rsid w:val="00C91CB3"/>
    <w:rsid w:val="00CA019A"/>
    <w:rsid w:val="00CA3BE1"/>
    <w:rsid w:val="00CA4095"/>
    <w:rsid w:val="00CB4ACA"/>
    <w:rsid w:val="00CB5FF4"/>
    <w:rsid w:val="00CC2039"/>
    <w:rsid w:val="00CC4A82"/>
    <w:rsid w:val="00CD6190"/>
    <w:rsid w:val="00CD7A05"/>
    <w:rsid w:val="00CE1928"/>
    <w:rsid w:val="00CE3331"/>
    <w:rsid w:val="00CE5DF6"/>
    <w:rsid w:val="00CE6527"/>
    <w:rsid w:val="00CE7D00"/>
    <w:rsid w:val="00CF22B6"/>
    <w:rsid w:val="00CF4E92"/>
    <w:rsid w:val="00D04622"/>
    <w:rsid w:val="00D05730"/>
    <w:rsid w:val="00D05D09"/>
    <w:rsid w:val="00D1020C"/>
    <w:rsid w:val="00D1184F"/>
    <w:rsid w:val="00D14669"/>
    <w:rsid w:val="00D1652F"/>
    <w:rsid w:val="00D169A7"/>
    <w:rsid w:val="00D16D3A"/>
    <w:rsid w:val="00D22AE9"/>
    <w:rsid w:val="00D22CC2"/>
    <w:rsid w:val="00D23881"/>
    <w:rsid w:val="00D260B3"/>
    <w:rsid w:val="00D275F3"/>
    <w:rsid w:val="00D31CBD"/>
    <w:rsid w:val="00D3310D"/>
    <w:rsid w:val="00D37618"/>
    <w:rsid w:val="00D406C7"/>
    <w:rsid w:val="00D42ACC"/>
    <w:rsid w:val="00D448BB"/>
    <w:rsid w:val="00D462D2"/>
    <w:rsid w:val="00D46AB3"/>
    <w:rsid w:val="00D47340"/>
    <w:rsid w:val="00D55DD3"/>
    <w:rsid w:val="00D574DE"/>
    <w:rsid w:val="00D6028B"/>
    <w:rsid w:val="00D60C84"/>
    <w:rsid w:val="00D7126B"/>
    <w:rsid w:val="00D74797"/>
    <w:rsid w:val="00D75C8F"/>
    <w:rsid w:val="00D76AB3"/>
    <w:rsid w:val="00D77A35"/>
    <w:rsid w:val="00D82E87"/>
    <w:rsid w:val="00D84B6E"/>
    <w:rsid w:val="00D84F68"/>
    <w:rsid w:val="00D8652C"/>
    <w:rsid w:val="00DB3206"/>
    <w:rsid w:val="00DB6E2B"/>
    <w:rsid w:val="00DC210F"/>
    <w:rsid w:val="00DC750D"/>
    <w:rsid w:val="00DD0C21"/>
    <w:rsid w:val="00DD0D97"/>
    <w:rsid w:val="00DD4CE2"/>
    <w:rsid w:val="00DE1EF3"/>
    <w:rsid w:val="00DE226F"/>
    <w:rsid w:val="00DE2CB2"/>
    <w:rsid w:val="00DE56CF"/>
    <w:rsid w:val="00DE6311"/>
    <w:rsid w:val="00DE649C"/>
    <w:rsid w:val="00DF2C92"/>
    <w:rsid w:val="00DF3973"/>
    <w:rsid w:val="00DF5003"/>
    <w:rsid w:val="00DF652C"/>
    <w:rsid w:val="00E05C99"/>
    <w:rsid w:val="00E05DB1"/>
    <w:rsid w:val="00E13669"/>
    <w:rsid w:val="00E21206"/>
    <w:rsid w:val="00E223C1"/>
    <w:rsid w:val="00E461CC"/>
    <w:rsid w:val="00E46E4F"/>
    <w:rsid w:val="00E47E3B"/>
    <w:rsid w:val="00E50058"/>
    <w:rsid w:val="00E51EA6"/>
    <w:rsid w:val="00E629E2"/>
    <w:rsid w:val="00E64086"/>
    <w:rsid w:val="00E64176"/>
    <w:rsid w:val="00E65A9F"/>
    <w:rsid w:val="00E71C26"/>
    <w:rsid w:val="00E725EC"/>
    <w:rsid w:val="00E76B8C"/>
    <w:rsid w:val="00E80EFC"/>
    <w:rsid w:val="00E928A4"/>
    <w:rsid w:val="00E95E99"/>
    <w:rsid w:val="00E97247"/>
    <w:rsid w:val="00EB202C"/>
    <w:rsid w:val="00EB22DB"/>
    <w:rsid w:val="00EB4B73"/>
    <w:rsid w:val="00EB602D"/>
    <w:rsid w:val="00EC6379"/>
    <w:rsid w:val="00EC641B"/>
    <w:rsid w:val="00EC76BE"/>
    <w:rsid w:val="00ED07B5"/>
    <w:rsid w:val="00ED43BE"/>
    <w:rsid w:val="00EF2501"/>
    <w:rsid w:val="00EF3024"/>
    <w:rsid w:val="00EF4FCE"/>
    <w:rsid w:val="00EF5AE8"/>
    <w:rsid w:val="00EF7089"/>
    <w:rsid w:val="00F00318"/>
    <w:rsid w:val="00F020A4"/>
    <w:rsid w:val="00F06C8B"/>
    <w:rsid w:val="00F077C6"/>
    <w:rsid w:val="00F1584D"/>
    <w:rsid w:val="00F16370"/>
    <w:rsid w:val="00F17220"/>
    <w:rsid w:val="00F21F29"/>
    <w:rsid w:val="00F2354B"/>
    <w:rsid w:val="00F31D1E"/>
    <w:rsid w:val="00F35D97"/>
    <w:rsid w:val="00F36453"/>
    <w:rsid w:val="00F375A3"/>
    <w:rsid w:val="00F419DB"/>
    <w:rsid w:val="00F44785"/>
    <w:rsid w:val="00F66187"/>
    <w:rsid w:val="00F678E3"/>
    <w:rsid w:val="00F67D97"/>
    <w:rsid w:val="00F70B5A"/>
    <w:rsid w:val="00F8105E"/>
    <w:rsid w:val="00F85392"/>
    <w:rsid w:val="00F8700E"/>
    <w:rsid w:val="00FA072C"/>
    <w:rsid w:val="00FA6076"/>
    <w:rsid w:val="00FA62D5"/>
    <w:rsid w:val="00FB07B0"/>
    <w:rsid w:val="00FB6A67"/>
    <w:rsid w:val="00FC15A4"/>
    <w:rsid w:val="00FC4664"/>
    <w:rsid w:val="00FC5617"/>
    <w:rsid w:val="00FD1CF9"/>
    <w:rsid w:val="00FE3596"/>
    <w:rsid w:val="00FE514D"/>
    <w:rsid w:val="00FE686C"/>
    <w:rsid w:val="00FE77FA"/>
    <w:rsid w:val="00FF25E2"/>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18D3D6A"/>
  <w15:docId w15:val="{7CFC00AC-5A36-4576-AAAC-43E8961B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E72"/>
    <w:pPr>
      <w:spacing w:after="0" w:line="240" w:lineRule="auto"/>
    </w:pPr>
    <w:rPr>
      <w:rFonts w:ascii="Times New Roman" w:eastAsia="Times New Roman" w:hAnsi="Times New Roman" w:cs="Times New Roman"/>
      <w:sz w:val="24"/>
      <w:szCs w:val="24"/>
      <w:lang w:val="en-IN"/>
    </w:rPr>
  </w:style>
  <w:style w:type="paragraph" w:styleId="Heading3">
    <w:name w:val="heading 3"/>
    <w:basedOn w:val="Normal"/>
    <w:next w:val="Normal"/>
    <w:link w:val="Heading3Char"/>
    <w:uiPriority w:val="9"/>
    <w:semiHidden/>
    <w:unhideWhenUsed/>
    <w:qFormat/>
    <w:rsid w:val="00FB6A67"/>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6845D1"/>
    <w:pPr>
      <w:keepNext/>
      <w:spacing w:before="240" w:after="60"/>
      <w:outlineLvl w:val="3"/>
    </w:pPr>
    <w:rPr>
      <w:rFonts w:asciiTheme="minorHAnsi" w:eastAsiaTheme="minorEastAsia" w:hAnsiTheme="minorHAnsi" w:cstheme="minorBidi"/>
      <w:b/>
      <w:bCs/>
      <w:sz w:val="28"/>
      <w:szCs w:val="28"/>
      <w:lang w:val="en-US"/>
    </w:rPr>
  </w:style>
  <w:style w:type="paragraph" w:styleId="Heading8">
    <w:name w:val="heading 8"/>
    <w:basedOn w:val="Normal"/>
    <w:next w:val="Normal"/>
    <w:link w:val="Heading8Char"/>
    <w:qFormat/>
    <w:rsid w:val="006845D1"/>
    <w:pPr>
      <w:keepNext/>
      <w:outlineLvl w:val="7"/>
    </w:pPr>
    <w:rPr>
      <w:b/>
      <w:sz w:val="20"/>
      <w:szCs w:val="20"/>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sectionhead">
    <w:name w:val="cvsectionhead"/>
    <w:basedOn w:val="Normal"/>
    <w:rsid w:val="006845D1"/>
    <w:pPr>
      <w:spacing w:before="100" w:beforeAutospacing="1" w:after="100" w:afterAutospacing="1"/>
    </w:pPr>
    <w:rPr>
      <w:lang w:val="en-US"/>
    </w:rPr>
  </w:style>
  <w:style w:type="paragraph" w:styleId="BodyText">
    <w:name w:val="Body Text"/>
    <w:basedOn w:val="Normal"/>
    <w:link w:val="BodyTextChar"/>
    <w:rsid w:val="006845D1"/>
    <w:pPr>
      <w:spacing w:after="120"/>
    </w:pPr>
    <w:rPr>
      <w:sz w:val="20"/>
      <w:szCs w:val="20"/>
      <w:lang w:val="x-none"/>
    </w:rPr>
  </w:style>
  <w:style w:type="character" w:customStyle="1" w:styleId="BodyTextChar">
    <w:name w:val="Body Text Char"/>
    <w:basedOn w:val="DefaultParagraphFont"/>
    <w:link w:val="BodyText"/>
    <w:rsid w:val="006845D1"/>
    <w:rPr>
      <w:rFonts w:ascii="Times New Roman" w:eastAsia="Times New Roman" w:hAnsi="Times New Roman" w:cs="Times New Roman"/>
      <w:sz w:val="20"/>
      <w:szCs w:val="20"/>
      <w:lang w:val="x-none"/>
    </w:rPr>
  </w:style>
  <w:style w:type="character" w:customStyle="1" w:styleId="Heading4Char">
    <w:name w:val="Heading 4 Char"/>
    <w:basedOn w:val="DefaultParagraphFont"/>
    <w:link w:val="Heading4"/>
    <w:uiPriority w:val="9"/>
    <w:rsid w:val="006845D1"/>
    <w:rPr>
      <w:rFonts w:eastAsiaTheme="minorEastAsia"/>
      <w:b/>
      <w:bCs/>
      <w:sz w:val="28"/>
      <w:szCs w:val="28"/>
    </w:rPr>
  </w:style>
  <w:style w:type="character" w:customStyle="1" w:styleId="Heading8Char">
    <w:name w:val="Heading 8 Char"/>
    <w:basedOn w:val="DefaultParagraphFont"/>
    <w:link w:val="Heading8"/>
    <w:rsid w:val="006845D1"/>
    <w:rPr>
      <w:rFonts w:ascii="Times New Roman" w:eastAsia="Times New Roman" w:hAnsi="Times New Roman" w:cs="Times New Roman"/>
      <w:b/>
      <w:sz w:val="20"/>
      <w:szCs w:val="20"/>
      <w:lang w:val="x-none"/>
    </w:rPr>
  </w:style>
  <w:style w:type="paragraph" w:styleId="ListParagraph">
    <w:name w:val="List Paragraph"/>
    <w:basedOn w:val="Normal"/>
    <w:uiPriority w:val="99"/>
    <w:qFormat/>
    <w:rsid w:val="006845D1"/>
    <w:pPr>
      <w:ind w:left="720"/>
      <w:contextualSpacing/>
    </w:pPr>
    <w:rPr>
      <w:lang w:val="en-US"/>
    </w:rPr>
  </w:style>
  <w:style w:type="paragraph" w:customStyle="1" w:styleId="CVRole">
    <w:name w:val="CV Role"/>
    <w:basedOn w:val="Normal"/>
    <w:next w:val="Normal"/>
    <w:link w:val="CVRoleChar"/>
    <w:rsid w:val="006845D1"/>
    <w:pPr>
      <w:keepNext/>
      <w:keepLines/>
      <w:tabs>
        <w:tab w:val="left" w:pos="2880"/>
        <w:tab w:val="right" w:pos="9000"/>
      </w:tabs>
      <w:spacing w:before="120" w:after="40"/>
      <w:ind w:left="2880" w:hanging="2880"/>
    </w:pPr>
    <w:rPr>
      <w:rFonts w:ascii="Arial" w:hAnsi="Arial" w:cs="Arial"/>
      <w:b/>
      <w:color w:val="000000"/>
      <w:sz w:val="22"/>
      <w:szCs w:val="20"/>
      <w:lang w:val="en-GB"/>
    </w:rPr>
  </w:style>
  <w:style w:type="character" w:customStyle="1" w:styleId="CVRoleChar">
    <w:name w:val="CV Role Char"/>
    <w:basedOn w:val="DefaultParagraphFont"/>
    <w:link w:val="CVRole"/>
    <w:rsid w:val="006845D1"/>
    <w:rPr>
      <w:rFonts w:ascii="Arial" w:eastAsia="Times New Roman" w:hAnsi="Arial" w:cs="Arial"/>
      <w:b/>
      <w:color w:val="000000"/>
      <w:szCs w:val="20"/>
      <w:lang w:val="en-GB"/>
    </w:rPr>
  </w:style>
  <w:style w:type="paragraph" w:customStyle="1" w:styleId="CVResponsibilities">
    <w:name w:val="CV Responsibilities"/>
    <w:basedOn w:val="Normal"/>
    <w:link w:val="CVResponsibilitiesChar"/>
    <w:rsid w:val="006845D1"/>
    <w:pPr>
      <w:keepLines/>
      <w:tabs>
        <w:tab w:val="left" w:pos="2880"/>
      </w:tabs>
      <w:spacing w:before="40" w:after="40"/>
      <w:ind w:left="2880" w:hanging="2880"/>
      <w:jc w:val="both"/>
    </w:pPr>
    <w:rPr>
      <w:rFonts w:cs="Arial"/>
      <w:color w:val="000000"/>
      <w:szCs w:val="20"/>
      <w:lang w:val="en-GB"/>
    </w:rPr>
  </w:style>
  <w:style w:type="character" w:customStyle="1" w:styleId="CVResponsibilitiesChar">
    <w:name w:val="CV Responsibilities Char"/>
    <w:basedOn w:val="DefaultParagraphFont"/>
    <w:link w:val="CVResponsibilities"/>
    <w:rsid w:val="006845D1"/>
    <w:rPr>
      <w:rFonts w:ascii="Times New Roman" w:eastAsia="Times New Roman" w:hAnsi="Times New Roman" w:cs="Arial"/>
      <w:color w:val="000000"/>
      <w:sz w:val="24"/>
      <w:szCs w:val="20"/>
      <w:lang w:val="en-GB"/>
    </w:rPr>
  </w:style>
  <w:style w:type="character" w:customStyle="1" w:styleId="apple-converted-space">
    <w:name w:val="apple-converted-space"/>
    <w:basedOn w:val="DefaultParagraphFont"/>
    <w:rsid w:val="006845D1"/>
  </w:style>
  <w:style w:type="character" w:styleId="Hyperlink">
    <w:name w:val="Hyperlink"/>
    <w:rsid w:val="002529D6"/>
    <w:rPr>
      <w:color w:val="0000FF"/>
      <w:u w:val="single"/>
    </w:rPr>
  </w:style>
  <w:style w:type="paragraph" w:styleId="Footer">
    <w:name w:val="footer"/>
    <w:basedOn w:val="Normal"/>
    <w:link w:val="FooterChar"/>
    <w:rsid w:val="002529D6"/>
    <w:pPr>
      <w:tabs>
        <w:tab w:val="center" w:pos="4320"/>
        <w:tab w:val="right" w:pos="8640"/>
      </w:tabs>
    </w:pPr>
    <w:rPr>
      <w:lang w:val="en-US"/>
    </w:rPr>
  </w:style>
  <w:style w:type="character" w:customStyle="1" w:styleId="FooterChar">
    <w:name w:val="Footer Char"/>
    <w:basedOn w:val="DefaultParagraphFont"/>
    <w:link w:val="Footer"/>
    <w:rsid w:val="002529D6"/>
    <w:rPr>
      <w:rFonts w:ascii="Times New Roman" w:eastAsia="Times New Roman" w:hAnsi="Times New Roman" w:cs="Times New Roman"/>
      <w:sz w:val="24"/>
      <w:szCs w:val="24"/>
    </w:rPr>
  </w:style>
  <w:style w:type="character" w:styleId="PageNumber">
    <w:name w:val="page number"/>
    <w:basedOn w:val="DefaultParagraphFont"/>
    <w:rsid w:val="002529D6"/>
  </w:style>
  <w:style w:type="paragraph" w:styleId="Header">
    <w:name w:val="header"/>
    <w:basedOn w:val="Normal"/>
    <w:link w:val="HeaderChar"/>
    <w:unhideWhenUsed/>
    <w:rsid w:val="00711BB7"/>
    <w:pPr>
      <w:tabs>
        <w:tab w:val="center" w:pos="4680"/>
        <w:tab w:val="right" w:pos="9360"/>
      </w:tabs>
    </w:pPr>
    <w:rPr>
      <w:lang w:val="en-US"/>
    </w:rPr>
  </w:style>
  <w:style w:type="character" w:customStyle="1" w:styleId="HeaderChar">
    <w:name w:val="Header Char"/>
    <w:basedOn w:val="DefaultParagraphFont"/>
    <w:link w:val="Header"/>
    <w:rsid w:val="00711BB7"/>
    <w:rPr>
      <w:rFonts w:ascii="Times New Roman" w:eastAsia="Times New Roman" w:hAnsi="Times New Roman" w:cs="Times New Roman"/>
      <w:sz w:val="24"/>
      <w:szCs w:val="24"/>
    </w:rPr>
  </w:style>
  <w:style w:type="paragraph" w:customStyle="1" w:styleId="Cog-H3a">
    <w:name w:val="Cog-H3a"/>
    <w:basedOn w:val="Heading3"/>
    <w:rsid w:val="00FB6A67"/>
    <w:pPr>
      <w:keepLines w:val="0"/>
      <w:spacing w:before="120" w:after="120" w:line="240" w:lineRule="atLeast"/>
    </w:pPr>
    <w:rPr>
      <w:rFonts w:ascii="Arial" w:eastAsia="Times New Roman" w:hAnsi="Arial" w:cs="Times New Roman"/>
      <w:bCs w:val="0"/>
      <w:color w:val="000080"/>
      <w:sz w:val="22"/>
      <w:szCs w:val="20"/>
    </w:rPr>
  </w:style>
  <w:style w:type="character" w:customStyle="1" w:styleId="Heading3Char">
    <w:name w:val="Heading 3 Char"/>
    <w:basedOn w:val="DefaultParagraphFont"/>
    <w:link w:val="Heading3"/>
    <w:uiPriority w:val="9"/>
    <w:semiHidden/>
    <w:rsid w:val="00FB6A67"/>
    <w:rPr>
      <w:rFonts w:asciiTheme="majorHAnsi" w:eastAsiaTheme="majorEastAsia" w:hAnsiTheme="majorHAnsi" w:cstheme="majorBidi"/>
      <w:b/>
      <w:bCs/>
      <w:color w:val="4F81BD" w:themeColor="accent1"/>
      <w:sz w:val="24"/>
      <w:szCs w:val="24"/>
    </w:rPr>
  </w:style>
  <w:style w:type="paragraph" w:styleId="PlainText">
    <w:name w:val="Plain Text"/>
    <w:basedOn w:val="Normal"/>
    <w:link w:val="PlainTextChar"/>
    <w:unhideWhenUsed/>
    <w:rsid w:val="005A06C5"/>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rsid w:val="005A06C5"/>
    <w:rPr>
      <w:rFonts w:ascii="Calibri" w:hAnsi="Calibri"/>
      <w:szCs w:val="21"/>
    </w:rPr>
  </w:style>
  <w:style w:type="character" w:styleId="FollowedHyperlink">
    <w:name w:val="FollowedHyperlink"/>
    <w:basedOn w:val="DefaultParagraphFont"/>
    <w:uiPriority w:val="99"/>
    <w:semiHidden/>
    <w:unhideWhenUsed/>
    <w:rsid w:val="00AA2008"/>
    <w:rPr>
      <w:color w:val="800080" w:themeColor="followedHyperlink"/>
      <w:u w:val="single"/>
    </w:rPr>
  </w:style>
  <w:style w:type="character" w:customStyle="1" w:styleId="UnresolvedMention1">
    <w:name w:val="Unresolved Mention1"/>
    <w:basedOn w:val="DefaultParagraphFont"/>
    <w:uiPriority w:val="99"/>
    <w:semiHidden/>
    <w:unhideWhenUsed/>
    <w:rsid w:val="00101469"/>
    <w:rPr>
      <w:color w:val="605E5C"/>
      <w:shd w:val="clear" w:color="auto" w:fill="E1DFDD"/>
    </w:rPr>
  </w:style>
  <w:style w:type="table" w:styleId="TableGrid">
    <w:name w:val="Table Grid"/>
    <w:basedOn w:val="TableNormal"/>
    <w:uiPriority w:val="59"/>
    <w:rsid w:val="00744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14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404"/>
    <w:rPr>
      <w:rFonts w:ascii="Segoe UI" w:eastAsia="Times New Roman"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8429">
      <w:bodyDiv w:val="1"/>
      <w:marLeft w:val="0"/>
      <w:marRight w:val="0"/>
      <w:marTop w:val="0"/>
      <w:marBottom w:val="0"/>
      <w:divBdr>
        <w:top w:val="none" w:sz="0" w:space="0" w:color="auto"/>
        <w:left w:val="none" w:sz="0" w:space="0" w:color="auto"/>
        <w:bottom w:val="none" w:sz="0" w:space="0" w:color="auto"/>
        <w:right w:val="none" w:sz="0" w:space="0" w:color="auto"/>
      </w:divBdr>
    </w:div>
    <w:div w:id="74284610">
      <w:bodyDiv w:val="1"/>
      <w:marLeft w:val="0"/>
      <w:marRight w:val="0"/>
      <w:marTop w:val="0"/>
      <w:marBottom w:val="0"/>
      <w:divBdr>
        <w:top w:val="none" w:sz="0" w:space="0" w:color="auto"/>
        <w:left w:val="none" w:sz="0" w:space="0" w:color="auto"/>
        <w:bottom w:val="none" w:sz="0" w:space="0" w:color="auto"/>
        <w:right w:val="none" w:sz="0" w:space="0" w:color="auto"/>
      </w:divBdr>
    </w:div>
    <w:div w:id="106237499">
      <w:bodyDiv w:val="1"/>
      <w:marLeft w:val="0"/>
      <w:marRight w:val="0"/>
      <w:marTop w:val="0"/>
      <w:marBottom w:val="0"/>
      <w:divBdr>
        <w:top w:val="none" w:sz="0" w:space="0" w:color="auto"/>
        <w:left w:val="none" w:sz="0" w:space="0" w:color="auto"/>
        <w:bottom w:val="none" w:sz="0" w:space="0" w:color="auto"/>
        <w:right w:val="none" w:sz="0" w:space="0" w:color="auto"/>
      </w:divBdr>
    </w:div>
    <w:div w:id="117142525">
      <w:bodyDiv w:val="1"/>
      <w:marLeft w:val="0"/>
      <w:marRight w:val="0"/>
      <w:marTop w:val="0"/>
      <w:marBottom w:val="0"/>
      <w:divBdr>
        <w:top w:val="none" w:sz="0" w:space="0" w:color="auto"/>
        <w:left w:val="none" w:sz="0" w:space="0" w:color="auto"/>
        <w:bottom w:val="none" w:sz="0" w:space="0" w:color="auto"/>
        <w:right w:val="none" w:sz="0" w:space="0" w:color="auto"/>
      </w:divBdr>
    </w:div>
    <w:div w:id="201526887">
      <w:bodyDiv w:val="1"/>
      <w:marLeft w:val="0"/>
      <w:marRight w:val="0"/>
      <w:marTop w:val="0"/>
      <w:marBottom w:val="0"/>
      <w:divBdr>
        <w:top w:val="none" w:sz="0" w:space="0" w:color="auto"/>
        <w:left w:val="none" w:sz="0" w:space="0" w:color="auto"/>
        <w:bottom w:val="none" w:sz="0" w:space="0" w:color="auto"/>
        <w:right w:val="none" w:sz="0" w:space="0" w:color="auto"/>
      </w:divBdr>
    </w:div>
    <w:div w:id="201867923">
      <w:bodyDiv w:val="1"/>
      <w:marLeft w:val="0"/>
      <w:marRight w:val="0"/>
      <w:marTop w:val="0"/>
      <w:marBottom w:val="0"/>
      <w:divBdr>
        <w:top w:val="none" w:sz="0" w:space="0" w:color="auto"/>
        <w:left w:val="none" w:sz="0" w:space="0" w:color="auto"/>
        <w:bottom w:val="none" w:sz="0" w:space="0" w:color="auto"/>
        <w:right w:val="none" w:sz="0" w:space="0" w:color="auto"/>
      </w:divBdr>
    </w:div>
    <w:div w:id="343365107">
      <w:bodyDiv w:val="1"/>
      <w:marLeft w:val="0"/>
      <w:marRight w:val="0"/>
      <w:marTop w:val="0"/>
      <w:marBottom w:val="0"/>
      <w:divBdr>
        <w:top w:val="none" w:sz="0" w:space="0" w:color="auto"/>
        <w:left w:val="none" w:sz="0" w:space="0" w:color="auto"/>
        <w:bottom w:val="none" w:sz="0" w:space="0" w:color="auto"/>
        <w:right w:val="none" w:sz="0" w:space="0" w:color="auto"/>
      </w:divBdr>
    </w:div>
    <w:div w:id="391126099">
      <w:bodyDiv w:val="1"/>
      <w:marLeft w:val="0"/>
      <w:marRight w:val="0"/>
      <w:marTop w:val="0"/>
      <w:marBottom w:val="0"/>
      <w:divBdr>
        <w:top w:val="none" w:sz="0" w:space="0" w:color="auto"/>
        <w:left w:val="none" w:sz="0" w:space="0" w:color="auto"/>
        <w:bottom w:val="none" w:sz="0" w:space="0" w:color="auto"/>
        <w:right w:val="none" w:sz="0" w:space="0" w:color="auto"/>
      </w:divBdr>
    </w:div>
    <w:div w:id="409541093">
      <w:bodyDiv w:val="1"/>
      <w:marLeft w:val="0"/>
      <w:marRight w:val="0"/>
      <w:marTop w:val="0"/>
      <w:marBottom w:val="0"/>
      <w:divBdr>
        <w:top w:val="none" w:sz="0" w:space="0" w:color="auto"/>
        <w:left w:val="none" w:sz="0" w:space="0" w:color="auto"/>
        <w:bottom w:val="none" w:sz="0" w:space="0" w:color="auto"/>
        <w:right w:val="none" w:sz="0" w:space="0" w:color="auto"/>
      </w:divBdr>
    </w:div>
    <w:div w:id="613950564">
      <w:bodyDiv w:val="1"/>
      <w:marLeft w:val="0"/>
      <w:marRight w:val="0"/>
      <w:marTop w:val="0"/>
      <w:marBottom w:val="0"/>
      <w:divBdr>
        <w:top w:val="none" w:sz="0" w:space="0" w:color="auto"/>
        <w:left w:val="none" w:sz="0" w:space="0" w:color="auto"/>
        <w:bottom w:val="none" w:sz="0" w:space="0" w:color="auto"/>
        <w:right w:val="none" w:sz="0" w:space="0" w:color="auto"/>
      </w:divBdr>
    </w:div>
    <w:div w:id="671837744">
      <w:bodyDiv w:val="1"/>
      <w:marLeft w:val="0"/>
      <w:marRight w:val="0"/>
      <w:marTop w:val="0"/>
      <w:marBottom w:val="0"/>
      <w:divBdr>
        <w:top w:val="none" w:sz="0" w:space="0" w:color="auto"/>
        <w:left w:val="none" w:sz="0" w:space="0" w:color="auto"/>
        <w:bottom w:val="none" w:sz="0" w:space="0" w:color="auto"/>
        <w:right w:val="none" w:sz="0" w:space="0" w:color="auto"/>
      </w:divBdr>
    </w:div>
    <w:div w:id="683750192">
      <w:bodyDiv w:val="1"/>
      <w:marLeft w:val="0"/>
      <w:marRight w:val="0"/>
      <w:marTop w:val="0"/>
      <w:marBottom w:val="0"/>
      <w:divBdr>
        <w:top w:val="none" w:sz="0" w:space="0" w:color="auto"/>
        <w:left w:val="none" w:sz="0" w:space="0" w:color="auto"/>
        <w:bottom w:val="none" w:sz="0" w:space="0" w:color="auto"/>
        <w:right w:val="none" w:sz="0" w:space="0" w:color="auto"/>
      </w:divBdr>
    </w:div>
    <w:div w:id="766198478">
      <w:bodyDiv w:val="1"/>
      <w:marLeft w:val="0"/>
      <w:marRight w:val="0"/>
      <w:marTop w:val="0"/>
      <w:marBottom w:val="0"/>
      <w:divBdr>
        <w:top w:val="none" w:sz="0" w:space="0" w:color="auto"/>
        <w:left w:val="none" w:sz="0" w:space="0" w:color="auto"/>
        <w:bottom w:val="none" w:sz="0" w:space="0" w:color="auto"/>
        <w:right w:val="none" w:sz="0" w:space="0" w:color="auto"/>
      </w:divBdr>
    </w:div>
    <w:div w:id="837114145">
      <w:bodyDiv w:val="1"/>
      <w:marLeft w:val="0"/>
      <w:marRight w:val="0"/>
      <w:marTop w:val="0"/>
      <w:marBottom w:val="0"/>
      <w:divBdr>
        <w:top w:val="none" w:sz="0" w:space="0" w:color="auto"/>
        <w:left w:val="none" w:sz="0" w:space="0" w:color="auto"/>
        <w:bottom w:val="none" w:sz="0" w:space="0" w:color="auto"/>
        <w:right w:val="none" w:sz="0" w:space="0" w:color="auto"/>
      </w:divBdr>
    </w:div>
    <w:div w:id="939146426">
      <w:bodyDiv w:val="1"/>
      <w:marLeft w:val="0"/>
      <w:marRight w:val="0"/>
      <w:marTop w:val="0"/>
      <w:marBottom w:val="0"/>
      <w:divBdr>
        <w:top w:val="none" w:sz="0" w:space="0" w:color="auto"/>
        <w:left w:val="none" w:sz="0" w:space="0" w:color="auto"/>
        <w:bottom w:val="none" w:sz="0" w:space="0" w:color="auto"/>
        <w:right w:val="none" w:sz="0" w:space="0" w:color="auto"/>
      </w:divBdr>
    </w:div>
    <w:div w:id="977347076">
      <w:bodyDiv w:val="1"/>
      <w:marLeft w:val="0"/>
      <w:marRight w:val="0"/>
      <w:marTop w:val="0"/>
      <w:marBottom w:val="0"/>
      <w:divBdr>
        <w:top w:val="none" w:sz="0" w:space="0" w:color="auto"/>
        <w:left w:val="none" w:sz="0" w:space="0" w:color="auto"/>
        <w:bottom w:val="none" w:sz="0" w:space="0" w:color="auto"/>
        <w:right w:val="none" w:sz="0" w:space="0" w:color="auto"/>
      </w:divBdr>
    </w:div>
    <w:div w:id="1074626320">
      <w:bodyDiv w:val="1"/>
      <w:marLeft w:val="0"/>
      <w:marRight w:val="0"/>
      <w:marTop w:val="0"/>
      <w:marBottom w:val="0"/>
      <w:divBdr>
        <w:top w:val="none" w:sz="0" w:space="0" w:color="auto"/>
        <w:left w:val="none" w:sz="0" w:space="0" w:color="auto"/>
        <w:bottom w:val="none" w:sz="0" w:space="0" w:color="auto"/>
        <w:right w:val="none" w:sz="0" w:space="0" w:color="auto"/>
      </w:divBdr>
    </w:div>
    <w:div w:id="1410731325">
      <w:bodyDiv w:val="1"/>
      <w:marLeft w:val="0"/>
      <w:marRight w:val="0"/>
      <w:marTop w:val="0"/>
      <w:marBottom w:val="0"/>
      <w:divBdr>
        <w:top w:val="none" w:sz="0" w:space="0" w:color="auto"/>
        <w:left w:val="none" w:sz="0" w:space="0" w:color="auto"/>
        <w:bottom w:val="none" w:sz="0" w:space="0" w:color="auto"/>
        <w:right w:val="none" w:sz="0" w:space="0" w:color="auto"/>
      </w:divBdr>
    </w:div>
    <w:div w:id="1453090165">
      <w:bodyDiv w:val="1"/>
      <w:marLeft w:val="0"/>
      <w:marRight w:val="0"/>
      <w:marTop w:val="0"/>
      <w:marBottom w:val="0"/>
      <w:divBdr>
        <w:top w:val="none" w:sz="0" w:space="0" w:color="auto"/>
        <w:left w:val="none" w:sz="0" w:space="0" w:color="auto"/>
        <w:bottom w:val="none" w:sz="0" w:space="0" w:color="auto"/>
        <w:right w:val="none" w:sz="0" w:space="0" w:color="auto"/>
      </w:divBdr>
    </w:div>
    <w:div w:id="1483816627">
      <w:bodyDiv w:val="1"/>
      <w:marLeft w:val="0"/>
      <w:marRight w:val="0"/>
      <w:marTop w:val="0"/>
      <w:marBottom w:val="0"/>
      <w:divBdr>
        <w:top w:val="none" w:sz="0" w:space="0" w:color="auto"/>
        <w:left w:val="none" w:sz="0" w:space="0" w:color="auto"/>
        <w:bottom w:val="none" w:sz="0" w:space="0" w:color="auto"/>
        <w:right w:val="none" w:sz="0" w:space="0" w:color="auto"/>
      </w:divBdr>
    </w:div>
    <w:div w:id="1500807026">
      <w:bodyDiv w:val="1"/>
      <w:marLeft w:val="0"/>
      <w:marRight w:val="0"/>
      <w:marTop w:val="0"/>
      <w:marBottom w:val="0"/>
      <w:divBdr>
        <w:top w:val="none" w:sz="0" w:space="0" w:color="auto"/>
        <w:left w:val="none" w:sz="0" w:space="0" w:color="auto"/>
        <w:bottom w:val="none" w:sz="0" w:space="0" w:color="auto"/>
        <w:right w:val="none" w:sz="0" w:space="0" w:color="auto"/>
      </w:divBdr>
    </w:div>
    <w:div w:id="1519077284">
      <w:bodyDiv w:val="1"/>
      <w:marLeft w:val="0"/>
      <w:marRight w:val="0"/>
      <w:marTop w:val="0"/>
      <w:marBottom w:val="0"/>
      <w:divBdr>
        <w:top w:val="none" w:sz="0" w:space="0" w:color="auto"/>
        <w:left w:val="none" w:sz="0" w:space="0" w:color="auto"/>
        <w:bottom w:val="none" w:sz="0" w:space="0" w:color="auto"/>
        <w:right w:val="none" w:sz="0" w:space="0" w:color="auto"/>
      </w:divBdr>
    </w:div>
    <w:div w:id="1565751987">
      <w:bodyDiv w:val="1"/>
      <w:marLeft w:val="0"/>
      <w:marRight w:val="0"/>
      <w:marTop w:val="0"/>
      <w:marBottom w:val="0"/>
      <w:divBdr>
        <w:top w:val="none" w:sz="0" w:space="0" w:color="auto"/>
        <w:left w:val="none" w:sz="0" w:space="0" w:color="auto"/>
        <w:bottom w:val="none" w:sz="0" w:space="0" w:color="auto"/>
        <w:right w:val="none" w:sz="0" w:space="0" w:color="auto"/>
      </w:divBdr>
    </w:div>
    <w:div w:id="1645499237">
      <w:bodyDiv w:val="1"/>
      <w:marLeft w:val="0"/>
      <w:marRight w:val="0"/>
      <w:marTop w:val="0"/>
      <w:marBottom w:val="0"/>
      <w:divBdr>
        <w:top w:val="none" w:sz="0" w:space="0" w:color="auto"/>
        <w:left w:val="none" w:sz="0" w:space="0" w:color="auto"/>
        <w:bottom w:val="none" w:sz="0" w:space="0" w:color="auto"/>
        <w:right w:val="none" w:sz="0" w:space="0" w:color="auto"/>
      </w:divBdr>
      <w:divsChild>
        <w:div w:id="946232700">
          <w:marLeft w:val="0"/>
          <w:marRight w:val="0"/>
          <w:marTop w:val="0"/>
          <w:marBottom w:val="0"/>
          <w:divBdr>
            <w:top w:val="none" w:sz="0" w:space="0" w:color="auto"/>
            <w:left w:val="none" w:sz="0" w:space="0" w:color="auto"/>
            <w:bottom w:val="none" w:sz="0" w:space="0" w:color="auto"/>
            <w:right w:val="none" w:sz="0" w:space="0" w:color="auto"/>
          </w:divBdr>
        </w:div>
        <w:div w:id="1953584907">
          <w:marLeft w:val="0"/>
          <w:marRight w:val="0"/>
          <w:marTop w:val="0"/>
          <w:marBottom w:val="0"/>
          <w:divBdr>
            <w:top w:val="none" w:sz="0" w:space="0" w:color="auto"/>
            <w:left w:val="none" w:sz="0" w:space="0" w:color="auto"/>
            <w:bottom w:val="none" w:sz="0" w:space="0" w:color="auto"/>
            <w:right w:val="none" w:sz="0" w:space="0" w:color="auto"/>
          </w:divBdr>
        </w:div>
      </w:divsChild>
    </w:div>
    <w:div w:id="1670332493">
      <w:bodyDiv w:val="1"/>
      <w:marLeft w:val="0"/>
      <w:marRight w:val="0"/>
      <w:marTop w:val="0"/>
      <w:marBottom w:val="0"/>
      <w:divBdr>
        <w:top w:val="none" w:sz="0" w:space="0" w:color="auto"/>
        <w:left w:val="none" w:sz="0" w:space="0" w:color="auto"/>
        <w:bottom w:val="none" w:sz="0" w:space="0" w:color="auto"/>
        <w:right w:val="none" w:sz="0" w:space="0" w:color="auto"/>
      </w:divBdr>
    </w:div>
    <w:div w:id="1754888635">
      <w:bodyDiv w:val="1"/>
      <w:marLeft w:val="0"/>
      <w:marRight w:val="0"/>
      <w:marTop w:val="0"/>
      <w:marBottom w:val="0"/>
      <w:divBdr>
        <w:top w:val="none" w:sz="0" w:space="0" w:color="auto"/>
        <w:left w:val="none" w:sz="0" w:space="0" w:color="auto"/>
        <w:bottom w:val="none" w:sz="0" w:space="0" w:color="auto"/>
        <w:right w:val="none" w:sz="0" w:space="0" w:color="auto"/>
      </w:divBdr>
    </w:div>
    <w:div w:id="1769037551">
      <w:bodyDiv w:val="1"/>
      <w:marLeft w:val="0"/>
      <w:marRight w:val="0"/>
      <w:marTop w:val="0"/>
      <w:marBottom w:val="0"/>
      <w:divBdr>
        <w:top w:val="none" w:sz="0" w:space="0" w:color="auto"/>
        <w:left w:val="none" w:sz="0" w:space="0" w:color="auto"/>
        <w:bottom w:val="none" w:sz="0" w:space="0" w:color="auto"/>
        <w:right w:val="none" w:sz="0" w:space="0" w:color="auto"/>
      </w:divBdr>
    </w:div>
    <w:div w:id="1841500606">
      <w:bodyDiv w:val="1"/>
      <w:marLeft w:val="0"/>
      <w:marRight w:val="0"/>
      <w:marTop w:val="0"/>
      <w:marBottom w:val="0"/>
      <w:divBdr>
        <w:top w:val="none" w:sz="0" w:space="0" w:color="auto"/>
        <w:left w:val="none" w:sz="0" w:space="0" w:color="auto"/>
        <w:bottom w:val="none" w:sz="0" w:space="0" w:color="auto"/>
        <w:right w:val="none" w:sz="0" w:space="0" w:color="auto"/>
      </w:divBdr>
    </w:div>
    <w:div w:id="2028024905">
      <w:bodyDiv w:val="1"/>
      <w:marLeft w:val="0"/>
      <w:marRight w:val="0"/>
      <w:marTop w:val="0"/>
      <w:marBottom w:val="0"/>
      <w:divBdr>
        <w:top w:val="none" w:sz="0" w:space="0" w:color="auto"/>
        <w:left w:val="none" w:sz="0" w:space="0" w:color="auto"/>
        <w:bottom w:val="none" w:sz="0" w:space="0" w:color="auto"/>
        <w:right w:val="none" w:sz="0" w:space="0" w:color="auto"/>
      </w:divBdr>
    </w:div>
    <w:div w:id="21254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76560-A663-4D61-8CC6-B44D2827C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Sandhiya (Cognizant)</dc:creator>
  <cp:lastModifiedBy>Dutta, Suman (Cognizant)</cp:lastModifiedBy>
  <cp:revision>17</cp:revision>
  <cp:lastPrinted>2018-01-12T14:59:00Z</cp:lastPrinted>
  <dcterms:created xsi:type="dcterms:W3CDTF">2020-05-10T15:16:00Z</dcterms:created>
  <dcterms:modified xsi:type="dcterms:W3CDTF">2020-06-26T07:32:00Z</dcterms:modified>
</cp:coreProperties>
</file>